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2F" w:rsidRPr="00AA612F" w:rsidRDefault="006B3224" w:rsidP="00AA612F">
      <w:pPr>
        <w:spacing w:line="276" w:lineRule="auto"/>
        <w:rPr>
          <w:rFonts w:ascii="Arial" w:hAnsi="Arial" w:cs="Arial"/>
        </w:rPr>
      </w:pPr>
      <w:r>
        <w:rPr>
          <w:rFonts w:ascii="Arial" w:hAnsi="Arial" w:cs="Arial"/>
          <w:noProof/>
          <w:sz w:val="48"/>
          <w:szCs w:val="48"/>
          <w:lang w:val="en-SG" w:eastAsia="en-SG"/>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122555</wp:posOffset>
                </wp:positionV>
                <wp:extent cx="6546850" cy="0"/>
                <wp:effectExtent l="24765" t="27305" r="19685" b="2032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straightConnector1">
                          <a:avLst/>
                        </a:prstGeom>
                        <a:noFill/>
                        <a:ln w="3810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A4993" id="_x0000_t32" coordsize="21600,21600" o:spt="32" o:oned="t" path="m,l21600,21600e" filled="f">
                <v:path arrowok="t" fillok="f" o:connecttype="none"/>
                <o:lock v:ext="edit" shapetype="t"/>
              </v:shapetype>
              <v:shape id="AutoShape 4" o:spid="_x0000_s1026" type="#_x0000_t32" style="position:absolute;margin-left:-5.25pt;margin-top:9.65pt;width:51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" strokecolor="#92d050" strokeweight="3pt"/>
            </w:pict>
          </mc:Fallback>
        </mc:AlternateContent>
      </w:r>
      <w:r>
        <w:rPr>
          <w:rFonts w:ascii="Arial" w:hAnsi="Arial" w:cs="Arial"/>
          <w:noProof/>
          <w:sz w:val="48"/>
          <w:szCs w:val="48"/>
          <w:lang w:val="en-SG" w:eastAsia="en-SG"/>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-372110</wp:posOffset>
                </wp:positionV>
                <wp:extent cx="3840480" cy="441960"/>
                <wp:effectExtent l="0" t="0" r="190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25pt;margin-top:-29.3pt;width:302.4pt;height:34.8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" stroked="f">
                <v:textbox style="mso-fit-shape-to-text:t">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v:textbox>
              </v:shape>
            </w:pict>
          </mc:Fallback>
        </mc:AlternateContent>
      </w:r>
    </w:p>
    <w:p w:rsidR="00AA612F" w:rsidRPr="00B81A1D" w:rsidRDefault="00AA612F" w:rsidP="00B81A1D"/>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58"/>
        <w:gridCol w:w="1978"/>
        <w:gridCol w:w="1984"/>
        <w:gridCol w:w="4394"/>
      </w:tblGrid>
      <w:tr w:rsidR="00781A14" w:rsidRPr="00B81A1D" w:rsidTr="008D551E">
        <w:trPr>
          <w:trHeight w:val="136"/>
        </w:trPr>
        <w:tc>
          <w:tcPr>
            <w:tcW w:w="1958" w:type="dxa"/>
            <w:vAlign w:val="center"/>
          </w:tcPr>
          <w:p w:rsidR="00781A14" w:rsidRPr="00B81A1D" w:rsidRDefault="00781A14" w:rsidP="00B81A1D">
            <w:r w:rsidRPr="00B81A1D">
              <w:t>Candidate Name:</w:t>
            </w:r>
          </w:p>
        </w:tc>
        <w:tc>
          <w:tcPr>
            <w:tcW w:w="8356" w:type="dxa"/>
            <w:gridSpan w:val="3"/>
            <w:vAlign w:val="center"/>
          </w:tcPr>
          <w:p w:rsidR="00781A14" w:rsidRPr="00C70557" w:rsidRDefault="00041CF1" w:rsidP="00BE5371">
            <w:r w:rsidRPr="00041CF1">
              <w:t xml:space="preserve">Rajalingam Sethurajan                                                                                          </w:t>
            </w:r>
          </w:p>
        </w:tc>
      </w:tr>
      <w:tr w:rsidR="00781A14" w:rsidRPr="00B81A1D" w:rsidTr="008D551E">
        <w:trPr>
          <w:trHeight w:val="136"/>
        </w:trPr>
        <w:tc>
          <w:tcPr>
            <w:tcW w:w="1958" w:type="dxa"/>
            <w:vAlign w:val="center"/>
          </w:tcPr>
          <w:p w:rsidR="00781A14" w:rsidRPr="00B81A1D" w:rsidRDefault="00781A14" w:rsidP="00B81A1D">
            <w:r w:rsidRPr="00B81A1D">
              <w:t>Client Name:</w:t>
            </w:r>
          </w:p>
        </w:tc>
        <w:tc>
          <w:tcPr>
            <w:tcW w:w="8356" w:type="dxa"/>
            <w:gridSpan w:val="3"/>
            <w:vAlign w:val="center"/>
          </w:tcPr>
          <w:p w:rsidR="00781A14" w:rsidRPr="00F50F14" w:rsidRDefault="0023033B" w:rsidP="00F50F14">
            <w:pPr>
              <w:rPr>
                <w:b/>
              </w:rPr>
            </w:pPr>
            <w:r>
              <w:rPr>
                <w:b/>
              </w:rPr>
              <w:t>Exxon</w:t>
            </w:r>
            <w:r w:rsidR="007118DC">
              <w:rPr>
                <w:b/>
              </w:rPr>
              <w:t>Mobil</w:t>
            </w:r>
          </w:p>
        </w:tc>
      </w:tr>
      <w:tr w:rsidR="00781A14" w:rsidRPr="00B81A1D" w:rsidTr="008D551E">
        <w:trPr>
          <w:trHeight w:val="136"/>
        </w:trPr>
        <w:tc>
          <w:tcPr>
            <w:tcW w:w="1958" w:type="dxa"/>
            <w:vAlign w:val="center"/>
          </w:tcPr>
          <w:p w:rsidR="00781A14" w:rsidRPr="00B81A1D" w:rsidRDefault="00781A14" w:rsidP="00B81A1D">
            <w:r w:rsidRPr="00B81A1D">
              <w:t>Position Applied:</w:t>
            </w:r>
          </w:p>
        </w:tc>
        <w:tc>
          <w:tcPr>
            <w:tcW w:w="8356" w:type="dxa"/>
            <w:gridSpan w:val="3"/>
            <w:vAlign w:val="center"/>
          </w:tcPr>
          <w:p w:rsidR="00781A14" w:rsidRPr="00F50F14" w:rsidRDefault="007118DC" w:rsidP="00251638">
            <w:r>
              <w:t>Inspection E</w:t>
            </w:r>
            <w:r w:rsidR="0023033B" w:rsidRPr="0023033B">
              <w:t>ngineer</w:t>
            </w:r>
          </w:p>
        </w:tc>
      </w:tr>
      <w:tr w:rsidR="00583864" w:rsidRPr="00B81A1D" w:rsidTr="008D551E">
        <w:trPr>
          <w:trHeight w:val="136"/>
        </w:trPr>
        <w:tc>
          <w:tcPr>
            <w:tcW w:w="1958" w:type="dxa"/>
            <w:vAlign w:val="center"/>
          </w:tcPr>
          <w:p w:rsidR="00583864" w:rsidRPr="00B81A1D" w:rsidRDefault="00583864" w:rsidP="00583864">
            <w:r w:rsidRPr="00B81A1D">
              <w:t>Consultant Name:</w:t>
            </w:r>
          </w:p>
        </w:tc>
        <w:tc>
          <w:tcPr>
            <w:tcW w:w="3962" w:type="dxa"/>
            <w:gridSpan w:val="2"/>
            <w:vAlign w:val="center"/>
          </w:tcPr>
          <w:p w:rsidR="00583864" w:rsidRPr="00B81A1D" w:rsidRDefault="00583864" w:rsidP="00583864">
            <w:r w:rsidRPr="009A2DA6">
              <w:t>Jerusha Lieow Lengse</w:t>
            </w:r>
          </w:p>
        </w:tc>
        <w:tc>
          <w:tcPr>
            <w:tcW w:w="4394" w:type="dxa"/>
            <w:vAlign w:val="center"/>
          </w:tcPr>
          <w:p w:rsidR="00583864" w:rsidRPr="00B81A1D" w:rsidRDefault="00583864" w:rsidP="00583864">
            <w:r w:rsidRPr="00B81A1D">
              <w:t>EA Per</w:t>
            </w:r>
            <w:r>
              <w:t xml:space="preserve">sonnel Registration No. </w:t>
            </w:r>
            <w:r w:rsidRPr="009A2DA6">
              <w:t>R1543596</w:t>
            </w:r>
          </w:p>
        </w:tc>
      </w:tr>
      <w:tr w:rsidR="00583864" w:rsidRPr="00B81A1D" w:rsidTr="00EF5DD2">
        <w:trPr>
          <w:trHeight w:val="136"/>
        </w:trPr>
        <w:tc>
          <w:tcPr>
            <w:tcW w:w="1958" w:type="dxa"/>
            <w:vMerge w:val="restart"/>
            <w:vAlign w:val="center"/>
          </w:tcPr>
          <w:p w:rsidR="00583864" w:rsidRPr="00B81A1D" w:rsidRDefault="00583864" w:rsidP="00583864">
            <w:r w:rsidRPr="00B81A1D">
              <w:t>Consultant Contact Details:</w:t>
            </w:r>
          </w:p>
        </w:tc>
        <w:tc>
          <w:tcPr>
            <w:tcW w:w="8356" w:type="dxa"/>
            <w:gridSpan w:val="3"/>
            <w:vAlign w:val="center"/>
          </w:tcPr>
          <w:p w:rsidR="00583864" w:rsidRPr="00B81A1D" w:rsidRDefault="00583864" w:rsidP="00583864">
            <w:r w:rsidRPr="009A2DA6">
              <w:t>Jerusha_Lieow@kellyservices.com.sg</w:t>
            </w:r>
          </w:p>
        </w:tc>
      </w:tr>
      <w:tr w:rsidR="00583864" w:rsidRPr="00B81A1D" w:rsidTr="008D551E">
        <w:trPr>
          <w:trHeight w:val="136"/>
        </w:trPr>
        <w:tc>
          <w:tcPr>
            <w:tcW w:w="1958" w:type="dxa"/>
            <w:vMerge/>
            <w:vAlign w:val="center"/>
          </w:tcPr>
          <w:p w:rsidR="00583864" w:rsidRPr="00B81A1D" w:rsidRDefault="00583864" w:rsidP="00583864"/>
        </w:tc>
        <w:tc>
          <w:tcPr>
            <w:tcW w:w="1978" w:type="dxa"/>
            <w:vAlign w:val="center"/>
          </w:tcPr>
          <w:p w:rsidR="00583864" w:rsidRPr="00B81A1D" w:rsidRDefault="00583864" w:rsidP="00583864">
            <w:r w:rsidRPr="00B81A1D">
              <w:t xml:space="preserve">O (65) </w:t>
            </w:r>
            <w:r>
              <w:t>6709 3441</w:t>
            </w:r>
          </w:p>
        </w:tc>
        <w:tc>
          <w:tcPr>
            <w:tcW w:w="1984" w:type="dxa"/>
            <w:vAlign w:val="center"/>
          </w:tcPr>
          <w:p w:rsidR="00583864" w:rsidRPr="00B81A1D" w:rsidRDefault="00583864" w:rsidP="00583864">
            <w:r>
              <w:t xml:space="preserve">M (65) </w:t>
            </w:r>
            <w:r w:rsidRPr="009A2DA6">
              <w:t>9750 4536</w:t>
            </w:r>
          </w:p>
        </w:tc>
        <w:tc>
          <w:tcPr>
            <w:tcW w:w="4394" w:type="dxa"/>
            <w:vAlign w:val="center"/>
          </w:tcPr>
          <w:p w:rsidR="00583864" w:rsidRPr="00B81A1D" w:rsidRDefault="00EF7765" w:rsidP="00EF7765">
            <w:r>
              <w:t>F</w:t>
            </w:r>
            <w:r w:rsidR="00583864" w:rsidRPr="00B81A1D">
              <w:t xml:space="preserve"> (65) </w:t>
            </w:r>
            <w:r>
              <w:t>6337 1950</w:t>
            </w:r>
          </w:p>
        </w:tc>
      </w:tr>
    </w:tbl>
    <w:p w:rsidR="00AA612F" w:rsidRPr="00B81A1D" w:rsidRDefault="00AA612F" w:rsidP="00B81A1D"/>
    <w:p w:rsidR="00AA612F" w:rsidRPr="00BA0BB0" w:rsidRDefault="00AA612F" w:rsidP="00AA612F">
      <w:pPr>
        <w:tabs>
          <w:tab w:val="left" w:pos="90"/>
        </w:tabs>
        <w:contextualSpacing/>
        <w:rPr>
          <w:rFonts w:ascii="Arial" w:hAnsi="Arial" w:cs="Arial"/>
          <w:b/>
        </w:rPr>
      </w:pPr>
      <w:r w:rsidRPr="00BA0BB0">
        <w:rPr>
          <w:rFonts w:ascii="Arial" w:hAnsi="Arial" w:cs="Arial"/>
          <w:b/>
        </w:rPr>
        <w:t>Candidate Summary</w:t>
      </w:r>
    </w:p>
    <w:p w:rsidR="00AA612F" w:rsidRPr="00C957F3" w:rsidRDefault="00AA612F" w:rsidP="00C957F3"/>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70"/>
        <w:gridCol w:w="8244"/>
      </w:tblGrid>
      <w:tr w:rsidR="00905028" w:rsidRPr="00BA0BB0" w:rsidTr="002F7E8D">
        <w:trPr>
          <w:trHeight w:val="136"/>
        </w:trPr>
        <w:tc>
          <w:tcPr>
            <w:tcW w:w="2070" w:type="dxa"/>
            <w:vAlign w:val="center"/>
          </w:tcPr>
          <w:p w:rsidR="00905028" w:rsidRPr="00BD7EFE" w:rsidRDefault="00905028" w:rsidP="00BD7EFE">
            <w:r w:rsidRPr="00BD7EFE">
              <w:t>Gender:</w:t>
            </w:r>
          </w:p>
        </w:tc>
        <w:tc>
          <w:tcPr>
            <w:tcW w:w="8244" w:type="dxa"/>
            <w:vAlign w:val="center"/>
          </w:tcPr>
          <w:p w:rsidR="0059402C" w:rsidRPr="00BD7EFE" w:rsidRDefault="00041CF1" w:rsidP="00F54156">
            <w:r>
              <w:t>Male</w:t>
            </w:r>
          </w:p>
        </w:tc>
      </w:tr>
      <w:tr w:rsidR="00905028" w:rsidRPr="00BA0BB0" w:rsidTr="00031C64">
        <w:trPr>
          <w:trHeight w:val="140"/>
        </w:trPr>
        <w:tc>
          <w:tcPr>
            <w:tcW w:w="2070" w:type="dxa"/>
            <w:vAlign w:val="center"/>
          </w:tcPr>
          <w:p w:rsidR="00905028" w:rsidRPr="00BD7EFE" w:rsidRDefault="00905028" w:rsidP="00BD7EFE">
            <w:r w:rsidRPr="00BD7EFE">
              <w:t>Age:</w:t>
            </w:r>
          </w:p>
        </w:tc>
        <w:tc>
          <w:tcPr>
            <w:tcW w:w="8244" w:type="dxa"/>
            <w:vAlign w:val="center"/>
          </w:tcPr>
          <w:p w:rsidR="00E52D22" w:rsidRPr="00BD7EFE" w:rsidRDefault="00041CF1" w:rsidP="00872F39">
            <w:r>
              <w:t>41</w:t>
            </w:r>
            <w:r w:rsidR="00AB1C1D">
              <w:t xml:space="preserve"> </w:t>
            </w:r>
            <w:r w:rsidR="00AB1C1D" w:rsidRPr="00AB1C1D">
              <w:t>(10th July 1975)</w:t>
            </w:r>
          </w:p>
        </w:tc>
      </w:tr>
      <w:tr w:rsidR="00905028" w:rsidRPr="00BA0BB0" w:rsidTr="002F7E8D">
        <w:trPr>
          <w:trHeight w:val="136"/>
        </w:trPr>
        <w:tc>
          <w:tcPr>
            <w:tcW w:w="2070" w:type="dxa"/>
            <w:vAlign w:val="center"/>
          </w:tcPr>
          <w:p w:rsidR="00905028" w:rsidRPr="00BD7EFE" w:rsidRDefault="00905028" w:rsidP="00BD7EFE">
            <w:r w:rsidRPr="00BD7EFE">
              <w:t>Marital Status:</w:t>
            </w:r>
          </w:p>
        </w:tc>
        <w:tc>
          <w:tcPr>
            <w:tcW w:w="8244" w:type="dxa"/>
            <w:vAlign w:val="center"/>
          </w:tcPr>
          <w:p w:rsidR="00905028" w:rsidRPr="00BD7EFE" w:rsidRDefault="00041CF1" w:rsidP="00872F39">
            <w:r>
              <w:t>Married</w:t>
            </w:r>
          </w:p>
        </w:tc>
      </w:tr>
      <w:tr w:rsidR="00905028" w:rsidRPr="00BA0BB0" w:rsidTr="002F7E8D">
        <w:trPr>
          <w:trHeight w:val="136"/>
        </w:trPr>
        <w:tc>
          <w:tcPr>
            <w:tcW w:w="2070" w:type="dxa"/>
            <w:vAlign w:val="center"/>
          </w:tcPr>
          <w:p w:rsidR="00905028" w:rsidRPr="00BD7EFE" w:rsidRDefault="00905028" w:rsidP="00BD7EFE">
            <w:r w:rsidRPr="00BD7EFE">
              <w:t>Nationality:</w:t>
            </w:r>
          </w:p>
        </w:tc>
        <w:tc>
          <w:tcPr>
            <w:tcW w:w="8244" w:type="dxa"/>
            <w:vAlign w:val="center"/>
          </w:tcPr>
          <w:p w:rsidR="00905028" w:rsidRPr="00BD7EFE" w:rsidRDefault="00F50810" w:rsidP="0020597A">
            <w:r>
              <w:t xml:space="preserve">Singapore PR </w:t>
            </w:r>
          </w:p>
        </w:tc>
      </w:tr>
      <w:tr w:rsidR="00905028" w:rsidRPr="00BA0BB0" w:rsidTr="002F7E8D">
        <w:trPr>
          <w:trHeight w:val="136"/>
        </w:trPr>
        <w:tc>
          <w:tcPr>
            <w:tcW w:w="2070" w:type="dxa"/>
            <w:vAlign w:val="center"/>
          </w:tcPr>
          <w:p w:rsidR="00905028" w:rsidRPr="0001793C" w:rsidRDefault="00905028" w:rsidP="0001793C">
            <w:r w:rsidRPr="0001793C">
              <w:t>Languages:</w:t>
            </w:r>
          </w:p>
        </w:tc>
        <w:tc>
          <w:tcPr>
            <w:tcW w:w="8244" w:type="dxa"/>
            <w:vAlign w:val="center"/>
          </w:tcPr>
          <w:p w:rsidR="00905028" w:rsidRPr="00BE5371" w:rsidRDefault="00041CF1" w:rsidP="00BE5371">
            <w:pPr>
              <w:rPr>
                <w:rFonts w:ascii="Arial" w:hAnsi="Arial"/>
              </w:rPr>
            </w:pPr>
            <w:r>
              <w:rPr>
                <w:rFonts w:ascii="Arial" w:hAnsi="Arial"/>
              </w:rPr>
              <w:t>English</w:t>
            </w:r>
          </w:p>
        </w:tc>
      </w:tr>
      <w:tr w:rsidR="00905028" w:rsidRPr="00BA0BB0" w:rsidTr="002F7E8D">
        <w:trPr>
          <w:trHeight w:val="136"/>
        </w:trPr>
        <w:tc>
          <w:tcPr>
            <w:tcW w:w="2070" w:type="dxa"/>
            <w:vAlign w:val="center"/>
          </w:tcPr>
          <w:p w:rsidR="00905028" w:rsidRPr="00BD7EFE" w:rsidRDefault="00905028" w:rsidP="00BD7EFE">
            <w:r w:rsidRPr="00BD7EFE">
              <w:t>Availability:</w:t>
            </w:r>
          </w:p>
        </w:tc>
        <w:tc>
          <w:tcPr>
            <w:tcW w:w="8244" w:type="dxa"/>
            <w:vAlign w:val="center"/>
          </w:tcPr>
          <w:p w:rsidR="00905028" w:rsidRPr="00BD7EFE" w:rsidRDefault="00B81124" w:rsidP="00031C64">
            <w:r>
              <w:t>2 Months</w:t>
            </w:r>
          </w:p>
        </w:tc>
      </w:tr>
      <w:tr w:rsidR="00FE1F6E" w:rsidTr="00EF7010">
        <w:trPr>
          <w:trHeight w:val="136"/>
        </w:trPr>
        <w:tc>
          <w:tcPr>
            <w:tcW w:w="20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FE1F6E" w:rsidRDefault="00FE1F6E">
            <w:r>
              <w:t>Salary:</w:t>
            </w:r>
          </w:p>
        </w:tc>
        <w:tc>
          <w:tcPr>
            <w:tcW w:w="82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81124" w:rsidRDefault="00316305" w:rsidP="00BE5371">
            <w:r>
              <w:t xml:space="preserve">Current basic – </w:t>
            </w:r>
            <w:r w:rsidR="008A5A72">
              <w:t>S</w:t>
            </w:r>
            <w:r w:rsidR="007118DC">
              <w:t>$</w:t>
            </w:r>
            <w:r w:rsidR="008A5A72">
              <w:t xml:space="preserve"> 7</w:t>
            </w:r>
            <w:r w:rsidR="007118DC">
              <w:t>,</w:t>
            </w:r>
            <w:r w:rsidR="008A5A72">
              <w:t xml:space="preserve">093 x 13 months </w:t>
            </w:r>
          </w:p>
          <w:p w:rsidR="00C871D1" w:rsidRPr="00B81124" w:rsidRDefault="00BE5371" w:rsidP="00B81124">
            <w:r w:rsidRPr="00BF6606">
              <w:t xml:space="preserve">Allowances – </w:t>
            </w:r>
            <w:r w:rsidR="00B81124">
              <w:t xml:space="preserve">Transport </w:t>
            </w:r>
            <w:r w:rsidR="00B81124" w:rsidRPr="00B81124">
              <w:t xml:space="preserve">Allowance </w:t>
            </w:r>
            <w:r w:rsidR="008A5A72">
              <w:t xml:space="preserve">SGD 800 per month </w:t>
            </w:r>
            <w:r w:rsidR="00B81124" w:rsidRPr="00B81124">
              <w:t>+ Family Medical benefits</w:t>
            </w:r>
            <w:r w:rsidR="00B81124">
              <w:t xml:space="preserve"> </w:t>
            </w:r>
            <w:r w:rsidR="00B81124" w:rsidRPr="00B81124">
              <w:t>+ Over Time (above 40 H</w:t>
            </w:r>
            <w:r w:rsidR="00B81124">
              <w:t>ours</w:t>
            </w:r>
            <w:r w:rsidR="00B81124" w:rsidRPr="00B81124">
              <w:t xml:space="preserve">/ week) + </w:t>
            </w:r>
            <w:r w:rsidR="00B81124">
              <w:t>Phone+ Meal Allowance</w:t>
            </w:r>
          </w:p>
          <w:p w:rsidR="00BE5371" w:rsidRDefault="00BE5371" w:rsidP="00BE5371">
            <w:r w:rsidRPr="00BF6606">
              <w:t>Variable Bonus –</w:t>
            </w:r>
            <w:r w:rsidR="008A5A72">
              <w:t xml:space="preserve"> 1-1.5 months variable bonus </w:t>
            </w:r>
          </w:p>
          <w:p w:rsidR="00B81124" w:rsidRDefault="00BE5371" w:rsidP="00D17E75">
            <w:r w:rsidRPr="00BF6606">
              <w:t>Expected Salary –</w:t>
            </w:r>
            <w:r w:rsidR="00316305">
              <w:t xml:space="preserve"> </w:t>
            </w:r>
            <w:r w:rsidR="00D17E75">
              <w:t>10</w:t>
            </w:r>
            <w:r w:rsidR="00D83577">
              <w:t>%</w:t>
            </w:r>
            <w:bookmarkStart w:id="0" w:name="_GoBack"/>
            <w:bookmarkEnd w:id="0"/>
            <w:r w:rsidR="00D17E75">
              <w:t xml:space="preserve"> to 15% increase</w:t>
            </w:r>
          </w:p>
        </w:tc>
      </w:tr>
    </w:tbl>
    <w:p w:rsidR="00AA612F" w:rsidRPr="00C957F3" w:rsidRDefault="00AA612F" w:rsidP="00C957F3"/>
    <w:p w:rsidR="00AA612F" w:rsidRPr="007118DC" w:rsidRDefault="002D7338" w:rsidP="001209A0">
      <w:pPr>
        <w:contextualSpacing/>
        <w:rPr>
          <w:rFonts w:ascii="Arial" w:hAnsi="Arial" w:cs="Arial"/>
          <w:b/>
        </w:rPr>
      </w:pPr>
      <w:r>
        <w:rPr>
          <w:rFonts w:ascii="Arial" w:hAnsi="Arial" w:cs="Arial"/>
          <w:b/>
        </w:rPr>
        <w:t xml:space="preserve">Kelly Consultant’s </w:t>
      </w:r>
      <w:r w:rsidR="00AA612F" w:rsidRPr="00BA0BB0">
        <w:rPr>
          <w:rFonts w:ascii="Arial" w:hAnsi="Arial" w:cs="Arial"/>
          <w:b/>
        </w:rPr>
        <w:t>Comments</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14"/>
      </w:tblGrid>
      <w:tr w:rsidR="00AA612F" w:rsidRPr="001209A0" w:rsidTr="00AA612F">
        <w:tc>
          <w:tcPr>
            <w:tcW w:w="10314" w:type="dxa"/>
          </w:tcPr>
          <w:p w:rsidR="00B81124" w:rsidRDefault="00B81124" w:rsidP="00350691"/>
          <w:p w:rsidR="00041CF1" w:rsidRDefault="008A5A72" w:rsidP="007118DC">
            <w:r>
              <w:t xml:space="preserve">Candidate comes in with over </w:t>
            </w:r>
            <w:r w:rsidR="00041CF1">
              <w:t>16 years of Professional work experience in Power plant, Petrochemical &amp; Refine</w:t>
            </w:r>
            <w:r>
              <w:t>ry plant, Oil &amp; Gas Industries and has acted as</w:t>
            </w:r>
            <w:r w:rsidR="00041CF1">
              <w:t xml:space="preserve"> consultant for various clients in the area of welding, NDT and Painting.</w:t>
            </w:r>
            <w:r>
              <w:t xml:space="preserve"> </w:t>
            </w:r>
            <w:r w:rsidR="00041CF1">
              <w:t>Experience in inspection of offshore modules,  Skids, Pressure Vessels, Piping, Structural, Rigging items, storage tanks, offshore pipe laying qualification test, oil field equipment, wellhead equipment’s, down hole equipment’s, vendor equipment, Manufacturing &amp; Fabrication shop, construction, Plant mai</w:t>
            </w:r>
            <w:r>
              <w:t>ntenance, On board equipment. Has strong k</w:t>
            </w:r>
            <w:r w:rsidR="00041CF1">
              <w:t>nowledge in international codes &amp; standards such as ASME Sec IX, Sec VIII Div 1, V, II,B31.3, API 6A and related standards.</w:t>
            </w:r>
          </w:p>
          <w:p w:rsidR="007118DC" w:rsidRPr="001209A0" w:rsidRDefault="007118DC" w:rsidP="007118DC"/>
        </w:tc>
      </w:tr>
    </w:tbl>
    <w:p w:rsidR="00B945A3" w:rsidRDefault="00B945A3" w:rsidP="008239B6"/>
    <w:p w:rsidR="008A5A72" w:rsidRPr="008239B6" w:rsidRDefault="008A5A72" w:rsidP="008239B6"/>
    <w:p w:rsidR="006A1448" w:rsidRPr="006A1448" w:rsidRDefault="00654750" w:rsidP="006A1448">
      <w:pPr>
        <w:shd w:val="pct10" w:color="auto" w:fill="auto"/>
        <w:jc w:val="both"/>
        <w:rPr>
          <w:rFonts w:ascii="Arial" w:hAnsi="Arial" w:cs="Arial"/>
          <w:b/>
          <w:sz w:val="28"/>
          <w:szCs w:val="28"/>
        </w:rPr>
      </w:pPr>
      <w:r>
        <w:rPr>
          <w:rFonts w:ascii="Arial" w:hAnsi="Arial" w:cs="Arial"/>
          <w:b/>
          <w:sz w:val="28"/>
          <w:szCs w:val="28"/>
        </w:rPr>
        <w:t>EMPLOYMENT HISTORY</w:t>
      </w:r>
    </w:p>
    <w:p w:rsidR="00497C15" w:rsidRDefault="00497C15" w:rsidP="006A1448"/>
    <w:p w:rsidR="00B81124" w:rsidRPr="00B81124" w:rsidRDefault="00B81124" w:rsidP="00B81124">
      <w:pPr>
        <w:rPr>
          <w:b/>
        </w:rPr>
      </w:pPr>
      <w:r w:rsidRPr="00B81124">
        <w:rPr>
          <w:b/>
        </w:rPr>
        <w:t>26 Sep 2007 – Present</w:t>
      </w:r>
    </w:p>
    <w:p w:rsidR="00B81124" w:rsidRPr="00B81124" w:rsidRDefault="00B81124" w:rsidP="00B81124">
      <w:pPr>
        <w:rPr>
          <w:b/>
        </w:rPr>
      </w:pPr>
      <w:r w:rsidRPr="00B81124">
        <w:rPr>
          <w:b/>
        </w:rPr>
        <w:t>Germanischer Lloyd Industrial Services Singapore Pte Ltd, (DNV.GL Oil &amp; Gas)</w:t>
      </w:r>
    </w:p>
    <w:p w:rsidR="00B81124" w:rsidRPr="007118DC" w:rsidRDefault="00B81124" w:rsidP="00B81124">
      <w:pPr>
        <w:rPr>
          <w:b/>
        </w:rPr>
      </w:pPr>
      <w:r w:rsidRPr="007118DC">
        <w:rPr>
          <w:b/>
        </w:rPr>
        <w:t>Senior inspector/ Surveyor/ Technical Reviewer</w:t>
      </w:r>
    </w:p>
    <w:p w:rsidR="00B81124" w:rsidRDefault="00B81124" w:rsidP="00B81124"/>
    <w:p w:rsidR="00B81124" w:rsidRDefault="008A5A72" w:rsidP="00B81124">
      <w:r>
        <w:t>Key Responsibilities</w:t>
      </w:r>
      <w:r w:rsidR="00B81124" w:rsidRPr="00B81124">
        <w:t>:</w:t>
      </w:r>
      <w:r w:rsidR="00B81124" w:rsidRPr="00B81124">
        <w:tab/>
      </w:r>
    </w:p>
    <w:p w:rsidR="007118DC" w:rsidRDefault="007118DC" w:rsidP="00B81124"/>
    <w:p w:rsidR="00B81124" w:rsidRPr="00B81124" w:rsidRDefault="00B81124" w:rsidP="00B81124">
      <w:pPr>
        <w:pStyle w:val="ListParagraph"/>
        <w:numPr>
          <w:ilvl w:val="0"/>
          <w:numId w:val="27"/>
        </w:numPr>
      </w:pPr>
      <w:r w:rsidRPr="00B81124">
        <w:t>Review job file prior to inspection, ensuring required work scope is understood and Prepare documentation necessary for the inspection. Update on the daily activities including special circumstances/problems encountered during inspection.</w:t>
      </w:r>
    </w:p>
    <w:p w:rsidR="00B81124" w:rsidRPr="00B81124" w:rsidRDefault="00B81124" w:rsidP="00B81124">
      <w:pPr>
        <w:pStyle w:val="ListParagraph"/>
        <w:numPr>
          <w:ilvl w:val="0"/>
          <w:numId w:val="27"/>
        </w:numPr>
      </w:pPr>
      <w:r w:rsidRPr="00B81124">
        <w:t xml:space="preserve">Review of all inspection reports prior to submission of report to clients, monitoring of inspectors reporting and grading in iI2 systems, monitoring of full time and part time inspector performance in site based on frequency, continuous monitoring and guiding of new inspectors, qualifying new inspection sub-contractor, providing man hour proposal for new assignments with technical requirements as in tender contract. </w:t>
      </w:r>
      <w:r w:rsidRPr="00B81124">
        <w:br/>
      </w:r>
      <w:r w:rsidRPr="00B81124">
        <w:lastRenderedPageBreak/>
        <w:t xml:space="preserve">Supervise inspection team, acts as team leader and give guidance to inspectors on the job. Assigning suitable inspectors, coordinating with client, performance of inspection and act as QMS Internal auditor. </w:t>
      </w:r>
    </w:p>
    <w:p w:rsidR="008A5A72" w:rsidRDefault="00B81124" w:rsidP="00B81124">
      <w:pPr>
        <w:pStyle w:val="ListParagraph"/>
        <w:numPr>
          <w:ilvl w:val="0"/>
          <w:numId w:val="27"/>
        </w:numPr>
      </w:pPr>
      <w:r w:rsidRPr="00B81124">
        <w:t xml:space="preserve">The duties and responsibility as TPI Inspector /coordinator and Site client QA/QC representative are involved from initial kick off meeting, client and sub-contractor daily meetings, approval of QA/QC Documents, inspection intervention as per ITP, NDE Procedure and report review, surveillance audit and CAR completion, verification of NCR and punch list close out, verification of mechanical and electrical completion, review and verification of MDR as per VDRL, issue of final Release note. </w:t>
      </w:r>
    </w:p>
    <w:p w:rsidR="008A5A72" w:rsidRDefault="008A5A72" w:rsidP="008A5A72">
      <w:pPr>
        <w:pStyle w:val="ListParagraph"/>
        <w:numPr>
          <w:ilvl w:val="0"/>
          <w:numId w:val="27"/>
        </w:numPr>
      </w:pPr>
      <w:r>
        <w:t>Appraise product quality in accordance with the quality Plan and determine conformity, review and approval of vendors QA/QC documents, Vendor Assessments.</w:t>
      </w:r>
    </w:p>
    <w:p w:rsidR="008A5A72" w:rsidRDefault="008A5A72" w:rsidP="008A5A72">
      <w:pPr>
        <w:pStyle w:val="ListParagraph"/>
        <w:numPr>
          <w:ilvl w:val="0"/>
          <w:numId w:val="27"/>
        </w:numPr>
      </w:pPr>
      <w:r>
        <w:t>Carryout audits to assess the effectiveness of quality systems outlined in Project quality plan and Project technical documents.</w:t>
      </w:r>
    </w:p>
    <w:p w:rsidR="008A5A72" w:rsidRDefault="008A5A72" w:rsidP="008A5A72">
      <w:pPr>
        <w:pStyle w:val="ListParagraph"/>
        <w:numPr>
          <w:ilvl w:val="0"/>
          <w:numId w:val="27"/>
        </w:numPr>
      </w:pPr>
      <w:r>
        <w:t>Establish priorities, Implementing and maintaining company policies and delegate effectively its goals.</w:t>
      </w:r>
    </w:p>
    <w:p w:rsidR="008A5A72" w:rsidRDefault="008A5A72" w:rsidP="008A5A72">
      <w:pPr>
        <w:pStyle w:val="ListParagraph"/>
        <w:numPr>
          <w:ilvl w:val="0"/>
          <w:numId w:val="27"/>
        </w:numPr>
      </w:pPr>
      <w:r>
        <w:t>Drive the delivery of inspection service excellence through technical support with ethics and Integrity.</w:t>
      </w:r>
    </w:p>
    <w:p w:rsidR="008A5A72" w:rsidRDefault="008A5A72" w:rsidP="008A5A72">
      <w:pPr>
        <w:pStyle w:val="ListParagraph"/>
        <w:numPr>
          <w:ilvl w:val="0"/>
          <w:numId w:val="27"/>
        </w:numPr>
      </w:pPr>
      <w:r>
        <w:t>Develop and drive cooperation, information sharing and capable of leading inspection team.</w:t>
      </w:r>
    </w:p>
    <w:p w:rsidR="008A5A72" w:rsidRDefault="008A5A72" w:rsidP="008A5A72">
      <w:pPr>
        <w:pStyle w:val="ListParagraph"/>
        <w:numPr>
          <w:ilvl w:val="0"/>
          <w:numId w:val="27"/>
        </w:numPr>
      </w:pPr>
      <w:r>
        <w:t>Manpower planning, Resources allocation, Coordination and managing clients.</w:t>
      </w:r>
    </w:p>
    <w:p w:rsidR="008A5A72" w:rsidRDefault="008A5A72" w:rsidP="008A5A72">
      <w:pPr>
        <w:pStyle w:val="ListParagraph"/>
        <w:numPr>
          <w:ilvl w:val="0"/>
          <w:numId w:val="27"/>
        </w:numPr>
      </w:pPr>
      <w:r>
        <w:t xml:space="preserve">Developing the business opportunities by sensitive and responsive to the balance between commercial and operational requirements. </w:t>
      </w:r>
    </w:p>
    <w:p w:rsidR="00B81124" w:rsidRPr="00B81124" w:rsidRDefault="00B81124" w:rsidP="008A5A72">
      <w:pPr>
        <w:pStyle w:val="ListParagraph"/>
        <w:ind w:left="360"/>
      </w:pPr>
    </w:p>
    <w:p w:rsidR="00B81124" w:rsidRPr="00B81124" w:rsidRDefault="00B81124" w:rsidP="00B81124">
      <w:r w:rsidRPr="00B81124">
        <w:t>The various fabrication projects involved are as follows:</w:t>
      </w:r>
    </w:p>
    <w:p w:rsidR="00B81124" w:rsidRPr="00B81124" w:rsidRDefault="00B81124" w:rsidP="00B81124">
      <w:pPr>
        <w:pStyle w:val="ListParagraph"/>
        <w:numPr>
          <w:ilvl w:val="0"/>
          <w:numId w:val="28"/>
        </w:numPr>
      </w:pPr>
      <w:r w:rsidRPr="00B81124">
        <w:t>Fabrication survey of Mooring Fairleads (Underwater Bending Shoe Type) on behalf of MMHE, Shell Gumusut-Kakap Project.</w:t>
      </w:r>
    </w:p>
    <w:p w:rsidR="00B81124" w:rsidRPr="00B81124" w:rsidRDefault="00B81124" w:rsidP="00B81124">
      <w:pPr>
        <w:pStyle w:val="ListParagraph"/>
        <w:numPr>
          <w:ilvl w:val="0"/>
          <w:numId w:val="28"/>
        </w:numPr>
      </w:pPr>
      <w:r w:rsidRPr="00B81124">
        <w:t>Fabrication survey &amp; FAT of LMU as IVB for Swiber B193 Process platform and living quarter and LMU, DSU for KPOC KBB Northern Hub Project.</w:t>
      </w:r>
    </w:p>
    <w:p w:rsidR="00B81124" w:rsidRPr="00B81124" w:rsidRDefault="00B81124" w:rsidP="00B81124">
      <w:pPr>
        <w:pStyle w:val="ListParagraph"/>
        <w:numPr>
          <w:ilvl w:val="0"/>
          <w:numId w:val="28"/>
        </w:numPr>
      </w:pPr>
      <w:r w:rsidRPr="00B81124">
        <w:t xml:space="preserve">The fabrication survey &amp; FAT of Offshore pedestal crane, Modules of E-House, EDG , chemical injection &amp; well head control panel for HLJOC - </w:t>
      </w:r>
      <w:smartTag w:uri="urn:schemas-microsoft-com:office:smarttags" w:element="stockticker">
        <w:r w:rsidRPr="00B81124">
          <w:t>TGT</w:t>
        </w:r>
      </w:smartTag>
      <w:r w:rsidRPr="00B81124">
        <w:t xml:space="preserve"> Project as Independent verification body representative.</w:t>
      </w:r>
    </w:p>
    <w:p w:rsidR="00B81124" w:rsidRPr="00B81124" w:rsidRDefault="00B81124" w:rsidP="00B81124">
      <w:pPr>
        <w:pStyle w:val="ListParagraph"/>
        <w:numPr>
          <w:ilvl w:val="0"/>
          <w:numId w:val="28"/>
        </w:numPr>
      </w:pPr>
      <w:r w:rsidRPr="00B81124">
        <w:t>The fabrication survey &amp; FAT of  Modules such as production separator, vent scrubber &amp; drain Vessels, Inlet Manifold, gas lift Manifold, Pig Launcher &amp; Pig Receiver Skids, Depressant &amp; Demulsifier chemical injection, Control room shelter, Generator room shelter and Rest room shelter,  well head control panel of Nam Rong-Doi Moi Project RC-4, RC-5, &amp; RC-DM Satellite Well Head Platform, Dragon Oil Field RC-6 &amp; RC-7 Well Head Platform and BK-14, BK-15 &amp; BK-9 of White Tiger Oil field as Independent verification body representative at Technics Offshore.</w:t>
      </w:r>
    </w:p>
    <w:p w:rsidR="00B81124" w:rsidRPr="00B81124" w:rsidRDefault="00B81124" w:rsidP="00B81124">
      <w:pPr>
        <w:pStyle w:val="ListParagraph"/>
        <w:numPr>
          <w:ilvl w:val="0"/>
          <w:numId w:val="28"/>
        </w:numPr>
      </w:pPr>
      <w:r w:rsidRPr="00B81124">
        <w:t xml:space="preserve">The fabrication survey &amp; FAT of metering Skids for </w:t>
      </w:r>
      <w:smartTag w:uri="urn:schemas-microsoft-com:office:smarttags" w:element="stockticker">
        <w:r w:rsidRPr="00B81124">
          <w:t>SCG</w:t>
        </w:r>
      </w:smartTag>
      <w:r w:rsidRPr="00B81124">
        <w:t xml:space="preserve"> Chemicals at Oval.</w:t>
      </w:r>
    </w:p>
    <w:p w:rsidR="00B81124" w:rsidRPr="00B81124" w:rsidRDefault="00B81124" w:rsidP="00B81124">
      <w:pPr>
        <w:pStyle w:val="ListParagraph"/>
        <w:numPr>
          <w:ilvl w:val="0"/>
          <w:numId w:val="28"/>
        </w:numPr>
      </w:pPr>
      <w:r w:rsidRPr="00B81124">
        <w:t xml:space="preserve">The fabrication survey &amp; FAT of Methanol injection skid package for HOEC-Sun WHP at LEWA. </w:t>
      </w:r>
    </w:p>
    <w:p w:rsidR="00B81124" w:rsidRPr="00B81124" w:rsidRDefault="00B81124" w:rsidP="00B81124">
      <w:pPr>
        <w:pStyle w:val="ListParagraph"/>
        <w:numPr>
          <w:ilvl w:val="0"/>
          <w:numId w:val="28"/>
        </w:numPr>
      </w:pPr>
      <w:r w:rsidRPr="00B81124">
        <w:t xml:space="preserve">The fabrication survey of Fuel Oil Tank shell plate and piping at Audex, Singapore.  </w:t>
      </w:r>
    </w:p>
    <w:p w:rsidR="00B81124" w:rsidRPr="00B81124" w:rsidRDefault="00B81124" w:rsidP="00B81124">
      <w:pPr>
        <w:pStyle w:val="ListParagraph"/>
        <w:numPr>
          <w:ilvl w:val="0"/>
          <w:numId w:val="28"/>
        </w:numPr>
      </w:pPr>
      <w:r w:rsidRPr="00B81124">
        <w:t xml:space="preserve">The fabrication survey and FAT of Allocation Metering Skids, Gas Metering Skids, Custody Transfer Metering and Surge Relief Skids at Emerson Process Management Asia Pacific Pte Ltd. </w:t>
      </w:r>
    </w:p>
    <w:p w:rsidR="00B81124" w:rsidRPr="00B81124" w:rsidRDefault="00B81124" w:rsidP="00B81124">
      <w:pPr>
        <w:pStyle w:val="ListParagraph"/>
        <w:numPr>
          <w:ilvl w:val="0"/>
          <w:numId w:val="28"/>
        </w:numPr>
      </w:pPr>
      <w:r w:rsidRPr="00B81124">
        <w:t>Inspection of 26” &amp; 30” Conductor Pipe fabrication for Petropars Inter, Dana Kish Drilling and Petroleum Pipe, ZADCO at Oil state.</w:t>
      </w:r>
    </w:p>
    <w:p w:rsidR="00B81124" w:rsidRPr="00B81124" w:rsidRDefault="00B81124" w:rsidP="00B81124"/>
    <w:p w:rsidR="00B81124" w:rsidRPr="00B81124" w:rsidRDefault="00B81124" w:rsidP="00B81124">
      <w:r w:rsidRPr="00B81124">
        <w:t>The various vendor inspections are as follows</w:t>
      </w:r>
      <w:r>
        <w:t>:</w:t>
      </w:r>
    </w:p>
    <w:p w:rsidR="00B81124" w:rsidRPr="00B81124" w:rsidRDefault="00B81124" w:rsidP="00B81124">
      <w:pPr>
        <w:pStyle w:val="ListParagraph"/>
        <w:numPr>
          <w:ilvl w:val="0"/>
          <w:numId w:val="29"/>
        </w:numPr>
      </w:pPr>
      <w:r w:rsidRPr="00B81124">
        <w:t>Inspection of Surface Well Head equipment such as Casing Head Housing &amp; spool , Adapter Assembly, Tubing head spool , hanger and x-mas tree to PSL 3G on behalf of KOC at FMC &amp; GE Vectogray, Dual block Tree on behalf of ZADCO at GE Vectogray, Single block Tree on behalf of KGOC at GE and on behalf of ADCO at FMC.</w:t>
      </w:r>
    </w:p>
    <w:p w:rsidR="00B81124" w:rsidRPr="00B81124" w:rsidRDefault="00B81124" w:rsidP="00B81124">
      <w:pPr>
        <w:pStyle w:val="ListParagraph"/>
        <w:numPr>
          <w:ilvl w:val="0"/>
          <w:numId w:val="29"/>
        </w:numPr>
      </w:pPr>
      <w:r w:rsidRPr="00B81124">
        <w:t>Inspection of down hole equipment such as plugs &amp; separation for Baker valve,  tools for OTIS Valve, Liner setting sleeve on behalf of ZADCO at Baker Huges, landing nipples, SSV Flappers, lock mandrel on behalf of ZADCO at Halliburton.</w:t>
      </w:r>
    </w:p>
    <w:p w:rsidR="00B81124" w:rsidRPr="00B81124" w:rsidRDefault="00B81124" w:rsidP="00B81124">
      <w:pPr>
        <w:pStyle w:val="ListParagraph"/>
        <w:numPr>
          <w:ilvl w:val="0"/>
          <w:numId w:val="29"/>
        </w:numPr>
      </w:pPr>
      <w:r w:rsidRPr="00B81124">
        <w:t>Inspection of down whole equipment such as single and dual packers &amp; seal assembly for ADCO at Halliburton &amp; for ZADCO at Baker Huges.</w:t>
      </w:r>
    </w:p>
    <w:p w:rsidR="00B81124" w:rsidRPr="00B81124" w:rsidRDefault="00B81124" w:rsidP="00B81124">
      <w:pPr>
        <w:pStyle w:val="ListParagraph"/>
        <w:numPr>
          <w:ilvl w:val="0"/>
          <w:numId w:val="29"/>
        </w:numPr>
      </w:pPr>
      <w:r w:rsidRPr="00B81124">
        <w:t>Inspection of down whole equipment such as Inflow control device of ultra-grip screens c/w ICD on behalf of ZADCO at weather ford.</w:t>
      </w:r>
    </w:p>
    <w:p w:rsidR="00B81124" w:rsidRPr="00B81124" w:rsidRDefault="00B81124" w:rsidP="00B81124">
      <w:pPr>
        <w:pStyle w:val="ListParagraph"/>
        <w:numPr>
          <w:ilvl w:val="0"/>
          <w:numId w:val="29"/>
        </w:numPr>
      </w:pPr>
      <w:r w:rsidRPr="00B81124">
        <w:t>Inspection of subsea manifold assembly at FMC on behalf of TNS.</w:t>
      </w:r>
    </w:p>
    <w:p w:rsidR="00B81124" w:rsidRPr="00B81124" w:rsidRDefault="00B81124" w:rsidP="00B81124">
      <w:pPr>
        <w:pStyle w:val="ListParagraph"/>
        <w:numPr>
          <w:ilvl w:val="0"/>
          <w:numId w:val="29"/>
        </w:numPr>
      </w:pPr>
      <w:r w:rsidRPr="00B81124">
        <w:t>Load test of Subsea Distribution unit, Umbilical Termination Assembly on behalf of Cameron.</w:t>
      </w:r>
    </w:p>
    <w:p w:rsidR="00B81124" w:rsidRPr="00B81124" w:rsidRDefault="00B81124" w:rsidP="00B81124">
      <w:pPr>
        <w:pStyle w:val="ListParagraph"/>
        <w:numPr>
          <w:ilvl w:val="0"/>
          <w:numId w:val="29"/>
        </w:numPr>
      </w:pPr>
      <w:r w:rsidRPr="00B81124">
        <w:t xml:space="preserve">Vendor inspection of Pipes &amp; fittings, tubing’s, instrument fittings, bleed rings, orifice, valves, Thermo well on behalf of MMHE for ShellGumusut Kakap Semi FPS Project. </w:t>
      </w:r>
    </w:p>
    <w:p w:rsidR="00B81124" w:rsidRPr="00B81124" w:rsidRDefault="00B81124" w:rsidP="00B81124">
      <w:pPr>
        <w:pStyle w:val="ListParagraph"/>
        <w:numPr>
          <w:ilvl w:val="0"/>
          <w:numId w:val="29"/>
        </w:numPr>
      </w:pPr>
      <w:r w:rsidRPr="00B81124">
        <w:t>Inspection of FRB Pipes and fittings inspection on behalf of KOC, NPCC &amp; Kang Lim CSP Co at Ameron.</w:t>
      </w:r>
    </w:p>
    <w:p w:rsidR="00B81124" w:rsidRPr="00B81124" w:rsidRDefault="00B81124" w:rsidP="00B81124">
      <w:pPr>
        <w:pStyle w:val="ListParagraph"/>
        <w:numPr>
          <w:ilvl w:val="0"/>
          <w:numId w:val="29"/>
        </w:numPr>
      </w:pPr>
      <w:r w:rsidRPr="00B81124">
        <w:t>Inspection of Riser Pipe EPDM Coating, Diaphagram Pressure test on behalf of PTTEP at Trelleborg.</w:t>
      </w:r>
    </w:p>
    <w:p w:rsidR="00B81124" w:rsidRPr="00B81124" w:rsidRDefault="00B81124" w:rsidP="00B81124">
      <w:pPr>
        <w:pStyle w:val="ListParagraph"/>
        <w:numPr>
          <w:ilvl w:val="0"/>
          <w:numId w:val="29"/>
        </w:numPr>
      </w:pPr>
      <w:r w:rsidRPr="00B81124">
        <w:t>Inspection of Composite fender at Trelleborg Hercules, Singapore.</w:t>
      </w:r>
    </w:p>
    <w:p w:rsidR="00B81124" w:rsidRPr="00B81124" w:rsidRDefault="00B81124" w:rsidP="00B81124">
      <w:pPr>
        <w:pStyle w:val="ListParagraph"/>
        <w:numPr>
          <w:ilvl w:val="0"/>
          <w:numId w:val="29"/>
        </w:numPr>
      </w:pPr>
      <w:r w:rsidRPr="00B81124">
        <w:t xml:space="preserve">Functional Test of </w:t>
      </w:r>
      <w:smartTag w:uri="urn:schemas-microsoft-com:office:smarttags" w:element="stockticker">
        <w:r w:rsidRPr="00B81124">
          <w:t>CALM</w:t>
        </w:r>
      </w:smartTag>
      <w:r w:rsidRPr="00B81124">
        <w:t xml:space="preserve"> Buoy on behalf of Murphy Sarawak.</w:t>
      </w:r>
    </w:p>
    <w:p w:rsidR="00B81124" w:rsidRPr="00B81124" w:rsidRDefault="00B81124" w:rsidP="00B81124">
      <w:pPr>
        <w:pStyle w:val="ListParagraph"/>
        <w:numPr>
          <w:ilvl w:val="0"/>
          <w:numId w:val="29"/>
        </w:numPr>
      </w:pPr>
      <w:r w:rsidRPr="00B81124">
        <w:t xml:space="preserve">AUT Procedure Qualification and CTOD Fatigue failure test witness on behalf of HOEC.     </w:t>
      </w:r>
    </w:p>
    <w:p w:rsidR="00B81124" w:rsidRPr="00B81124" w:rsidRDefault="00B81124" w:rsidP="00B81124">
      <w:pPr>
        <w:pStyle w:val="ListParagraph"/>
        <w:numPr>
          <w:ilvl w:val="0"/>
          <w:numId w:val="29"/>
        </w:numPr>
      </w:pPr>
      <w:r w:rsidRPr="00B81124">
        <w:t xml:space="preserve">Witness of Mechanical test, CTOD( SENB, SENT) Test as per DNV OS F101 , Salami slicing, </w:t>
      </w:r>
      <w:smartTag w:uri="urn:schemas-microsoft-com:office:smarttags" w:element="stockticker">
        <w:r w:rsidRPr="00B81124">
          <w:t>HIC</w:t>
        </w:r>
      </w:smartTag>
      <w:r w:rsidRPr="00B81124">
        <w:t xml:space="preserve"> Test, </w:t>
      </w:r>
      <w:smartTag w:uri="urn:schemas-microsoft-com:office:smarttags" w:element="stockticker">
        <w:r w:rsidRPr="00B81124">
          <w:t>SSCC</w:t>
        </w:r>
      </w:smartTag>
      <w:r w:rsidRPr="00B81124">
        <w:t xml:space="preserve"> Test, ASTM G48 Corrosion test, Coating Indention test, cathodic displacement test, hot water adhesion test and flexibility test for various client</w:t>
      </w:r>
    </w:p>
    <w:p w:rsidR="00B81124" w:rsidRPr="00B81124" w:rsidRDefault="00B81124" w:rsidP="00B81124">
      <w:pPr>
        <w:pStyle w:val="ListParagraph"/>
        <w:numPr>
          <w:ilvl w:val="0"/>
          <w:numId w:val="29"/>
        </w:numPr>
      </w:pPr>
      <w:r w:rsidRPr="00B81124">
        <w:t>Formation and witness of WPS, PQR, WQT to the Client requirements, Pre shipment inspection and load out survey for various clients.</w:t>
      </w:r>
    </w:p>
    <w:p w:rsidR="00B81124" w:rsidRPr="00B81124" w:rsidRDefault="00B81124" w:rsidP="00B81124">
      <w:pPr>
        <w:pStyle w:val="ListParagraph"/>
        <w:numPr>
          <w:ilvl w:val="0"/>
          <w:numId w:val="29"/>
        </w:numPr>
      </w:pPr>
      <w:r w:rsidRPr="00B81124">
        <w:t>Surface preparation and painting inspection of valves and actuators on behalf of TNS for PTTEP-Bongkot &amp; Arthit Booster Compressors.</w:t>
      </w:r>
    </w:p>
    <w:p w:rsidR="00B81124" w:rsidRPr="00B81124" w:rsidRDefault="00B81124" w:rsidP="00B81124"/>
    <w:p w:rsidR="00B81124" w:rsidRPr="00B81124" w:rsidRDefault="00B81124" w:rsidP="00B81124">
      <w:r w:rsidRPr="00B81124">
        <w:t>The various Factory acceptance test attended are as follows</w:t>
      </w:r>
      <w:r>
        <w:t>:</w:t>
      </w:r>
    </w:p>
    <w:p w:rsidR="00B81124" w:rsidRPr="00B81124" w:rsidRDefault="00B81124" w:rsidP="00B81124">
      <w:pPr>
        <w:pStyle w:val="ListParagraph"/>
        <w:numPr>
          <w:ilvl w:val="0"/>
          <w:numId w:val="30"/>
        </w:numPr>
      </w:pPr>
      <w:r w:rsidRPr="00B81124">
        <w:t>FAT of Shut down Control Panel, Pipe fittings and valves for Ravva Pipelines Project.</w:t>
      </w:r>
    </w:p>
    <w:p w:rsidR="00B81124" w:rsidRPr="00B81124" w:rsidRDefault="00B81124" w:rsidP="00B81124">
      <w:pPr>
        <w:pStyle w:val="ListParagraph"/>
        <w:numPr>
          <w:ilvl w:val="0"/>
          <w:numId w:val="30"/>
        </w:numPr>
      </w:pPr>
      <w:r w:rsidRPr="00B81124">
        <w:t>FAT of Wellhead Control Panel inspection on behalf of HOEC, India at Boustead.</w:t>
      </w:r>
    </w:p>
    <w:p w:rsidR="00B81124" w:rsidRPr="00B81124" w:rsidRDefault="00B81124" w:rsidP="00B81124">
      <w:pPr>
        <w:pStyle w:val="ListParagraph"/>
        <w:numPr>
          <w:ilvl w:val="0"/>
          <w:numId w:val="30"/>
        </w:numPr>
      </w:pPr>
      <w:r w:rsidRPr="00B81124">
        <w:t>FAT of WHCP, HPU on behalf of SINOPEC for Ydavaram Devel Project at Wilmax.</w:t>
      </w:r>
    </w:p>
    <w:p w:rsidR="00B81124" w:rsidRPr="00B81124" w:rsidRDefault="00B81124" w:rsidP="00B81124">
      <w:pPr>
        <w:pStyle w:val="ListParagraph"/>
        <w:numPr>
          <w:ilvl w:val="0"/>
          <w:numId w:val="30"/>
        </w:numPr>
      </w:pPr>
      <w:r w:rsidRPr="00B81124">
        <w:t xml:space="preserve">FAT of Shut down control panel inspection on behalf of Leighton, India at Boustead </w:t>
      </w:r>
    </w:p>
    <w:p w:rsidR="00B81124" w:rsidRPr="00B81124" w:rsidRDefault="00B81124" w:rsidP="00B81124">
      <w:pPr>
        <w:pStyle w:val="ListParagraph"/>
        <w:numPr>
          <w:ilvl w:val="0"/>
          <w:numId w:val="30"/>
        </w:numPr>
      </w:pPr>
      <w:r w:rsidRPr="00B81124">
        <w:t>FAT of Moisture analyzer on behalf of MMHE for Shell</w:t>
      </w:r>
      <w:r>
        <w:t xml:space="preserve"> </w:t>
      </w:r>
      <w:r w:rsidRPr="00B81124">
        <w:t>Gumusut Kakap Semi FPS.</w:t>
      </w:r>
    </w:p>
    <w:p w:rsidR="00B81124" w:rsidRPr="00B81124" w:rsidRDefault="00B81124" w:rsidP="00B81124">
      <w:pPr>
        <w:pStyle w:val="ListParagraph"/>
        <w:numPr>
          <w:ilvl w:val="0"/>
          <w:numId w:val="30"/>
        </w:numPr>
      </w:pPr>
      <w:r w:rsidRPr="00B81124">
        <w:t>FAT of Pig Launcher Assembly at FMC, Singapore on behalf of Daewoo for SHWE.</w:t>
      </w:r>
    </w:p>
    <w:p w:rsidR="00B81124" w:rsidRPr="00B81124" w:rsidRDefault="00B81124" w:rsidP="00B81124">
      <w:pPr>
        <w:pStyle w:val="ListParagraph"/>
        <w:numPr>
          <w:ilvl w:val="0"/>
          <w:numId w:val="30"/>
        </w:numPr>
      </w:pPr>
      <w:r w:rsidRPr="00B81124">
        <w:t>FAT of ESD Riser and Non-Riser ball valve with actuator and Hull actuated valve on behalf of MMHE at MATCO Asia.</w:t>
      </w:r>
    </w:p>
    <w:p w:rsidR="00B81124" w:rsidRPr="00B81124" w:rsidRDefault="00B81124" w:rsidP="00B81124">
      <w:pPr>
        <w:pStyle w:val="ListParagraph"/>
        <w:numPr>
          <w:ilvl w:val="0"/>
          <w:numId w:val="30"/>
        </w:numPr>
      </w:pPr>
      <w:r w:rsidRPr="00B81124">
        <w:t>FAT of SDV, BDV &amp; SRV on behalf of Primer oil for EMAS FPSO 12W Development project at TycO.</w:t>
      </w:r>
    </w:p>
    <w:p w:rsidR="00B81124" w:rsidRPr="00B81124" w:rsidRDefault="00B81124" w:rsidP="00B81124">
      <w:pPr>
        <w:pStyle w:val="ListParagraph"/>
        <w:numPr>
          <w:ilvl w:val="0"/>
          <w:numId w:val="30"/>
        </w:numPr>
      </w:pPr>
      <w:r w:rsidRPr="00B81124">
        <w:t xml:space="preserve">FAT of Control Valves and Self actuated PCVs for Asia Petroleum Development Ltd. </w:t>
      </w:r>
    </w:p>
    <w:p w:rsidR="00B81124" w:rsidRPr="00B81124" w:rsidRDefault="00B81124" w:rsidP="00B81124">
      <w:pPr>
        <w:pStyle w:val="ListParagraph"/>
        <w:numPr>
          <w:ilvl w:val="0"/>
          <w:numId w:val="30"/>
        </w:numPr>
      </w:pPr>
      <w:r w:rsidRPr="00B81124">
        <w:t>FAT of Bettis Actuator functional Test at Technics Offshore.</w:t>
      </w:r>
    </w:p>
    <w:p w:rsidR="00B81124" w:rsidRPr="00B81124" w:rsidRDefault="00B81124" w:rsidP="00B81124">
      <w:pPr>
        <w:pStyle w:val="ListParagraph"/>
        <w:numPr>
          <w:ilvl w:val="0"/>
          <w:numId w:val="30"/>
        </w:numPr>
      </w:pPr>
      <w:r w:rsidRPr="00B81124">
        <w:t>FAT of Air Operated Double Diaphragm Wet Oil Pump on behalf of MMHE for Shell</w:t>
      </w:r>
      <w:r>
        <w:t xml:space="preserve"> </w:t>
      </w:r>
      <w:r w:rsidRPr="00B81124">
        <w:t>Gumusut Kakap Semi FPS Project.</w:t>
      </w:r>
    </w:p>
    <w:p w:rsidR="00B81124" w:rsidRPr="00B81124" w:rsidRDefault="00B81124" w:rsidP="00B81124">
      <w:pPr>
        <w:pStyle w:val="ListParagraph"/>
        <w:numPr>
          <w:ilvl w:val="0"/>
          <w:numId w:val="30"/>
        </w:numPr>
      </w:pPr>
      <w:r w:rsidRPr="00B81124">
        <w:t>FAT of Air Cooled Heat Exchanger for Lube Oil on behalf of KGOC at S&amp;W.</w:t>
      </w:r>
    </w:p>
    <w:p w:rsidR="00B81124" w:rsidRPr="00050079" w:rsidRDefault="00B81124" w:rsidP="00B81124">
      <w:pPr>
        <w:pStyle w:val="ListParagraph"/>
        <w:numPr>
          <w:ilvl w:val="0"/>
          <w:numId w:val="30"/>
        </w:numPr>
      </w:pPr>
      <w:r w:rsidRPr="00B81124">
        <w:t>FAT of actuator torque test on behalf of TNS at Matco Asia</w:t>
      </w:r>
      <w:r>
        <w:t>.</w:t>
      </w:r>
    </w:p>
    <w:p w:rsidR="00B81124" w:rsidRPr="00050079" w:rsidRDefault="00B81124" w:rsidP="00531B17">
      <w:pPr>
        <w:tabs>
          <w:tab w:val="left" w:pos="2835"/>
          <w:tab w:val="left" w:pos="4253"/>
        </w:tabs>
        <w:ind w:left="360"/>
        <w:rPr>
          <w:rFonts w:ascii="Calibri" w:hAnsi="Calibri"/>
        </w:rPr>
      </w:pPr>
    </w:p>
    <w:p w:rsidR="00B81124" w:rsidRPr="00B81124" w:rsidRDefault="00B81124" w:rsidP="00B81124">
      <w:r w:rsidRPr="00B81124">
        <w:t>The various onboard inspection</w:t>
      </w:r>
      <w:r>
        <w:t>:</w:t>
      </w:r>
      <w:r w:rsidRPr="00B81124">
        <w:t xml:space="preserve"> </w:t>
      </w:r>
    </w:p>
    <w:p w:rsidR="00B81124" w:rsidRPr="00B81124" w:rsidRDefault="00B81124" w:rsidP="00B81124">
      <w:pPr>
        <w:pStyle w:val="ListParagraph"/>
        <w:numPr>
          <w:ilvl w:val="0"/>
          <w:numId w:val="31"/>
        </w:numPr>
      </w:pPr>
      <w:r w:rsidRPr="00B81124">
        <w:t>On board Load test for crawler crane and Inclination test for Barge on behalf of Banner Industries Group, Australia.</w:t>
      </w:r>
    </w:p>
    <w:p w:rsidR="00B81124" w:rsidRPr="00B81124" w:rsidRDefault="00B81124" w:rsidP="00B81124">
      <w:pPr>
        <w:pStyle w:val="ListParagraph"/>
        <w:numPr>
          <w:ilvl w:val="0"/>
          <w:numId w:val="31"/>
        </w:numPr>
      </w:pPr>
      <w:r w:rsidRPr="00B81124">
        <w:t>On board Pipe laying e tensioner and A&amp;R Winch FAT at Swiber.</w:t>
      </w:r>
    </w:p>
    <w:p w:rsidR="00B81124" w:rsidRDefault="00B81124" w:rsidP="00B81124">
      <w:pPr>
        <w:pStyle w:val="ListParagraph"/>
        <w:numPr>
          <w:ilvl w:val="0"/>
          <w:numId w:val="31"/>
        </w:numPr>
      </w:pPr>
      <w:r w:rsidRPr="00B81124">
        <w:t>On board pipe laying barge lifting and rigging equipment inspection and load test witness at Swiber.</w:t>
      </w:r>
    </w:p>
    <w:p w:rsidR="00F50810" w:rsidRDefault="00F50810" w:rsidP="00F50810"/>
    <w:p w:rsidR="00F50810" w:rsidRPr="00B81124" w:rsidRDefault="00F50810" w:rsidP="00F50810">
      <w:r w:rsidRPr="00B81124">
        <w:t>Reason for leaving:</w:t>
      </w:r>
      <w:r>
        <w:t xml:space="preserve"> </w:t>
      </w:r>
      <w:r w:rsidRPr="00B81124">
        <w:t xml:space="preserve">To get more </w:t>
      </w:r>
      <w:r>
        <w:t>exposure and career development</w:t>
      </w:r>
    </w:p>
    <w:p w:rsidR="00B81124" w:rsidRPr="00050079" w:rsidRDefault="00B81124" w:rsidP="00B81124">
      <w:pPr>
        <w:rPr>
          <w:vanish/>
        </w:rPr>
      </w:pPr>
    </w:p>
    <w:p w:rsidR="00B81124" w:rsidRDefault="00B81124" w:rsidP="00B81124"/>
    <w:p w:rsidR="00B81124" w:rsidRDefault="00B81124" w:rsidP="00B81124"/>
    <w:p w:rsidR="00B81124" w:rsidRPr="00B81124" w:rsidRDefault="00B81124" w:rsidP="00B81124">
      <w:pPr>
        <w:rPr>
          <w:b/>
        </w:rPr>
      </w:pPr>
      <w:r w:rsidRPr="00B81124">
        <w:rPr>
          <w:b/>
        </w:rPr>
        <w:t>03 Jan 2007 – 05 Sep 2007</w:t>
      </w:r>
    </w:p>
    <w:p w:rsidR="00B81124" w:rsidRPr="00B81124" w:rsidRDefault="00B81124" w:rsidP="00B81124">
      <w:pPr>
        <w:rPr>
          <w:b/>
        </w:rPr>
      </w:pPr>
      <w:r w:rsidRPr="00B81124">
        <w:rPr>
          <w:b/>
        </w:rPr>
        <w:t>SGS Testing &amp; Control Services Singapore Pte Ltd</w:t>
      </w:r>
    </w:p>
    <w:p w:rsidR="00B81124" w:rsidRPr="007118DC" w:rsidRDefault="00B81124" w:rsidP="00B81124">
      <w:pPr>
        <w:rPr>
          <w:b/>
        </w:rPr>
      </w:pPr>
      <w:r w:rsidRPr="007118DC">
        <w:rPr>
          <w:b/>
        </w:rPr>
        <w:t>Engineering Surveyor</w:t>
      </w:r>
    </w:p>
    <w:p w:rsidR="00B81124" w:rsidRDefault="00B81124" w:rsidP="00B81124"/>
    <w:p w:rsidR="00B81124" w:rsidRDefault="00F50810" w:rsidP="00B81124">
      <w:r>
        <w:t>Key Responsibilities</w:t>
      </w:r>
      <w:r w:rsidR="007118DC">
        <w:t>:</w:t>
      </w:r>
    </w:p>
    <w:p w:rsidR="007118DC" w:rsidRDefault="007118DC" w:rsidP="00B81124"/>
    <w:p w:rsidR="00B81124" w:rsidRPr="00B81124" w:rsidRDefault="00B81124" w:rsidP="00B81124">
      <w:pPr>
        <w:pStyle w:val="ListParagraph"/>
        <w:numPr>
          <w:ilvl w:val="0"/>
          <w:numId w:val="32"/>
        </w:numPr>
      </w:pPr>
      <w:r w:rsidRPr="00B81124">
        <w:t xml:space="preserve">Worked as Third Party Inspector for below projects </w:t>
      </w:r>
      <w:r w:rsidR="00F50810">
        <w:t>:</w:t>
      </w:r>
    </w:p>
    <w:p w:rsidR="00B81124" w:rsidRPr="00B81124" w:rsidRDefault="00B81124" w:rsidP="00F50810">
      <w:pPr>
        <w:pStyle w:val="ListParagraph"/>
        <w:numPr>
          <w:ilvl w:val="0"/>
          <w:numId w:val="30"/>
        </w:numPr>
      </w:pPr>
      <w:r w:rsidRPr="00B81124">
        <w:t xml:space="preserve">The inspection of Piping raw materials for Ethylene Cracker Complex(ECC) Project at Shell Eastern Petroleum Ltd, Singapore on behalf of ABB Lummus-TEC J.V.  </w:t>
      </w:r>
    </w:p>
    <w:p w:rsidR="00B81124" w:rsidRPr="00B81124" w:rsidRDefault="00B81124" w:rsidP="00F50810">
      <w:pPr>
        <w:pStyle w:val="ListParagraph"/>
        <w:numPr>
          <w:ilvl w:val="0"/>
          <w:numId w:val="30"/>
        </w:numPr>
      </w:pPr>
      <w:r w:rsidRPr="00B81124">
        <w:t xml:space="preserve">The inspection of LNG Sampling system package for Northern LNG Receiving Terminal Project on behalf of CTCI Corporation, Taiwan. </w:t>
      </w:r>
    </w:p>
    <w:p w:rsidR="00B81124" w:rsidRPr="00B81124" w:rsidRDefault="00B81124" w:rsidP="00F50810">
      <w:pPr>
        <w:pStyle w:val="ListParagraph"/>
        <w:numPr>
          <w:ilvl w:val="0"/>
          <w:numId w:val="30"/>
        </w:numPr>
      </w:pPr>
      <w:r w:rsidRPr="00B81124">
        <w:t xml:space="preserve">The inspection of piping fabrication for SMAG-III Project, Singapore on behalf of Mitsui Engineering and Shipbuilding Pvt Ltd. </w:t>
      </w:r>
    </w:p>
    <w:p w:rsidR="00B81124" w:rsidRPr="00B81124" w:rsidRDefault="00B81124" w:rsidP="00F50810">
      <w:pPr>
        <w:pStyle w:val="ListParagraph"/>
        <w:numPr>
          <w:ilvl w:val="0"/>
          <w:numId w:val="30"/>
        </w:numPr>
      </w:pPr>
      <w:r w:rsidRPr="00B81124">
        <w:t xml:space="preserve">The inspection of additional nozzle attachment to CR3201.3202, 3203, 3204 catalyst reactor and C3501 oxidation gases scrubber for Purified Isophtalic Acid Plant at LONZA Singapore </w:t>
      </w:r>
    </w:p>
    <w:p w:rsidR="00B81124" w:rsidRPr="00B81124" w:rsidRDefault="00B81124" w:rsidP="00B81124">
      <w:pPr>
        <w:pStyle w:val="ListParagraph"/>
        <w:numPr>
          <w:ilvl w:val="0"/>
          <w:numId w:val="34"/>
        </w:numPr>
      </w:pPr>
      <w:r w:rsidRPr="00B81124">
        <w:t>Worked as an Owner Inspector on behalf of Vopak Terminal Singapo</w:t>
      </w:r>
      <w:r>
        <w:t xml:space="preserve">re for Phase II, </w:t>
      </w:r>
      <w:r w:rsidRPr="00B81124">
        <w:t xml:space="preserve">Banyan Project.    </w:t>
      </w:r>
    </w:p>
    <w:p w:rsidR="00B81124" w:rsidRDefault="00B81124" w:rsidP="00B81124">
      <w:pPr>
        <w:pStyle w:val="ListParagraph"/>
        <w:numPr>
          <w:ilvl w:val="0"/>
          <w:numId w:val="34"/>
        </w:numPr>
      </w:pPr>
      <w:r w:rsidRPr="00B81124">
        <w:t>Witness of Welder Qualification and review of WPS, PQR, WQT for various clients.</w:t>
      </w:r>
    </w:p>
    <w:p w:rsidR="00F50810" w:rsidRDefault="00F50810" w:rsidP="00F50810"/>
    <w:p w:rsidR="00F50810" w:rsidRPr="00B81124" w:rsidRDefault="00F50810" w:rsidP="00F50810">
      <w:r>
        <w:t xml:space="preserve">Reason of Leaving: Contract position ended </w:t>
      </w:r>
    </w:p>
    <w:p w:rsidR="00B81124" w:rsidRDefault="00B81124" w:rsidP="00B81124"/>
    <w:p w:rsidR="00B81124" w:rsidRDefault="00B81124" w:rsidP="00B81124"/>
    <w:p w:rsidR="00B81124" w:rsidRPr="00B81124" w:rsidRDefault="00B81124" w:rsidP="00B81124">
      <w:pPr>
        <w:rPr>
          <w:b/>
        </w:rPr>
      </w:pPr>
      <w:r w:rsidRPr="00B81124">
        <w:rPr>
          <w:b/>
        </w:rPr>
        <w:t>29 Jan 2004 – 31</w:t>
      </w:r>
      <w:r>
        <w:rPr>
          <w:b/>
        </w:rPr>
        <w:t xml:space="preserve"> Dec 2006</w:t>
      </w:r>
    </w:p>
    <w:p w:rsidR="00B81124" w:rsidRPr="007118DC" w:rsidRDefault="00B81124" w:rsidP="00B81124">
      <w:pPr>
        <w:rPr>
          <w:b/>
        </w:rPr>
      </w:pPr>
      <w:r w:rsidRPr="007118DC">
        <w:rPr>
          <w:b/>
        </w:rPr>
        <w:t>Setsco Services Pte Ltd – Singapore.</w:t>
      </w:r>
    </w:p>
    <w:p w:rsidR="00B81124" w:rsidRPr="007118DC" w:rsidRDefault="00B81124" w:rsidP="00B81124">
      <w:pPr>
        <w:rPr>
          <w:b/>
        </w:rPr>
      </w:pPr>
      <w:r w:rsidRPr="007118DC">
        <w:rPr>
          <w:b/>
        </w:rPr>
        <w:t>Senior Inspector</w:t>
      </w:r>
    </w:p>
    <w:p w:rsidR="00B81124" w:rsidRDefault="00B81124" w:rsidP="00B81124"/>
    <w:p w:rsidR="00B81124" w:rsidRDefault="00F50810" w:rsidP="00B81124">
      <w:r>
        <w:t>Key Responsibilities</w:t>
      </w:r>
      <w:r w:rsidR="00B81124" w:rsidRPr="00B81124">
        <w:t>:</w:t>
      </w:r>
      <w:r w:rsidR="00B81124" w:rsidRPr="00B81124">
        <w:tab/>
      </w:r>
    </w:p>
    <w:p w:rsidR="007118DC" w:rsidRDefault="007118DC" w:rsidP="00B81124"/>
    <w:p w:rsidR="00B81124" w:rsidRPr="00B81124" w:rsidRDefault="00B81124" w:rsidP="00B81124">
      <w:pPr>
        <w:pStyle w:val="ListParagraph"/>
        <w:numPr>
          <w:ilvl w:val="0"/>
          <w:numId w:val="35"/>
        </w:numPr>
      </w:pPr>
      <w:r w:rsidRPr="00B81124">
        <w:t>Act as TPI for C2B Package of Changi Water Reclamation Project</w:t>
      </w:r>
      <w:r>
        <w:t xml:space="preserve"> from Jan 2004 –</w:t>
      </w:r>
      <w:r w:rsidRPr="00B81124">
        <w:t xml:space="preserve"> Oct 2004 for inspection of piping, supporting Structural and Maintenance platform.</w:t>
      </w:r>
    </w:p>
    <w:p w:rsidR="00B81124" w:rsidRPr="00B81124" w:rsidRDefault="00B81124" w:rsidP="00B81124">
      <w:pPr>
        <w:pStyle w:val="ListParagraph"/>
        <w:numPr>
          <w:ilvl w:val="0"/>
          <w:numId w:val="35"/>
        </w:numPr>
      </w:pPr>
      <w:r w:rsidRPr="00B81124">
        <w:t>Attached to Keppel Fels as a QA Inspector for B258 Sah Deniz Gas Export Project (</w:t>
      </w:r>
      <w:r>
        <w:t xml:space="preserve">Jack up   Rig) from Nov 2004 – </w:t>
      </w:r>
      <w:r w:rsidRPr="00B81124">
        <w:t>Mar 2005.</w:t>
      </w:r>
      <w:r w:rsidRPr="00B81124">
        <w:tab/>
      </w:r>
    </w:p>
    <w:p w:rsidR="00B81124" w:rsidRPr="00B81124" w:rsidRDefault="00B81124" w:rsidP="00B81124">
      <w:pPr>
        <w:pStyle w:val="ListParagraph"/>
        <w:numPr>
          <w:ilvl w:val="0"/>
          <w:numId w:val="35"/>
        </w:numPr>
      </w:pPr>
      <w:r w:rsidRPr="00B81124">
        <w:t>Attached to Exxon Mobile, In Jurong Refinery and Jurong Island Chemical</w:t>
      </w:r>
      <w:r>
        <w:t xml:space="preserve"> Plant for turnaround from Apr – Jul </w:t>
      </w:r>
      <w:r w:rsidRPr="00B81124">
        <w:t xml:space="preserve">2005 for corrosion Inspection and thickness measurement of Drums and Towers.   </w:t>
      </w:r>
    </w:p>
    <w:p w:rsidR="00B81124" w:rsidRPr="00B81124" w:rsidRDefault="00B81124" w:rsidP="00B81124">
      <w:pPr>
        <w:pStyle w:val="ListParagraph"/>
        <w:numPr>
          <w:ilvl w:val="0"/>
          <w:numId w:val="35"/>
        </w:numPr>
      </w:pPr>
      <w:r w:rsidRPr="00B81124">
        <w:t>Act as TPI for EP3 package of Changi Water. Reclamation Project (CWRP) from Aug</w:t>
      </w:r>
      <w:r>
        <w:t xml:space="preserve"> </w:t>
      </w:r>
      <w:r w:rsidRPr="00B81124">
        <w:t>2</w:t>
      </w:r>
      <w:r>
        <w:t xml:space="preserve">005 – </w:t>
      </w:r>
      <w:r w:rsidRPr="00B81124">
        <w:t>Dec 2006 for inspection of Silo, Piping and supporting Steel Structural works.</w:t>
      </w:r>
    </w:p>
    <w:p w:rsidR="00B81124" w:rsidRDefault="00B81124" w:rsidP="00B81124">
      <w:pPr>
        <w:pStyle w:val="ListParagraph"/>
        <w:numPr>
          <w:ilvl w:val="0"/>
          <w:numId w:val="35"/>
        </w:numPr>
      </w:pPr>
      <w:r w:rsidRPr="00B81124">
        <w:t>Formation and witness of WPS, PQR, WQT to the Client requirements.</w:t>
      </w:r>
    </w:p>
    <w:p w:rsidR="00F50810" w:rsidRDefault="00F50810" w:rsidP="00F50810"/>
    <w:p w:rsidR="00F50810" w:rsidRPr="00B81124" w:rsidRDefault="00F50810" w:rsidP="00F50810">
      <w:r>
        <w:t>Reason of Leaving: To embark on a new opportunity with bigger portfolio</w:t>
      </w:r>
    </w:p>
    <w:p w:rsidR="00B81124" w:rsidRPr="00B81124" w:rsidRDefault="00B81124" w:rsidP="00B81124"/>
    <w:p w:rsidR="00B81124" w:rsidRPr="00B81124" w:rsidRDefault="00B81124" w:rsidP="00B81124"/>
    <w:p w:rsidR="00B81124" w:rsidRPr="00B81124" w:rsidRDefault="00B81124" w:rsidP="00B81124">
      <w:pPr>
        <w:rPr>
          <w:b/>
        </w:rPr>
      </w:pPr>
      <w:r w:rsidRPr="00B81124">
        <w:rPr>
          <w:b/>
        </w:rPr>
        <w:t>03 Jun 2003 – 20 Jan 2004</w:t>
      </w:r>
    </w:p>
    <w:p w:rsidR="00B81124" w:rsidRPr="00B81124" w:rsidRDefault="00B81124" w:rsidP="00B81124">
      <w:pPr>
        <w:rPr>
          <w:b/>
        </w:rPr>
      </w:pPr>
      <w:r w:rsidRPr="00B81124">
        <w:rPr>
          <w:b/>
        </w:rPr>
        <w:t>Hindustan Construction Company Ltd (HCC) - India</w:t>
      </w:r>
    </w:p>
    <w:p w:rsidR="00B81124" w:rsidRPr="007118DC" w:rsidRDefault="00B81124" w:rsidP="00B81124">
      <w:pPr>
        <w:rPr>
          <w:b/>
        </w:rPr>
      </w:pPr>
      <w:r w:rsidRPr="007118DC">
        <w:rPr>
          <w:b/>
        </w:rPr>
        <w:t>Quality Assurance Engineer (Mech-S2 Grade)</w:t>
      </w:r>
    </w:p>
    <w:p w:rsidR="00B81124" w:rsidRDefault="00B81124" w:rsidP="00B81124"/>
    <w:p w:rsidR="00B81124" w:rsidRDefault="00F50810" w:rsidP="00B81124">
      <w:r>
        <w:t>Key Responsibilities</w:t>
      </w:r>
      <w:r w:rsidR="00B81124" w:rsidRPr="00B81124">
        <w:t>:</w:t>
      </w:r>
    </w:p>
    <w:p w:rsidR="007118DC" w:rsidRDefault="007118DC" w:rsidP="00B81124"/>
    <w:p w:rsidR="00B81124" w:rsidRPr="00B81124" w:rsidRDefault="00B81124" w:rsidP="00B81124">
      <w:pPr>
        <w:pStyle w:val="ListParagraph"/>
        <w:numPr>
          <w:ilvl w:val="0"/>
          <w:numId w:val="36"/>
        </w:numPr>
      </w:pPr>
      <w:r w:rsidRPr="00B81124">
        <w:t>Assigned job in Kudankulam Nuclear Power Project (2x1000 MWe), India.</w:t>
      </w:r>
    </w:p>
    <w:p w:rsidR="00B81124" w:rsidRPr="00B81124" w:rsidRDefault="00B81124" w:rsidP="00B81124">
      <w:pPr>
        <w:pStyle w:val="ListParagraph"/>
        <w:numPr>
          <w:ilvl w:val="0"/>
          <w:numId w:val="36"/>
        </w:numPr>
      </w:pPr>
      <w:r w:rsidRPr="00B81124">
        <w:t>Formation of Inspection Test plan for various fabricated items.</w:t>
      </w:r>
    </w:p>
    <w:p w:rsidR="00B81124" w:rsidRDefault="00B81124" w:rsidP="00B81124">
      <w:pPr>
        <w:pStyle w:val="ListParagraph"/>
        <w:numPr>
          <w:ilvl w:val="0"/>
          <w:numId w:val="36"/>
        </w:numPr>
      </w:pPr>
      <w:r w:rsidRPr="00B81124">
        <w:t>Inspection of 2.2m diameter Pipeline installation from Pump house to Condenser.</w:t>
      </w:r>
    </w:p>
    <w:p w:rsidR="00F50810" w:rsidRDefault="00F50810" w:rsidP="00F50810"/>
    <w:p w:rsidR="00F50810" w:rsidRPr="00B81124" w:rsidRDefault="00F50810" w:rsidP="00F50810">
      <w:r>
        <w:t>Reason of Leaving: Left to explore a new career opportunity in Singapore.</w:t>
      </w:r>
    </w:p>
    <w:p w:rsidR="00F50810" w:rsidRDefault="00F50810" w:rsidP="00B81124">
      <w:pPr>
        <w:rPr>
          <w:b/>
        </w:rPr>
      </w:pPr>
    </w:p>
    <w:p w:rsidR="00F50810" w:rsidRDefault="00F50810" w:rsidP="00B81124">
      <w:pPr>
        <w:rPr>
          <w:b/>
        </w:rPr>
      </w:pPr>
    </w:p>
    <w:p w:rsidR="00B81124" w:rsidRPr="00B81124" w:rsidRDefault="00B81124" w:rsidP="00B81124">
      <w:pPr>
        <w:rPr>
          <w:b/>
        </w:rPr>
      </w:pPr>
      <w:r w:rsidRPr="00B81124">
        <w:rPr>
          <w:b/>
        </w:rPr>
        <w:t>25 Feb 2002 – 29 May 2003</w:t>
      </w:r>
    </w:p>
    <w:p w:rsidR="00B81124" w:rsidRPr="00B81124" w:rsidRDefault="00B81124" w:rsidP="00B81124">
      <w:pPr>
        <w:rPr>
          <w:b/>
        </w:rPr>
      </w:pPr>
      <w:r w:rsidRPr="00B81124">
        <w:rPr>
          <w:b/>
        </w:rPr>
        <w:t>Jindal Thermal Power Company Ltd, (2x130 MW Thermal power plant) -India</w:t>
      </w:r>
    </w:p>
    <w:p w:rsidR="00B81124" w:rsidRPr="007118DC" w:rsidRDefault="00B81124" w:rsidP="00B81124">
      <w:pPr>
        <w:rPr>
          <w:b/>
        </w:rPr>
      </w:pPr>
      <w:r w:rsidRPr="007118DC">
        <w:rPr>
          <w:b/>
        </w:rPr>
        <w:t>Engineer GR A (QC-S3A)</w:t>
      </w:r>
    </w:p>
    <w:p w:rsidR="00B81124" w:rsidRDefault="00B81124" w:rsidP="00B81124"/>
    <w:p w:rsidR="00B81124" w:rsidRDefault="00F50810" w:rsidP="00B81124">
      <w:r>
        <w:t>Key Responsibilities</w:t>
      </w:r>
      <w:r w:rsidR="00B81124" w:rsidRPr="00B81124">
        <w:t>:</w:t>
      </w:r>
      <w:r w:rsidR="00B81124" w:rsidRPr="00B81124">
        <w:tab/>
      </w:r>
    </w:p>
    <w:p w:rsidR="007118DC" w:rsidRDefault="007118DC" w:rsidP="00B81124"/>
    <w:p w:rsidR="00B81124" w:rsidRPr="00B81124" w:rsidRDefault="00B81124" w:rsidP="00B81124">
      <w:pPr>
        <w:pStyle w:val="ListParagraph"/>
        <w:numPr>
          <w:ilvl w:val="0"/>
          <w:numId w:val="37"/>
        </w:numPr>
      </w:pPr>
      <w:r w:rsidRPr="00B81124">
        <w:t xml:space="preserve">In coming inspection of all Mechanical spare Products for all Boiler Equipment’s such as ID, FD, PA Fan, Mill &amp; Coal Feeder assembly, Ash handling system, Shoot blower, Drag chain Conveyor, Corex Nozzle tip, Vales, Cooling tower, Air preheater, Pumps, Dampers, Turbine and Generator Spares. </w:t>
      </w:r>
    </w:p>
    <w:p w:rsidR="00B81124" w:rsidRPr="00B81124" w:rsidRDefault="00B81124" w:rsidP="00B81124">
      <w:pPr>
        <w:pStyle w:val="ListParagraph"/>
        <w:numPr>
          <w:ilvl w:val="0"/>
          <w:numId w:val="37"/>
        </w:numPr>
      </w:pPr>
      <w:r w:rsidRPr="00B81124">
        <w:t>Quality control work in plant shut down.</w:t>
      </w:r>
    </w:p>
    <w:p w:rsidR="00B81124" w:rsidRPr="00B81124" w:rsidRDefault="00B81124" w:rsidP="00B81124">
      <w:pPr>
        <w:pStyle w:val="ListParagraph"/>
        <w:numPr>
          <w:ilvl w:val="0"/>
          <w:numId w:val="37"/>
        </w:numPr>
      </w:pPr>
      <w:r w:rsidRPr="00B81124">
        <w:t>Formation of WPS, PQR, WQT.</w:t>
      </w:r>
    </w:p>
    <w:p w:rsidR="00B81124" w:rsidRPr="00B81124" w:rsidRDefault="00B81124" w:rsidP="00B81124">
      <w:pPr>
        <w:pStyle w:val="ListParagraph"/>
        <w:numPr>
          <w:ilvl w:val="0"/>
          <w:numId w:val="37"/>
        </w:numPr>
      </w:pPr>
      <w:r w:rsidRPr="00B81124">
        <w:t>Inspection of Steam Piping Modification activities.</w:t>
      </w:r>
    </w:p>
    <w:p w:rsidR="00B81124" w:rsidRDefault="00B81124" w:rsidP="00B81124">
      <w:pPr>
        <w:pStyle w:val="ListParagraph"/>
        <w:numPr>
          <w:ilvl w:val="0"/>
          <w:numId w:val="37"/>
        </w:numPr>
      </w:pPr>
      <w:r w:rsidRPr="00B81124">
        <w:t>Inspection of alignment checking for Breakdown equipment.</w:t>
      </w:r>
    </w:p>
    <w:p w:rsidR="00B81124" w:rsidRPr="00B81124" w:rsidRDefault="00B81124" w:rsidP="00B81124">
      <w:pPr>
        <w:pStyle w:val="ListParagraph"/>
        <w:numPr>
          <w:ilvl w:val="0"/>
          <w:numId w:val="37"/>
        </w:numPr>
      </w:pPr>
      <w:r w:rsidRPr="00B81124">
        <w:t>Quality control activities in plant modification work.</w:t>
      </w:r>
    </w:p>
    <w:p w:rsidR="00B81124" w:rsidRPr="00690600" w:rsidRDefault="00B81124" w:rsidP="00B81124">
      <w:pPr>
        <w:rPr>
          <w:rFonts w:ascii="Calibri" w:hAnsi="Calibri"/>
        </w:rPr>
      </w:pPr>
    </w:p>
    <w:p w:rsidR="00B81124" w:rsidRDefault="00B81124" w:rsidP="00B81124"/>
    <w:p w:rsidR="007118DC" w:rsidRDefault="007118DC" w:rsidP="00B81124"/>
    <w:p w:rsidR="007118DC" w:rsidRDefault="007118DC" w:rsidP="00B81124"/>
    <w:p w:rsidR="007118DC" w:rsidRDefault="007118DC" w:rsidP="00B81124"/>
    <w:p w:rsidR="00B81124" w:rsidRPr="00B81124" w:rsidRDefault="00B81124" w:rsidP="00B81124">
      <w:pPr>
        <w:rPr>
          <w:b/>
        </w:rPr>
      </w:pPr>
      <w:r>
        <w:rPr>
          <w:b/>
        </w:rPr>
        <w:t>19 Sep 2001 –</w:t>
      </w:r>
      <w:r w:rsidRPr="00B81124">
        <w:rPr>
          <w:b/>
        </w:rPr>
        <w:t xml:space="preserve"> 20</w:t>
      </w:r>
      <w:r>
        <w:rPr>
          <w:b/>
        </w:rPr>
        <w:t xml:space="preserve"> Feb </w:t>
      </w:r>
      <w:r w:rsidRPr="00B81124">
        <w:rPr>
          <w:b/>
        </w:rPr>
        <w:t>2002</w:t>
      </w:r>
    </w:p>
    <w:p w:rsidR="00B81124" w:rsidRPr="00B81124" w:rsidRDefault="00B81124" w:rsidP="00B81124">
      <w:pPr>
        <w:rPr>
          <w:b/>
        </w:rPr>
      </w:pPr>
      <w:r w:rsidRPr="00B81124">
        <w:rPr>
          <w:b/>
        </w:rPr>
        <w:t>Bachmann Industries India Ltd</w:t>
      </w:r>
    </w:p>
    <w:p w:rsidR="00B81124" w:rsidRPr="007118DC" w:rsidRDefault="00B81124" w:rsidP="00B81124">
      <w:pPr>
        <w:rPr>
          <w:b/>
        </w:rPr>
      </w:pPr>
      <w:r w:rsidRPr="007118DC">
        <w:rPr>
          <w:b/>
        </w:rPr>
        <w:t>Quality Control Engineer</w:t>
      </w:r>
    </w:p>
    <w:p w:rsidR="00B81124" w:rsidRDefault="00B81124" w:rsidP="00B81124"/>
    <w:p w:rsidR="00B81124" w:rsidRDefault="00F50810" w:rsidP="00B81124">
      <w:r>
        <w:t>Key Responsibilities</w:t>
      </w:r>
      <w:r w:rsidR="00B81124" w:rsidRPr="00B81124">
        <w:t>:</w:t>
      </w:r>
      <w:r w:rsidR="00B81124" w:rsidRPr="00B81124">
        <w:tab/>
      </w:r>
    </w:p>
    <w:p w:rsidR="007118DC" w:rsidRDefault="007118DC" w:rsidP="00B81124"/>
    <w:p w:rsidR="00B81124" w:rsidRPr="00B81124" w:rsidRDefault="00B81124" w:rsidP="00B81124">
      <w:pPr>
        <w:pStyle w:val="ListParagraph"/>
        <w:numPr>
          <w:ilvl w:val="0"/>
          <w:numId w:val="38"/>
        </w:numPr>
      </w:pPr>
      <w:r w:rsidRPr="00B81124">
        <w:t>Fabrication Quality control activities of Guillotine Damper (G.D), Butterfly damper (B.F.D), Multi louver damper (M.L.D), Glandular Spade Valve (G.S.V), Non Metallic expansion Joint.</w:t>
      </w:r>
    </w:p>
    <w:p w:rsidR="00B81124" w:rsidRPr="00B81124" w:rsidRDefault="00B81124" w:rsidP="00B81124">
      <w:pPr>
        <w:pStyle w:val="ListParagraph"/>
        <w:numPr>
          <w:ilvl w:val="0"/>
          <w:numId w:val="38"/>
        </w:numPr>
      </w:pPr>
      <w:r w:rsidRPr="00B81124">
        <w:t>Maintaining ISO documents requirements.</w:t>
      </w:r>
    </w:p>
    <w:p w:rsidR="00B81124" w:rsidRDefault="00B81124" w:rsidP="00B81124">
      <w:pPr>
        <w:tabs>
          <w:tab w:val="left" w:pos="2835"/>
          <w:tab w:val="left" w:pos="4253"/>
        </w:tabs>
        <w:rPr>
          <w:rFonts w:ascii="Calibri" w:hAnsi="Calibri"/>
          <w:b/>
        </w:rPr>
      </w:pPr>
    </w:p>
    <w:p w:rsidR="00B81124" w:rsidRPr="00690600" w:rsidRDefault="00B81124" w:rsidP="00B81124">
      <w:pPr>
        <w:tabs>
          <w:tab w:val="left" w:pos="2835"/>
          <w:tab w:val="left" w:pos="4253"/>
        </w:tabs>
        <w:rPr>
          <w:rFonts w:ascii="Calibri" w:hAnsi="Calibri"/>
          <w:b/>
        </w:rPr>
      </w:pPr>
    </w:p>
    <w:p w:rsidR="00B81124" w:rsidRPr="00B81124" w:rsidRDefault="00B81124" w:rsidP="00B81124">
      <w:pPr>
        <w:rPr>
          <w:b/>
        </w:rPr>
      </w:pPr>
      <w:r>
        <w:rPr>
          <w:b/>
        </w:rPr>
        <w:t>01 Oct 1999 –</w:t>
      </w:r>
      <w:r w:rsidRPr="00B81124">
        <w:rPr>
          <w:b/>
        </w:rPr>
        <w:t xml:space="preserve"> 15</w:t>
      </w:r>
      <w:r>
        <w:rPr>
          <w:b/>
        </w:rPr>
        <w:t xml:space="preserve"> Sep </w:t>
      </w:r>
      <w:r w:rsidRPr="00B81124">
        <w:rPr>
          <w:b/>
        </w:rPr>
        <w:t>2001</w:t>
      </w:r>
    </w:p>
    <w:p w:rsidR="00B81124" w:rsidRPr="00B81124" w:rsidRDefault="00B81124" w:rsidP="00B81124">
      <w:pPr>
        <w:rPr>
          <w:b/>
        </w:rPr>
      </w:pPr>
      <w:r w:rsidRPr="00B81124">
        <w:rPr>
          <w:b/>
        </w:rPr>
        <w:t>Indian Institution of Quality Assurance (IIQA)</w:t>
      </w:r>
    </w:p>
    <w:p w:rsidR="00B81124" w:rsidRPr="007118DC" w:rsidRDefault="00B81124" w:rsidP="00B81124">
      <w:pPr>
        <w:rPr>
          <w:b/>
        </w:rPr>
      </w:pPr>
      <w:r w:rsidRPr="007118DC">
        <w:rPr>
          <w:b/>
        </w:rPr>
        <w:t>Inspection Engineer</w:t>
      </w:r>
    </w:p>
    <w:p w:rsidR="00B81124" w:rsidRDefault="00B81124" w:rsidP="00B81124"/>
    <w:p w:rsidR="00B81124" w:rsidRDefault="00F50810" w:rsidP="00B81124">
      <w:r>
        <w:t>Key Responsibilities</w:t>
      </w:r>
      <w:r w:rsidR="00B81124" w:rsidRPr="00B81124">
        <w:t>:</w:t>
      </w:r>
    </w:p>
    <w:p w:rsidR="007118DC" w:rsidRDefault="007118DC" w:rsidP="00B81124"/>
    <w:p w:rsidR="00B81124" w:rsidRPr="00B81124" w:rsidRDefault="00B81124" w:rsidP="00B81124">
      <w:pPr>
        <w:pStyle w:val="ListParagraph"/>
        <w:numPr>
          <w:ilvl w:val="0"/>
          <w:numId w:val="39"/>
        </w:numPr>
      </w:pPr>
      <w:r w:rsidRPr="00B81124">
        <w:t>IIQA is a BHEL Authorized inspection agency and Inspection activities performed on behalf of BHEL, Trichy</w:t>
      </w:r>
    </w:p>
    <w:p w:rsidR="00B81124" w:rsidRPr="00B81124" w:rsidRDefault="00B81124" w:rsidP="00B81124">
      <w:pPr>
        <w:pStyle w:val="ListParagraph"/>
        <w:numPr>
          <w:ilvl w:val="0"/>
          <w:numId w:val="39"/>
        </w:numPr>
      </w:pPr>
      <w:r w:rsidRPr="00B81124">
        <w:t>Inspection of Boiler supporting structures fabrication and valves machining parts.</w:t>
      </w:r>
    </w:p>
    <w:p w:rsidR="00B81124" w:rsidRPr="00B81124" w:rsidRDefault="00B81124" w:rsidP="00B81124">
      <w:pPr>
        <w:pStyle w:val="ListParagraph"/>
        <w:numPr>
          <w:ilvl w:val="0"/>
          <w:numId w:val="39"/>
        </w:numPr>
      </w:pPr>
      <w:r w:rsidRPr="00B81124">
        <w:t xml:space="preserve">Formulate and Witness Welding Procedure Specification (WPS) and Welder Qualifications as per AWS D1.1, API 1104 and ASME SEC 1X. </w:t>
      </w:r>
    </w:p>
    <w:p w:rsidR="00B81124" w:rsidRPr="00B81124" w:rsidRDefault="00B81124" w:rsidP="00B81124">
      <w:pPr>
        <w:pStyle w:val="ListParagraph"/>
        <w:numPr>
          <w:ilvl w:val="0"/>
          <w:numId w:val="39"/>
        </w:numPr>
      </w:pPr>
      <w:r w:rsidRPr="00B81124">
        <w:t>Inspection of blasting surface preparation, soluble salt contamination test, paint application, adhesion test, DFT verification and holiday &amp; pinhole test verification as per QCP Requirements.</w:t>
      </w:r>
    </w:p>
    <w:p w:rsidR="00B81124" w:rsidRDefault="00B81124" w:rsidP="00B81124">
      <w:pPr>
        <w:rPr>
          <w:rFonts w:ascii="Calibri" w:hAnsi="Calibri"/>
        </w:rPr>
      </w:pPr>
    </w:p>
    <w:p w:rsidR="00B81124" w:rsidRPr="00690600" w:rsidRDefault="00B81124" w:rsidP="00B81124">
      <w:pPr>
        <w:rPr>
          <w:rFonts w:ascii="Calibri" w:hAnsi="Calibri"/>
        </w:rPr>
      </w:pPr>
    </w:p>
    <w:p w:rsidR="00B81124" w:rsidRPr="00B81124" w:rsidRDefault="00B81124" w:rsidP="00B81124">
      <w:pPr>
        <w:rPr>
          <w:b/>
        </w:rPr>
      </w:pPr>
      <w:r w:rsidRPr="00B81124">
        <w:rPr>
          <w:b/>
        </w:rPr>
        <w:t>10 Jun 1998 – 20 Sep 1999</w:t>
      </w:r>
    </w:p>
    <w:p w:rsidR="00B81124" w:rsidRPr="00B81124" w:rsidRDefault="00B81124" w:rsidP="00B81124">
      <w:pPr>
        <w:rPr>
          <w:b/>
        </w:rPr>
      </w:pPr>
      <w:r w:rsidRPr="00B81124">
        <w:rPr>
          <w:b/>
        </w:rPr>
        <w:t>Acoustics India (Pvt) Ltd</w:t>
      </w:r>
    </w:p>
    <w:p w:rsidR="00B81124" w:rsidRPr="007118DC" w:rsidRDefault="00B81124" w:rsidP="00B81124">
      <w:pPr>
        <w:rPr>
          <w:b/>
        </w:rPr>
      </w:pPr>
      <w:r w:rsidRPr="007118DC">
        <w:rPr>
          <w:b/>
        </w:rPr>
        <w:t>Quality Engineer</w:t>
      </w:r>
    </w:p>
    <w:p w:rsidR="00B81124" w:rsidRDefault="00B81124" w:rsidP="00B81124"/>
    <w:p w:rsidR="00B81124" w:rsidRDefault="00F50810" w:rsidP="00B81124">
      <w:r>
        <w:t>Key Responsibilities</w:t>
      </w:r>
      <w:r w:rsidR="00B81124" w:rsidRPr="00B81124">
        <w:t>:</w:t>
      </w:r>
    </w:p>
    <w:p w:rsidR="007118DC" w:rsidRDefault="007118DC" w:rsidP="00B81124"/>
    <w:p w:rsidR="00B81124" w:rsidRPr="00B81124" w:rsidRDefault="00B81124" w:rsidP="00B81124">
      <w:pPr>
        <w:pStyle w:val="ListParagraph"/>
        <w:numPr>
          <w:ilvl w:val="0"/>
          <w:numId w:val="40"/>
        </w:numPr>
      </w:pPr>
      <w:r w:rsidRPr="00B81124">
        <w:t>Formation of ITP and Inspection as per ITP for the fabrication of Acoustic Silencers and Enclosures.</w:t>
      </w:r>
    </w:p>
    <w:p w:rsidR="00B81124" w:rsidRDefault="00B81124" w:rsidP="00B81124">
      <w:pPr>
        <w:pStyle w:val="ListParagraph"/>
        <w:numPr>
          <w:ilvl w:val="0"/>
          <w:numId w:val="40"/>
        </w:numPr>
      </w:pPr>
      <w:r w:rsidRPr="00B81124">
        <w:t>Maintain ISO Documentation for Quality Control</w:t>
      </w:r>
    </w:p>
    <w:p w:rsidR="00F50810" w:rsidRDefault="00F50810" w:rsidP="00F50810"/>
    <w:p w:rsidR="00F50810" w:rsidRDefault="00F50810" w:rsidP="00F50810"/>
    <w:p w:rsidR="00B81124" w:rsidRDefault="00B81124" w:rsidP="006A1448"/>
    <w:p w:rsidR="001A778F" w:rsidRPr="00733FD3" w:rsidRDefault="001A778F" w:rsidP="00AA612F">
      <w:pPr>
        <w:shd w:val="pct10" w:color="auto" w:fill="auto"/>
        <w:jc w:val="both"/>
        <w:rPr>
          <w:rFonts w:ascii="Arial" w:hAnsi="Arial" w:cs="Arial"/>
          <w:b/>
          <w:sz w:val="28"/>
          <w:szCs w:val="28"/>
        </w:rPr>
      </w:pPr>
      <w:r w:rsidRPr="00733FD3">
        <w:rPr>
          <w:rFonts w:ascii="Arial" w:hAnsi="Arial" w:cs="Arial"/>
          <w:b/>
          <w:sz w:val="28"/>
          <w:szCs w:val="28"/>
        </w:rPr>
        <w:t>EDUCAT</w:t>
      </w:r>
      <w:r w:rsidR="00654750">
        <w:rPr>
          <w:rFonts w:ascii="Arial" w:hAnsi="Arial" w:cs="Arial"/>
          <w:b/>
          <w:sz w:val="28"/>
          <w:szCs w:val="28"/>
        </w:rPr>
        <w:t>ION &amp; PROFESSIONAL DEVELOPMENT</w:t>
      </w:r>
    </w:p>
    <w:p w:rsidR="00AB1C1D" w:rsidRDefault="00AB1C1D" w:rsidP="00174919">
      <w:pPr>
        <w:rPr>
          <w:rFonts w:ascii="Arial" w:hAnsi="Arial" w:cs="Arial"/>
          <w:color w:val="1F497D"/>
          <w:szCs w:val="20"/>
          <w:lang w:eastAsia="en-SG"/>
        </w:rPr>
      </w:pPr>
    </w:p>
    <w:p w:rsidR="00BE5371" w:rsidRPr="00AB1C1D" w:rsidRDefault="00AB1C1D" w:rsidP="00AB1C1D">
      <w:pPr>
        <w:rPr>
          <w:b/>
        </w:rPr>
      </w:pPr>
      <w:r w:rsidRPr="00AB1C1D">
        <w:rPr>
          <w:b/>
        </w:rPr>
        <w:t>Bharathi Dasa</w:t>
      </w:r>
      <w:r>
        <w:rPr>
          <w:b/>
        </w:rPr>
        <w:t>n University, Tamil Nadu, India</w:t>
      </w:r>
      <w:r>
        <w:rPr>
          <w:b/>
        </w:rPr>
        <w:tab/>
      </w:r>
      <w:r>
        <w:rPr>
          <w:b/>
        </w:rPr>
        <w:tab/>
      </w:r>
      <w:r>
        <w:rPr>
          <w:b/>
        </w:rPr>
        <w:tab/>
      </w:r>
      <w:r>
        <w:rPr>
          <w:b/>
        </w:rPr>
        <w:tab/>
      </w:r>
      <w:r>
        <w:rPr>
          <w:b/>
        </w:rPr>
        <w:tab/>
      </w:r>
      <w:r>
        <w:rPr>
          <w:b/>
        </w:rPr>
        <w:tab/>
        <w:t>1993 – 19</w:t>
      </w:r>
      <w:r w:rsidRPr="00B81124">
        <w:rPr>
          <w:b/>
        </w:rPr>
        <w:t>97</w:t>
      </w:r>
    </w:p>
    <w:p w:rsidR="00B81124" w:rsidRPr="00B81124" w:rsidRDefault="007118DC" w:rsidP="00B81124">
      <w:pPr>
        <w:rPr>
          <w:b/>
        </w:rPr>
      </w:pPr>
      <w:r w:rsidRPr="007118DC">
        <w:t xml:space="preserve">Bachelor of Engineering </w:t>
      </w:r>
      <w:r w:rsidR="00B81124" w:rsidRPr="007118DC">
        <w:t>(Mechanical)</w:t>
      </w:r>
    </w:p>
    <w:p w:rsidR="00B81124" w:rsidRDefault="00B81124" w:rsidP="00B81124"/>
    <w:p w:rsidR="00B81124" w:rsidRPr="00B81124" w:rsidRDefault="00B81124" w:rsidP="00B81124">
      <w:pPr>
        <w:rPr>
          <w:b/>
        </w:rPr>
      </w:pPr>
      <w:r w:rsidRPr="007118DC">
        <w:t>Post Graduate Diploma in Quality Management. (PGDQM)</w:t>
      </w:r>
      <w:r w:rsidRPr="007118DC">
        <w:tab/>
      </w:r>
      <w:r w:rsidRPr="00B81124">
        <w:rPr>
          <w:b/>
        </w:rPr>
        <w:tab/>
      </w:r>
      <w:r w:rsidRPr="00B81124">
        <w:rPr>
          <w:b/>
        </w:rPr>
        <w:tab/>
      </w:r>
      <w:r>
        <w:rPr>
          <w:b/>
        </w:rPr>
        <w:tab/>
      </w:r>
      <w:r w:rsidRPr="00B81124">
        <w:rPr>
          <w:b/>
        </w:rPr>
        <w:t>1997 – 1998</w:t>
      </w:r>
    </w:p>
    <w:p w:rsidR="00B81124" w:rsidRPr="00B81124" w:rsidRDefault="00B81124" w:rsidP="00B81124"/>
    <w:p w:rsidR="00B81124" w:rsidRPr="00B81124" w:rsidRDefault="00B81124" w:rsidP="00B81124">
      <w:pPr>
        <w:rPr>
          <w:b/>
        </w:rPr>
      </w:pPr>
      <w:r w:rsidRPr="00B81124">
        <w:rPr>
          <w:b/>
        </w:rPr>
        <w:t>Professional Qualifications:</w:t>
      </w:r>
    </w:p>
    <w:p w:rsidR="00B81124" w:rsidRPr="00B81124" w:rsidRDefault="00B81124" w:rsidP="00B81124">
      <w:pPr>
        <w:pStyle w:val="ListParagraph"/>
        <w:numPr>
          <w:ilvl w:val="0"/>
          <w:numId w:val="17"/>
        </w:numPr>
      </w:pPr>
      <w:r w:rsidRPr="00B81124">
        <w:t>Senior Certified Welding Inspector (SCWI - AWS)</w:t>
      </w:r>
    </w:p>
    <w:p w:rsidR="00B81124" w:rsidRPr="00B81124" w:rsidRDefault="00B81124" w:rsidP="00B81124">
      <w:pPr>
        <w:pStyle w:val="ListParagraph"/>
        <w:numPr>
          <w:ilvl w:val="0"/>
          <w:numId w:val="17"/>
        </w:numPr>
      </w:pPr>
      <w:r w:rsidRPr="00B81124">
        <w:t>Welding Inspector – CSWIP 3.1</w:t>
      </w:r>
    </w:p>
    <w:p w:rsidR="00B81124" w:rsidRPr="00B81124" w:rsidRDefault="00B81124" w:rsidP="00B81124">
      <w:pPr>
        <w:pStyle w:val="ListParagraph"/>
        <w:numPr>
          <w:ilvl w:val="0"/>
          <w:numId w:val="17"/>
        </w:numPr>
      </w:pPr>
      <w:smartTag w:uri="urn:schemas-microsoft-com:office:smarttags" w:element="stockticker">
        <w:r w:rsidRPr="00B81124">
          <w:t>ASNT</w:t>
        </w:r>
      </w:smartTag>
      <w:r w:rsidRPr="00B81124">
        <w:t xml:space="preserve"> Level </w:t>
      </w:r>
      <w:smartTag w:uri="urn:schemas-microsoft-com:office:smarttags" w:element="stockticker">
        <w:r w:rsidRPr="00B81124">
          <w:t>III</w:t>
        </w:r>
      </w:smartTag>
      <w:r w:rsidRPr="00B81124">
        <w:t xml:space="preserve"> in Magnetic Particle Testing</w:t>
      </w:r>
    </w:p>
    <w:p w:rsidR="00B81124" w:rsidRPr="00B81124" w:rsidRDefault="00B81124" w:rsidP="00B81124">
      <w:pPr>
        <w:pStyle w:val="ListParagraph"/>
        <w:numPr>
          <w:ilvl w:val="0"/>
          <w:numId w:val="17"/>
        </w:numPr>
      </w:pPr>
      <w:r w:rsidRPr="00B81124">
        <w:t>BGAS – CSWIP Painting Inspector Gr II.</w:t>
      </w:r>
    </w:p>
    <w:p w:rsidR="00B81124" w:rsidRPr="00B81124" w:rsidRDefault="00B81124" w:rsidP="00B81124">
      <w:pPr>
        <w:pStyle w:val="ListParagraph"/>
        <w:numPr>
          <w:ilvl w:val="0"/>
          <w:numId w:val="17"/>
        </w:numPr>
      </w:pPr>
      <w:r w:rsidRPr="00B81124">
        <w:t>ASNT Level II in PT, RT, UT.</w:t>
      </w:r>
    </w:p>
    <w:p w:rsidR="00B81124" w:rsidRPr="00B81124" w:rsidRDefault="00B81124" w:rsidP="00B81124">
      <w:pPr>
        <w:pStyle w:val="ListParagraph"/>
        <w:numPr>
          <w:ilvl w:val="0"/>
          <w:numId w:val="17"/>
        </w:numPr>
      </w:pPr>
      <w:r w:rsidRPr="00B81124">
        <w:t>IRCA accredited Internal Auditor.</w:t>
      </w:r>
    </w:p>
    <w:p w:rsidR="00B81124" w:rsidRPr="00B81124" w:rsidRDefault="00B81124" w:rsidP="00B81124">
      <w:pPr>
        <w:pStyle w:val="ListParagraph"/>
        <w:numPr>
          <w:ilvl w:val="0"/>
          <w:numId w:val="17"/>
        </w:numPr>
      </w:pPr>
      <w:r w:rsidRPr="00B81124">
        <w:t>Course on Drilling Equipment’s by Aberdeen Drilling Consultants</w:t>
      </w:r>
    </w:p>
    <w:p w:rsidR="00B81124" w:rsidRPr="00B81124" w:rsidRDefault="00B81124" w:rsidP="00B81124">
      <w:pPr>
        <w:pStyle w:val="ListParagraph"/>
        <w:numPr>
          <w:ilvl w:val="0"/>
          <w:numId w:val="17"/>
        </w:numPr>
      </w:pPr>
      <w:r w:rsidRPr="00B81124">
        <w:t>Course on Process Equipment and Pressure vessel Technology.</w:t>
      </w:r>
    </w:p>
    <w:p w:rsidR="00B81124" w:rsidRPr="00B81124" w:rsidRDefault="00B81124" w:rsidP="00B81124">
      <w:pPr>
        <w:pStyle w:val="ListParagraph"/>
        <w:numPr>
          <w:ilvl w:val="0"/>
          <w:numId w:val="17"/>
        </w:numPr>
      </w:pPr>
      <w:r w:rsidRPr="00B81124">
        <w:t>Diploma in Essential project management from Metier.</w:t>
      </w:r>
    </w:p>
    <w:p w:rsidR="00B81124" w:rsidRPr="00B81124" w:rsidRDefault="00B81124" w:rsidP="00B81124"/>
    <w:p w:rsidR="00B81124" w:rsidRDefault="00B81124" w:rsidP="00B81124">
      <w:pPr>
        <w:rPr>
          <w:b/>
        </w:rPr>
      </w:pPr>
      <w:r w:rsidRPr="00B81124">
        <w:rPr>
          <w:b/>
        </w:rPr>
        <w:t>In House Trainings:</w:t>
      </w:r>
    </w:p>
    <w:p w:rsidR="00B81124" w:rsidRPr="00B81124" w:rsidRDefault="00B81124" w:rsidP="00B81124">
      <w:pPr>
        <w:pStyle w:val="ListParagraph"/>
        <w:numPr>
          <w:ilvl w:val="0"/>
          <w:numId w:val="18"/>
        </w:numPr>
      </w:pPr>
      <w:r w:rsidRPr="00B81124">
        <w:t>Pipeline Primer</w:t>
      </w:r>
    </w:p>
    <w:p w:rsidR="00B81124" w:rsidRPr="00B81124" w:rsidRDefault="00B81124" w:rsidP="00B81124">
      <w:pPr>
        <w:pStyle w:val="ListParagraph"/>
        <w:numPr>
          <w:ilvl w:val="0"/>
          <w:numId w:val="18"/>
        </w:numPr>
      </w:pPr>
      <w:r w:rsidRPr="00B81124">
        <w:t>Hull Structure Web Primer</w:t>
      </w:r>
    </w:p>
    <w:p w:rsidR="00B81124" w:rsidRPr="00B81124" w:rsidRDefault="00B81124" w:rsidP="00B81124">
      <w:pPr>
        <w:pStyle w:val="ListParagraph"/>
        <w:numPr>
          <w:ilvl w:val="0"/>
          <w:numId w:val="18"/>
        </w:numPr>
      </w:pPr>
      <w:r w:rsidRPr="00B81124">
        <w:t>Auxiliary Boiler Basics course</w:t>
      </w:r>
    </w:p>
    <w:p w:rsidR="00B81124" w:rsidRPr="00B81124" w:rsidRDefault="00B81124" w:rsidP="00B81124">
      <w:pPr>
        <w:pStyle w:val="ListParagraph"/>
        <w:numPr>
          <w:ilvl w:val="0"/>
          <w:numId w:val="18"/>
        </w:numPr>
      </w:pPr>
      <w:r w:rsidRPr="00B81124">
        <w:t>Intro to Risk Based Verification</w:t>
      </w:r>
    </w:p>
    <w:p w:rsidR="00B81124" w:rsidRPr="00B81124" w:rsidRDefault="00B81124" w:rsidP="00B81124">
      <w:pPr>
        <w:pStyle w:val="ListParagraph"/>
        <w:numPr>
          <w:ilvl w:val="0"/>
          <w:numId w:val="18"/>
        </w:numPr>
      </w:pPr>
      <w:r w:rsidRPr="00B81124">
        <w:t xml:space="preserve">Introduction to Drilling and Well Operations </w:t>
      </w:r>
    </w:p>
    <w:p w:rsidR="00B81124" w:rsidRPr="00B81124" w:rsidRDefault="00B81124" w:rsidP="00B81124">
      <w:pPr>
        <w:pStyle w:val="ListParagraph"/>
        <w:numPr>
          <w:ilvl w:val="0"/>
          <w:numId w:val="18"/>
        </w:numPr>
      </w:pPr>
      <w:r w:rsidRPr="00B81124">
        <w:t>Survey of Lifting Appliances</w:t>
      </w:r>
    </w:p>
    <w:p w:rsidR="00B81124" w:rsidRPr="00B81124" w:rsidRDefault="00B81124" w:rsidP="00B81124">
      <w:pPr>
        <w:pStyle w:val="ListParagraph"/>
        <w:numPr>
          <w:ilvl w:val="0"/>
          <w:numId w:val="18"/>
        </w:numPr>
      </w:pPr>
      <w:r w:rsidRPr="00B81124">
        <w:t>Machinery Systems and Components</w:t>
      </w:r>
    </w:p>
    <w:p w:rsidR="00B81124" w:rsidRPr="00B81124" w:rsidRDefault="00B81124" w:rsidP="00B81124">
      <w:pPr>
        <w:pStyle w:val="ListParagraph"/>
        <w:numPr>
          <w:ilvl w:val="0"/>
          <w:numId w:val="18"/>
        </w:numPr>
      </w:pPr>
      <w:r w:rsidRPr="00B81124">
        <w:t>Coating and Corrosion Protection</w:t>
      </w:r>
    </w:p>
    <w:p w:rsidR="00B81124" w:rsidRPr="00B81124" w:rsidRDefault="00B81124" w:rsidP="00B81124">
      <w:pPr>
        <w:pStyle w:val="ListParagraph"/>
        <w:numPr>
          <w:ilvl w:val="0"/>
          <w:numId w:val="18"/>
        </w:numPr>
      </w:pPr>
      <w:r w:rsidRPr="00B81124">
        <w:t>Electrical Installations</w:t>
      </w:r>
    </w:p>
    <w:p w:rsidR="00B81124" w:rsidRPr="00B81124" w:rsidRDefault="00B81124" w:rsidP="00B81124">
      <w:pPr>
        <w:pStyle w:val="ListParagraph"/>
        <w:numPr>
          <w:ilvl w:val="0"/>
          <w:numId w:val="18"/>
        </w:numPr>
      </w:pPr>
      <w:r w:rsidRPr="00B81124">
        <w:t xml:space="preserve">DNV GL Global Service line training -  Offshore Class,  Verification </w:t>
      </w:r>
    </w:p>
    <w:p w:rsidR="00B81124" w:rsidRPr="00B81124" w:rsidRDefault="00B81124" w:rsidP="00B81124">
      <w:pPr>
        <w:pStyle w:val="ListParagraph"/>
        <w:numPr>
          <w:ilvl w:val="0"/>
          <w:numId w:val="18"/>
        </w:numPr>
      </w:pPr>
      <w:r w:rsidRPr="00B81124">
        <w:t>DNV GL Leadership Expectations</w:t>
      </w:r>
    </w:p>
    <w:p w:rsidR="00B81124" w:rsidRPr="00B81124" w:rsidRDefault="00B81124" w:rsidP="00B81124"/>
    <w:p w:rsidR="00B81124" w:rsidRPr="00B81124" w:rsidRDefault="00B81124" w:rsidP="00B81124"/>
    <w:p w:rsidR="00B81124" w:rsidRPr="00B81124" w:rsidRDefault="00B81124" w:rsidP="00B81124"/>
    <w:p w:rsidR="00B81124" w:rsidRPr="00B81124" w:rsidRDefault="00B81124" w:rsidP="00B81124"/>
    <w:p w:rsidR="00B81124" w:rsidRPr="00B81124" w:rsidRDefault="00B81124" w:rsidP="00B81124"/>
    <w:sectPr w:rsidR="00B81124" w:rsidRPr="00B81124" w:rsidSect="001E52C8">
      <w:headerReference w:type="default" r:id="rId8"/>
      <w:footerReference w:type="default" r:id="rId9"/>
      <w:headerReference w:type="first" r:id="rId10"/>
      <w:footerReference w:type="first" r:id="rId11"/>
      <w:pgSz w:w="11906" w:h="16838" w:code="9"/>
      <w:pgMar w:top="864" w:right="864" w:bottom="864" w:left="864" w:header="0" w:footer="25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DD6" w:rsidRDefault="00C96DD6" w:rsidP="00FB11F4">
      <w:r>
        <w:separator/>
      </w:r>
    </w:p>
  </w:endnote>
  <w:endnote w:type="continuationSeparator" w:id="0">
    <w:p w:rsidR="00C96DD6" w:rsidRDefault="00C96DD6" w:rsidP="00FB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Che">
    <w:panose1 w:val="0203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E056FF">
    <w:pPr>
      <w:pStyle w:val="Footer"/>
      <w:ind w:left="-284"/>
    </w:pPr>
    <w:r w:rsidRPr="00E056FF">
      <w:rPr>
        <w:noProof/>
        <w:lang w:eastAsia="en-SG"/>
      </w:rPr>
      <w:drawing>
        <wp:inline distT="0" distB="0" distL="0" distR="0">
          <wp:extent cx="6724650" cy="580415"/>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720028" cy="580016"/>
                  </a:xfrm>
                  <a:prstGeom prst="rect">
                    <a:avLst/>
                  </a:prstGeom>
                  <a:noFill/>
                  <a:ln w="9525">
                    <a:noFill/>
                    <a:miter lim="800000"/>
                    <a:headEnd/>
                    <a:tailEnd/>
                  </a:ln>
                </pic:spPr>
              </pic:pic>
            </a:graphicData>
          </a:graphic>
        </wp:inline>
      </w:drawing>
    </w:r>
  </w:p>
  <w:p w:rsidR="008D551E" w:rsidRDefault="008D551E" w:rsidP="00E056FF">
    <w:pPr>
      <w:pStyle w:val="Footer"/>
      <w:ind w:left="-2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1E52C8">
    <w:pPr>
      <w:jc w:val="both"/>
      <w:rPr>
        <w:rFonts w:ascii="Arial" w:hAnsi="Arial" w:cs="Arial"/>
        <w:sz w:val="14"/>
        <w:szCs w:val="14"/>
        <w:lang w:val="en-AU"/>
      </w:rPr>
    </w:pPr>
    <w:r w:rsidRPr="006D0A56">
      <w:rPr>
        <w:rFonts w:ascii="Arial" w:hAnsi="Arial" w:cs="Arial"/>
        <w:sz w:val="14"/>
        <w:szCs w:val="14"/>
        <w:lang w:val="en-AU"/>
      </w:rPr>
      <w:t>This resume is introduced to you in good faith and on the understanding that you are happy to deal exclusively through Kelly Services (Singapore) Pte Ltd in relation to this candidate. We have confirmed with the candidate that he/she is happy to be represented by us and that there has not been any recent communication between themselves and any representative from your organization. Your acceptance of this resume or interviewing or engaging of the candidate, or the sharing of personal information pertaining to this candidate to any third party or organization, will amount to your acceptance of our Terms of Business. All introductions are valid for a period of 12 months.</w:t>
    </w:r>
  </w:p>
  <w:p w:rsidR="008D551E" w:rsidRDefault="008D551E" w:rsidP="001E52C8">
    <w:pPr>
      <w:ind w:left="-142"/>
      <w:jc w:val="both"/>
      <w:rPr>
        <w:rFonts w:ascii="Arial" w:hAnsi="Arial" w:cs="Arial"/>
        <w:sz w:val="14"/>
        <w:szCs w:val="14"/>
        <w:lang w:val="en-AU"/>
      </w:rPr>
    </w:pPr>
  </w:p>
  <w:p w:rsidR="008D551E" w:rsidRDefault="00463AA1" w:rsidP="007E628D">
    <w:pPr>
      <w:ind w:left="-142"/>
      <w:jc w:val="both"/>
    </w:pP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sidR="007E628D">
      <w:rPr>
        <w:rFonts w:ascii="Arial" w:hAnsi="Arial" w:cs="Arial"/>
        <w:sz w:val="14"/>
        <w:szCs w:val="14"/>
        <w:lang w:val="en-AU"/>
      </w:rPr>
      <w:tab/>
    </w:r>
    <w:r w:rsidR="007E628D">
      <w:rPr>
        <w:rFonts w:ascii="Arial" w:hAnsi="Arial" w:cs="Arial"/>
        <w:sz w:val="14"/>
        <w:szCs w:val="14"/>
        <w:lang w:val="en-AU"/>
      </w:rPr>
      <w:fldChar w:fldCharType="begin"/>
    </w:r>
    <w:r w:rsidR="007E628D">
      <w:rPr>
        <w:rFonts w:ascii="Arial" w:hAnsi="Arial" w:cs="Arial"/>
        <w:sz w:val="14"/>
        <w:szCs w:val="14"/>
        <w:lang w:val="en-AU"/>
      </w:rPr>
      <w:instrText xml:space="preserve"> DATE \@ "d/MM/yyyy" </w:instrText>
    </w:r>
    <w:r w:rsidR="007E628D">
      <w:rPr>
        <w:rFonts w:ascii="Arial" w:hAnsi="Arial" w:cs="Arial"/>
        <w:sz w:val="14"/>
        <w:szCs w:val="14"/>
        <w:lang w:val="en-AU"/>
      </w:rPr>
      <w:fldChar w:fldCharType="separate"/>
    </w:r>
    <w:r w:rsidR="00D17E75">
      <w:rPr>
        <w:rFonts w:ascii="Arial" w:hAnsi="Arial" w:cs="Arial"/>
        <w:noProof/>
        <w:sz w:val="14"/>
        <w:szCs w:val="14"/>
        <w:lang w:val="en-AU"/>
      </w:rPr>
      <w:t>26/05/2016</w:t>
    </w:r>
    <w:r w:rsidR="007E628D">
      <w:rPr>
        <w:rFonts w:ascii="Arial" w:hAnsi="Arial" w:cs="Arial"/>
        <w:sz w:val="14"/>
        <w:szCs w:val="14"/>
        <w:lang w:val="en-AU"/>
      </w:rPr>
      <w:fldChar w:fldCharType="end"/>
    </w:r>
    <w:r w:rsidR="008D551E" w:rsidRPr="001E52C8">
      <w:rPr>
        <w:noProof/>
        <w:lang w:val="en-SG" w:eastAsia="en-SG"/>
      </w:rPr>
      <w:drawing>
        <wp:inline distT="0" distB="0" distL="0" distR="0">
          <wp:extent cx="6463030" cy="557834"/>
          <wp:effectExtent l="19050" t="0" r="0" b="0"/>
          <wp:docPr id="13"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463030" cy="557834"/>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DD6" w:rsidRDefault="00C96DD6" w:rsidP="00FB11F4">
      <w:r>
        <w:separator/>
      </w:r>
    </w:p>
  </w:footnote>
  <w:footnote w:type="continuationSeparator" w:id="0">
    <w:p w:rsidR="00C96DD6" w:rsidRDefault="00C96DD6" w:rsidP="00FB1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DB28AA">
    <w:pPr>
      <w:pStyle w:val="Header"/>
    </w:pPr>
  </w:p>
  <w:p w:rsidR="008D551E" w:rsidRDefault="008D551E" w:rsidP="00AA612F">
    <w:pPr>
      <w:pStyle w:val="Header"/>
      <w:ind w:left="-142"/>
      <w:jc w:val="center"/>
    </w:pPr>
    <w:r>
      <w:rPr>
        <w:noProof/>
        <w:lang w:eastAsia="en-SG"/>
      </w:rPr>
      <w:drawing>
        <wp:inline distT="0" distB="0" distL="0" distR="0">
          <wp:extent cx="6538388" cy="133890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562443" cy="134383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6B3224">
    <w:pPr>
      <w:pStyle w:val="Header"/>
    </w:pPr>
    <w:r>
      <w:rPr>
        <w:noProof/>
        <w:lang w:eastAsia="en-SG"/>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676275</wp:posOffset>
              </wp:positionV>
              <wp:extent cx="3162300" cy="98107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pt;margin-top:53.25pt;width:249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j4tAIAALk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" filled="f" stroked="f">
              <v:textbo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v:textbox>
            </v:shape>
          </w:pict>
        </mc:Fallback>
      </mc:AlternateContent>
    </w:r>
    <w:r w:rsidR="008D551E" w:rsidRPr="00436A5F">
      <w:rPr>
        <w:noProof/>
        <w:lang w:eastAsia="en-SG"/>
      </w:rPr>
      <w:drawing>
        <wp:inline distT="0" distB="0" distL="0" distR="0">
          <wp:extent cx="6457950" cy="15144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57950" cy="1514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F8D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2"/>
    <w:lvl w:ilvl="0">
      <w:start w:val="1"/>
      <w:numFmt w:val="bullet"/>
      <w:suff w:val="nothing"/>
      <w:lvlText w:val=""/>
      <w:lvlJc w:val="left"/>
      <w:pPr>
        <w:ind w:left="0" w:firstLine="0"/>
      </w:pPr>
      <w:rPr>
        <w:rFonts w:ascii="Symbol" w:hAnsi="Symbol"/>
      </w:rPr>
    </w:lvl>
    <w:lvl w:ilvl="1">
      <w:start w:val="1"/>
      <w:numFmt w:val="bullet"/>
      <w:suff w:val="nothing"/>
      <w:lvlText w:val="o"/>
      <w:lvlJc w:val="left"/>
      <w:pPr>
        <w:ind w:left="0" w:firstLine="0"/>
      </w:pPr>
      <w:rPr>
        <w:rFonts w:ascii="Courier New" w:hAnsi="Courier New"/>
      </w:rPr>
    </w:lvl>
    <w:lvl w:ilvl="2">
      <w:start w:val="1"/>
      <w:numFmt w:val="bullet"/>
      <w:suff w:val="nothing"/>
      <w:lvlText w:val=""/>
      <w:lvlJc w:val="left"/>
      <w:pPr>
        <w:ind w:left="0" w:firstLine="0"/>
      </w:pPr>
      <w:rPr>
        <w:rFonts w:ascii="Wingdings" w:hAnsi="Wingdings"/>
      </w:rPr>
    </w:lvl>
    <w:lvl w:ilvl="3">
      <w:start w:val="1"/>
      <w:numFmt w:val="bullet"/>
      <w:suff w:val="nothing"/>
      <w:lvlText w:val=""/>
      <w:lvlJc w:val="left"/>
      <w:pPr>
        <w:ind w:left="0" w:firstLine="0"/>
      </w:pPr>
      <w:rPr>
        <w:rFonts w:ascii="Symbol" w:hAnsi="Symbol"/>
      </w:rPr>
    </w:lvl>
    <w:lvl w:ilvl="4">
      <w:start w:val="1"/>
      <w:numFmt w:val="bullet"/>
      <w:suff w:val="nothing"/>
      <w:lvlText w:val="o"/>
      <w:lvlJc w:val="left"/>
      <w:pPr>
        <w:ind w:left="0" w:firstLine="0"/>
      </w:pPr>
      <w:rPr>
        <w:rFonts w:ascii="Courier New" w:hAnsi="Courier New"/>
      </w:rPr>
    </w:lvl>
    <w:lvl w:ilvl="5">
      <w:start w:val="1"/>
      <w:numFmt w:val="bullet"/>
      <w:suff w:val="nothing"/>
      <w:lvlText w:val=""/>
      <w:lvlJc w:val="left"/>
      <w:pPr>
        <w:ind w:left="0" w:firstLine="0"/>
      </w:pPr>
      <w:rPr>
        <w:rFonts w:ascii="Wingdings" w:hAnsi="Wingdings"/>
      </w:rPr>
    </w:lvl>
    <w:lvl w:ilvl="6">
      <w:start w:val="1"/>
      <w:numFmt w:val="bullet"/>
      <w:suff w:val="nothing"/>
      <w:lvlText w:val=""/>
      <w:lvlJc w:val="left"/>
      <w:pPr>
        <w:ind w:left="0" w:firstLine="0"/>
      </w:pPr>
      <w:rPr>
        <w:rFonts w:ascii="Symbol" w:hAnsi="Symbol"/>
      </w:rPr>
    </w:lvl>
    <w:lvl w:ilvl="7">
      <w:start w:val="1"/>
      <w:numFmt w:val="bullet"/>
      <w:suff w:val="nothing"/>
      <w:lvlText w:val="o"/>
      <w:lvlJc w:val="left"/>
      <w:pPr>
        <w:ind w:left="0" w:firstLine="0"/>
      </w:pPr>
      <w:rPr>
        <w:rFonts w:ascii="Courier New" w:hAnsi="Courier New"/>
      </w:rPr>
    </w:lvl>
    <w:lvl w:ilvl="8">
      <w:start w:val="1"/>
      <w:numFmt w:val="bullet"/>
      <w:suff w:val="nothing"/>
      <w:lvlText w:val=""/>
      <w:lvlJc w:val="left"/>
      <w:pPr>
        <w:ind w:left="0" w:firstLine="0"/>
      </w:pPr>
      <w:rPr>
        <w:rFonts w:ascii="Wingdings" w:hAnsi="Wingdings"/>
      </w:rPr>
    </w:lvl>
  </w:abstractNum>
  <w:abstractNum w:abstractNumId="2" w15:restartNumberingAfterBreak="0">
    <w:nsid w:val="00000002"/>
    <w:multiLevelType w:val="multilevel"/>
    <w:tmpl w:val="00000002"/>
    <w:name w:val="WW8Num4"/>
    <w:lvl w:ilvl="0">
      <w:start w:val="1"/>
      <w:numFmt w:val="bullet"/>
      <w:lvlText w:val=""/>
      <w:lvlJc w:val="left"/>
      <w:pPr>
        <w:tabs>
          <w:tab w:val="num" w:pos="360"/>
        </w:tabs>
        <w:ind w:left="340" w:hanging="34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sz w:val="22"/>
        <w:szCs w:val="22"/>
      </w:rPr>
    </w:lvl>
  </w:abstractNum>
  <w:abstractNum w:abstractNumId="5" w15:restartNumberingAfterBreak="0">
    <w:nsid w:val="00F97C1E"/>
    <w:multiLevelType w:val="hybridMultilevel"/>
    <w:tmpl w:val="C448887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1D5779F"/>
    <w:multiLevelType w:val="hybridMultilevel"/>
    <w:tmpl w:val="6DA6EB8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2C4495B"/>
    <w:multiLevelType w:val="hybridMultilevel"/>
    <w:tmpl w:val="D8E8E9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5767C"/>
    <w:multiLevelType w:val="hybridMultilevel"/>
    <w:tmpl w:val="96CEDCCE"/>
    <w:lvl w:ilvl="0" w:tplc="48090005">
      <w:start w:val="1"/>
      <w:numFmt w:val="bullet"/>
      <w:lvlText w:val=""/>
      <w:lvlJc w:val="left"/>
      <w:pPr>
        <w:ind w:left="1070" w:hanging="360"/>
      </w:pPr>
      <w:rPr>
        <w:rFonts w:ascii="Wingdings" w:hAnsi="Wingdings"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9" w15:restartNumberingAfterBreak="0">
    <w:nsid w:val="05CE634C"/>
    <w:multiLevelType w:val="hybridMultilevel"/>
    <w:tmpl w:val="1480BAF6"/>
    <w:lvl w:ilvl="0" w:tplc="2A3475D8">
      <w:start w:val="1"/>
      <w:numFmt w:val="bullet"/>
      <w:pStyle w:val="CompanyNam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78D530A"/>
    <w:multiLevelType w:val="hybridMultilevel"/>
    <w:tmpl w:val="BF887BEC"/>
    <w:lvl w:ilvl="0" w:tplc="946A0EA2">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080012D4"/>
    <w:multiLevelType w:val="hybridMultilevel"/>
    <w:tmpl w:val="1F566F9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3CB13B4"/>
    <w:multiLevelType w:val="hybridMultilevel"/>
    <w:tmpl w:val="1030499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6AD2503"/>
    <w:multiLevelType w:val="hybridMultilevel"/>
    <w:tmpl w:val="52A4ECD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17B24453"/>
    <w:multiLevelType w:val="hybridMultilevel"/>
    <w:tmpl w:val="B8DC593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180C30BE"/>
    <w:multiLevelType w:val="hybridMultilevel"/>
    <w:tmpl w:val="6922A86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1924231A"/>
    <w:multiLevelType w:val="hybridMultilevel"/>
    <w:tmpl w:val="0D167BDA"/>
    <w:lvl w:ilvl="0" w:tplc="4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65444A"/>
    <w:multiLevelType w:val="hybridMultilevel"/>
    <w:tmpl w:val="2D7065C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1AE15EF9"/>
    <w:multiLevelType w:val="hybridMultilevel"/>
    <w:tmpl w:val="723A9318"/>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BF77EF2"/>
    <w:multiLevelType w:val="hybridMultilevel"/>
    <w:tmpl w:val="CC08D4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1D061B93"/>
    <w:multiLevelType w:val="hybridMultilevel"/>
    <w:tmpl w:val="127A503A"/>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2401B0A"/>
    <w:multiLevelType w:val="hybridMultilevel"/>
    <w:tmpl w:val="18F26AF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4823C12"/>
    <w:multiLevelType w:val="hybridMultilevel"/>
    <w:tmpl w:val="88E4213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265828ED"/>
    <w:multiLevelType w:val="hybridMultilevel"/>
    <w:tmpl w:val="8EF8287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1AC432F"/>
    <w:multiLevelType w:val="hybridMultilevel"/>
    <w:tmpl w:val="4882388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77C45EE"/>
    <w:multiLevelType w:val="hybridMultilevel"/>
    <w:tmpl w:val="1B5E5FD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399849D9"/>
    <w:multiLevelType w:val="hybridMultilevel"/>
    <w:tmpl w:val="7FA4369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3A3546DF"/>
    <w:multiLevelType w:val="hybridMultilevel"/>
    <w:tmpl w:val="1BEEDE7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3DA178AB"/>
    <w:multiLevelType w:val="hybridMultilevel"/>
    <w:tmpl w:val="343ADDC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5C72EB5"/>
    <w:multiLevelType w:val="hybridMultilevel"/>
    <w:tmpl w:val="5EBA7A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0" w15:restartNumberingAfterBreak="0">
    <w:nsid w:val="475D03BE"/>
    <w:multiLevelType w:val="hybridMultilevel"/>
    <w:tmpl w:val="A356884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9F16B80"/>
    <w:multiLevelType w:val="hybridMultilevel"/>
    <w:tmpl w:val="D79AB31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4B647992"/>
    <w:multiLevelType w:val="hybridMultilevel"/>
    <w:tmpl w:val="4FF0FA6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4C9D5DFD"/>
    <w:multiLevelType w:val="hybridMultilevel"/>
    <w:tmpl w:val="FB8CD0F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4FDB5DA9"/>
    <w:multiLevelType w:val="hybridMultilevel"/>
    <w:tmpl w:val="01F6AC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5" w15:restartNumberingAfterBreak="0">
    <w:nsid w:val="50970A3C"/>
    <w:multiLevelType w:val="hybridMultilevel"/>
    <w:tmpl w:val="80BAD970"/>
    <w:lvl w:ilvl="0" w:tplc="48090005">
      <w:start w:val="1"/>
      <w:numFmt w:val="bullet"/>
      <w:lvlText w:val=""/>
      <w:lvlJc w:val="left"/>
      <w:pPr>
        <w:ind w:left="1070" w:hanging="360"/>
      </w:pPr>
      <w:rPr>
        <w:rFonts w:ascii="Wingdings" w:hAnsi="Wingdings"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36" w15:restartNumberingAfterBreak="0">
    <w:nsid w:val="51404FB9"/>
    <w:multiLevelType w:val="hybridMultilevel"/>
    <w:tmpl w:val="5AC22C3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7" w15:restartNumberingAfterBreak="0">
    <w:nsid w:val="546F6756"/>
    <w:multiLevelType w:val="hybridMultilevel"/>
    <w:tmpl w:val="2302832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A54086E"/>
    <w:multiLevelType w:val="hybridMultilevel"/>
    <w:tmpl w:val="14BA8A54"/>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5B616C9C"/>
    <w:multiLevelType w:val="hybridMultilevel"/>
    <w:tmpl w:val="62666110"/>
    <w:lvl w:ilvl="0" w:tplc="04090015">
      <w:start w:val="1"/>
      <w:numFmt w:val="upp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593486"/>
    <w:multiLevelType w:val="hybridMultilevel"/>
    <w:tmpl w:val="8B5E146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1" w15:restartNumberingAfterBreak="0">
    <w:nsid w:val="73166D2F"/>
    <w:multiLevelType w:val="hybridMultilevel"/>
    <w:tmpl w:val="EC2862AC"/>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74803048"/>
    <w:multiLevelType w:val="hybridMultilevel"/>
    <w:tmpl w:val="F0DA65B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3" w15:restartNumberingAfterBreak="0">
    <w:nsid w:val="79225BB1"/>
    <w:multiLevelType w:val="hybridMultilevel"/>
    <w:tmpl w:val="DD549EA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D4C1245"/>
    <w:multiLevelType w:val="hybridMultilevel"/>
    <w:tmpl w:val="243438D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7EBB275B"/>
    <w:multiLevelType w:val="hybridMultilevel"/>
    <w:tmpl w:val="D0340376"/>
    <w:lvl w:ilvl="0" w:tplc="23AA7854">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9"/>
  </w:num>
  <w:num w:numId="4">
    <w:abstractNumId w:val="16"/>
  </w:num>
  <w:num w:numId="5">
    <w:abstractNumId w:val="27"/>
  </w:num>
  <w:num w:numId="6">
    <w:abstractNumId w:val="5"/>
  </w:num>
  <w:num w:numId="7">
    <w:abstractNumId w:val="8"/>
  </w:num>
  <w:num w:numId="8">
    <w:abstractNumId w:val="33"/>
  </w:num>
  <w:num w:numId="9">
    <w:abstractNumId w:val="29"/>
  </w:num>
  <w:num w:numId="10">
    <w:abstractNumId w:val="30"/>
  </w:num>
  <w:num w:numId="11">
    <w:abstractNumId w:val="35"/>
  </w:num>
  <w:num w:numId="12">
    <w:abstractNumId w:val="12"/>
  </w:num>
  <w:num w:numId="13">
    <w:abstractNumId w:val="43"/>
  </w:num>
  <w:num w:numId="14">
    <w:abstractNumId w:val="18"/>
  </w:num>
  <w:num w:numId="15">
    <w:abstractNumId w:val="38"/>
  </w:num>
  <w:num w:numId="16">
    <w:abstractNumId w:val="34"/>
  </w:num>
  <w:num w:numId="17">
    <w:abstractNumId w:val="44"/>
  </w:num>
  <w:num w:numId="18">
    <w:abstractNumId w:val="11"/>
  </w:num>
  <w:num w:numId="19">
    <w:abstractNumId w:val="32"/>
  </w:num>
  <w:num w:numId="20">
    <w:abstractNumId w:val="41"/>
  </w:num>
  <w:num w:numId="21">
    <w:abstractNumId w:val="37"/>
  </w:num>
  <w:num w:numId="22">
    <w:abstractNumId w:val="6"/>
  </w:num>
  <w:num w:numId="23">
    <w:abstractNumId w:val="39"/>
  </w:num>
  <w:num w:numId="24">
    <w:abstractNumId w:val="7"/>
  </w:num>
  <w:num w:numId="25">
    <w:abstractNumId w:val="21"/>
  </w:num>
  <w:num w:numId="26">
    <w:abstractNumId w:val="20"/>
  </w:num>
  <w:num w:numId="27">
    <w:abstractNumId w:val="28"/>
  </w:num>
  <w:num w:numId="28">
    <w:abstractNumId w:val="40"/>
  </w:num>
  <w:num w:numId="29">
    <w:abstractNumId w:val="42"/>
  </w:num>
  <w:num w:numId="30">
    <w:abstractNumId w:val="26"/>
  </w:num>
  <w:num w:numId="31">
    <w:abstractNumId w:val="25"/>
  </w:num>
  <w:num w:numId="32">
    <w:abstractNumId w:val="15"/>
  </w:num>
  <w:num w:numId="33">
    <w:abstractNumId w:val="17"/>
  </w:num>
  <w:num w:numId="34">
    <w:abstractNumId w:val="24"/>
  </w:num>
  <w:num w:numId="35">
    <w:abstractNumId w:val="22"/>
  </w:num>
  <w:num w:numId="36">
    <w:abstractNumId w:val="14"/>
  </w:num>
  <w:num w:numId="37">
    <w:abstractNumId w:val="23"/>
  </w:num>
  <w:num w:numId="38">
    <w:abstractNumId w:val="13"/>
  </w:num>
  <w:num w:numId="39">
    <w:abstractNumId w:val="36"/>
  </w:num>
  <w:num w:numId="40">
    <w:abstractNumId w:val="31"/>
  </w:num>
  <w:num w:numId="41">
    <w:abstractNumId w:val="45"/>
  </w:num>
  <w:num w:numId="42">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savePreviewPicture/>
  <w:hdrShapeDefaults>
    <o:shapedefaults v:ext="edit" spidmax="2049" fill="f" fillcolor="white" strokecolor="none [2412]">
      <v:fill color="white" on="f"/>
      <v:stroke color="none [241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4"/>
    <w:rsid w:val="000124FA"/>
    <w:rsid w:val="0001793C"/>
    <w:rsid w:val="0002364C"/>
    <w:rsid w:val="00031C64"/>
    <w:rsid w:val="00041CF1"/>
    <w:rsid w:val="00042919"/>
    <w:rsid w:val="000777C4"/>
    <w:rsid w:val="00090508"/>
    <w:rsid w:val="00096F4A"/>
    <w:rsid w:val="000B20C9"/>
    <w:rsid w:val="000D0886"/>
    <w:rsid w:val="000D7A5E"/>
    <w:rsid w:val="001209A0"/>
    <w:rsid w:val="00125981"/>
    <w:rsid w:val="00144BC5"/>
    <w:rsid w:val="00146E1C"/>
    <w:rsid w:val="00174919"/>
    <w:rsid w:val="00176FED"/>
    <w:rsid w:val="00184400"/>
    <w:rsid w:val="001857DE"/>
    <w:rsid w:val="001860DE"/>
    <w:rsid w:val="00197021"/>
    <w:rsid w:val="001A778F"/>
    <w:rsid w:val="001C630A"/>
    <w:rsid w:val="001E52C8"/>
    <w:rsid w:val="0020597A"/>
    <w:rsid w:val="00220B64"/>
    <w:rsid w:val="0023033B"/>
    <w:rsid w:val="00234307"/>
    <w:rsid w:val="00251638"/>
    <w:rsid w:val="00255A3C"/>
    <w:rsid w:val="00284384"/>
    <w:rsid w:val="002B1C90"/>
    <w:rsid w:val="002B75CE"/>
    <w:rsid w:val="002C0F1C"/>
    <w:rsid w:val="002C42A9"/>
    <w:rsid w:val="002D7338"/>
    <w:rsid w:val="002F7E8D"/>
    <w:rsid w:val="00316305"/>
    <w:rsid w:val="00322365"/>
    <w:rsid w:val="003249C4"/>
    <w:rsid w:val="00343B41"/>
    <w:rsid w:val="00350691"/>
    <w:rsid w:val="00362501"/>
    <w:rsid w:val="00364CBC"/>
    <w:rsid w:val="00371CF6"/>
    <w:rsid w:val="00372BA5"/>
    <w:rsid w:val="00375289"/>
    <w:rsid w:val="00376150"/>
    <w:rsid w:val="003845D6"/>
    <w:rsid w:val="00387F06"/>
    <w:rsid w:val="003A00B7"/>
    <w:rsid w:val="003B7D1F"/>
    <w:rsid w:val="003C737F"/>
    <w:rsid w:val="004111DD"/>
    <w:rsid w:val="004112FF"/>
    <w:rsid w:val="004170B7"/>
    <w:rsid w:val="00436A5F"/>
    <w:rsid w:val="00463AA1"/>
    <w:rsid w:val="0047651F"/>
    <w:rsid w:val="0047671B"/>
    <w:rsid w:val="00480221"/>
    <w:rsid w:val="004968E7"/>
    <w:rsid w:val="00497C15"/>
    <w:rsid w:val="004B15DD"/>
    <w:rsid w:val="00502463"/>
    <w:rsid w:val="00503104"/>
    <w:rsid w:val="00514AD6"/>
    <w:rsid w:val="00531080"/>
    <w:rsid w:val="005555EF"/>
    <w:rsid w:val="00557C7E"/>
    <w:rsid w:val="005663A1"/>
    <w:rsid w:val="00583864"/>
    <w:rsid w:val="0059402C"/>
    <w:rsid w:val="005D14FF"/>
    <w:rsid w:val="005D5BA8"/>
    <w:rsid w:val="005E4BE1"/>
    <w:rsid w:val="005F10C0"/>
    <w:rsid w:val="0062003F"/>
    <w:rsid w:val="006206B0"/>
    <w:rsid w:val="006330BC"/>
    <w:rsid w:val="006351FE"/>
    <w:rsid w:val="006454FB"/>
    <w:rsid w:val="00654750"/>
    <w:rsid w:val="0066228C"/>
    <w:rsid w:val="0067616C"/>
    <w:rsid w:val="00676606"/>
    <w:rsid w:val="006837B3"/>
    <w:rsid w:val="00692951"/>
    <w:rsid w:val="006A1448"/>
    <w:rsid w:val="006A16CA"/>
    <w:rsid w:val="006A2966"/>
    <w:rsid w:val="006B3224"/>
    <w:rsid w:val="006B6033"/>
    <w:rsid w:val="006C6408"/>
    <w:rsid w:val="006C771C"/>
    <w:rsid w:val="006C79F0"/>
    <w:rsid w:val="006E21B1"/>
    <w:rsid w:val="006E79C9"/>
    <w:rsid w:val="006F0208"/>
    <w:rsid w:val="006F6C64"/>
    <w:rsid w:val="006F6E50"/>
    <w:rsid w:val="007118DC"/>
    <w:rsid w:val="0073130C"/>
    <w:rsid w:val="00733FD3"/>
    <w:rsid w:val="007617EE"/>
    <w:rsid w:val="00761AAD"/>
    <w:rsid w:val="007701C9"/>
    <w:rsid w:val="00781A14"/>
    <w:rsid w:val="007866AF"/>
    <w:rsid w:val="007964FE"/>
    <w:rsid w:val="007A7793"/>
    <w:rsid w:val="007B3157"/>
    <w:rsid w:val="007C16CE"/>
    <w:rsid w:val="007C4A31"/>
    <w:rsid w:val="007D657A"/>
    <w:rsid w:val="007E3CE1"/>
    <w:rsid w:val="007E5B81"/>
    <w:rsid w:val="007E628D"/>
    <w:rsid w:val="007F3E0D"/>
    <w:rsid w:val="00803B18"/>
    <w:rsid w:val="00814F64"/>
    <w:rsid w:val="00821048"/>
    <w:rsid w:val="008239B6"/>
    <w:rsid w:val="00824E8D"/>
    <w:rsid w:val="00854A2D"/>
    <w:rsid w:val="0086106A"/>
    <w:rsid w:val="00872F39"/>
    <w:rsid w:val="0088495F"/>
    <w:rsid w:val="00887719"/>
    <w:rsid w:val="008A5A72"/>
    <w:rsid w:val="008B33FF"/>
    <w:rsid w:val="008C5D08"/>
    <w:rsid w:val="008D0438"/>
    <w:rsid w:val="008D551E"/>
    <w:rsid w:val="00901473"/>
    <w:rsid w:val="00905028"/>
    <w:rsid w:val="0092165F"/>
    <w:rsid w:val="0092761A"/>
    <w:rsid w:val="00930576"/>
    <w:rsid w:val="00940EA2"/>
    <w:rsid w:val="00952C6B"/>
    <w:rsid w:val="0098767D"/>
    <w:rsid w:val="00987965"/>
    <w:rsid w:val="009B29B9"/>
    <w:rsid w:val="009B2AF0"/>
    <w:rsid w:val="009D3D84"/>
    <w:rsid w:val="009D6B21"/>
    <w:rsid w:val="009F0FFB"/>
    <w:rsid w:val="009F4686"/>
    <w:rsid w:val="00A012D4"/>
    <w:rsid w:val="00A1571D"/>
    <w:rsid w:val="00A2108C"/>
    <w:rsid w:val="00A26968"/>
    <w:rsid w:val="00A67B12"/>
    <w:rsid w:val="00A81CE9"/>
    <w:rsid w:val="00A93510"/>
    <w:rsid w:val="00AA612F"/>
    <w:rsid w:val="00AB0A03"/>
    <w:rsid w:val="00AB1C1D"/>
    <w:rsid w:val="00AB76FD"/>
    <w:rsid w:val="00AD521E"/>
    <w:rsid w:val="00AE1789"/>
    <w:rsid w:val="00B2126C"/>
    <w:rsid w:val="00B40363"/>
    <w:rsid w:val="00B61910"/>
    <w:rsid w:val="00B67EC8"/>
    <w:rsid w:val="00B81124"/>
    <w:rsid w:val="00B81A1D"/>
    <w:rsid w:val="00B945A3"/>
    <w:rsid w:val="00BB4AE4"/>
    <w:rsid w:val="00BB7A55"/>
    <w:rsid w:val="00BC29E7"/>
    <w:rsid w:val="00BD7EFE"/>
    <w:rsid w:val="00BE5371"/>
    <w:rsid w:val="00BF0B30"/>
    <w:rsid w:val="00C26719"/>
    <w:rsid w:val="00C47BF8"/>
    <w:rsid w:val="00C70557"/>
    <w:rsid w:val="00C71B76"/>
    <w:rsid w:val="00C8404D"/>
    <w:rsid w:val="00C871D1"/>
    <w:rsid w:val="00C90E97"/>
    <w:rsid w:val="00C91C28"/>
    <w:rsid w:val="00C957F3"/>
    <w:rsid w:val="00C96DD6"/>
    <w:rsid w:val="00CA2C4A"/>
    <w:rsid w:val="00CA6EB1"/>
    <w:rsid w:val="00CB1C95"/>
    <w:rsid w:val="00CC18AF"/>
    <w:rsid w:val="00CC5A56"/>
    <w:rsid w:val="00CC5EEE"/>
    <w:rsid w:val="00CE561B"/>
    <w:rsid w:val="00CF3A06"/>
    <w:rsid w:val="00CF6B2C"/>
    <w:rsid w:val="00D17E75"/>
    <w:rsid w:val="00D22A61"/>
    <w:rsid w:val="00D23460"/>
    <w:rsid w:val="00D51768"/>
    <w:rsid w:val="00D615AD"/>
    <w:rsid w:val="00D83577"/>
    <w:rsid w:val="00D83EE3"/>
    <w:rsid w:val="00D90D75"/>
    <w:rsid w:val="00DB28AA"/>
    <w:rsid w:val="00DE329E"/>
    <w:rsid w:val="00DF03B9"/>
    <w:rsid w:val="00E056FF"/>
    <w:rsid w:val="00E276FA"/>
    <w:rsid w:val="00E428D4"/>
    <w:rsid w:val="00E52D22"/>
    <w:rsid w:val="00E815E2"/>
    <w:rsid w:val="00EA5A8E"/>
    <w:rsid w:val="00EA6D01"/>
    <w:rsid w:val="00EB667F"/>
    <w:rsid w:val="00EB67E1"/>
    <w:rsid w:val="00EC19B8"/>
    <w:rsid w:val="00EF6055"/>
    <w:rsid w:val="00EF7010"/>
    <w:rsid w:val="00EF7765"/>
    <w:rsid w:val="00F070E9"/>
    <w:rsid w:val="00F23639"/>
    <w:rsid w:val="00F24187"/>
    <w:rsid w:val="00F50810"/>
    <w:rsid w:val="00F50F14"/>
    <w:rsid w:val="00F54156"/>
    <w:rsid w:val="00F553D7"/>
    <w:rsid w:val="00F61B65"/>
    <w:rsid w:val="00F8314F"/>
    <w:rsid w:val="00F84BF2"/>
    <w:rsid w:val="00FB11F4"/>
    <w:rsid w:val="00FB23E4"/>
    <w:rsid w:val="00FB5FAD"/>
    <w:rsid w:val="00FC14BB"/>
    <w:rsid w:val="00FD11E6"/>
    <w:rsid w:val="00FD723C"/>
    <w:rsid w:val="00FE1F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fill="f" fillcolor="white" strokecolor="none [2412]">
      <v:fill color="white" on="f"/>
      <v:stroke color="none [2412]"/>
    </o:shapedefaults>
    <o:shapelayout v:ext="edit">
      <o:idmap v:ext="edit" data="1"/>
    </o:shapelayout>
  </w:shapeDefaults>
  <w:decimalSymbol w:val="."/>
  <w:listSeparator w:val=","/>
  <w15:docId w15:val="{469FB13A-9A05-470F-A058-58D73D73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30A"/>
    <w:rPr>
      <w:rFonts w:eastAsiaTheme="minorEastAsia"/>
      <w:sz w:val="20"/>
      <w:lang w:val="en-US" w:eastAsia="zh-CN"/>
    </w:rPr>
  </w:style>
  <w:style w:type="paragraph" w:styleId="Heading1">
    <w:name w:val="heading 1"/>
    <w:basedOn w:val="Normal"/>
    <w:next w:val="Normal"/>
    <w:link w:val="Heading1Char"/>
    <w:uiPriority w:val="9"/>
    <w:qFormat/>
    <w:rsid w:val="008C5D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00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E4BE1"/>
    <w:pPr>
      <w:widowControl w:val="0"/>
      <w:autoSpaceDE w:val="0"/>
      <w:autoSpaceDN w:val="0"/>
      <w:adjustRightInd w:val="0"/>
      <w:outlineLvl w:val="2"/>
    </w:pPr>
    <w:rPr>
      <w:rFonts w:ascii="Times New Roman" w:eastAsia="SimSun" w:hAnsi="Times New Roman" w:cs="Times New Roman"/>
      <w:sz w:val="24"/>
      <w:szCs w:val="24"/>
      <w:lang w:eastAsia="en-US"/>
    </w:rPr>
  </w:style>
  <w:style w:type="paragraph" w:styleId="Heading5">
    <w:name w:val="heading 5"/>
    <w:basedOn w:val="Normal"/>
    <w:next w:val="Normal"/>
    <w:link w:val="Heading5Char"/>
    <w:uiPriority w:val="9"/>
    <w:semiHidden/>
    <w:unhideWhenUsed/>
    <w:qFormat/>
    <w:rsid w:val="0002364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1F4"/>
    <w:pPr>
      <w:tabs>
        <w:tab w:val="center" w:pos="4513"/>
        <w:tab w:val="right" w:pos="9026"/>
      </w:tabs>
    </w:pPr>
    <w:rPr>
      <w:rFonts w:eastAsiaTheme="minorHAnsi"/>
      <w:lang w:val="en-SG" w:eastAsia="en-US"/>
    </w:rPr>
  </w:style>
  <w:style w:type="character" w:customStyle="1" w:styleId="HeaderChar">
    <w:name w:val="Header Char"/>
    <w:basedOn w:val="DefaultParagraphFont"/>
    <w:link w:val="Header"/>
    <w:uiPriority w:val="99"/>
    <w:rsid w:val="00FB11F4"/>
  </w:style>
  <w:style w:type="paragraph" w:styleId="Footer">
    <w:name w:val="footer"/>
    <w:basedOn w:val="Normal"/>
    <w:link w:val="FooterChar"/>
    <w:uiPriority w:val="99"/>
    <w:unhideWhenUsed/>
    <w:rsid w:val="00FB11F4"/>
    <w:pPr>
      <w:tabs>
        <w:tab w:val="center" w:pos="4513"/>
        <w:tab w:val="right" w:pos="9026"/>
      </w:tabs>
    </w:pPr>
    <w:rPr>
      <w:rFonts w:eastAsiaTheme="minorHAnsi"/>
      <w:lang w:val="en-SG" w:eastAsia="en-US"/>
    </w:rPr>
  </w:style>
  <w:style w:type="character" w:customStyle="1" w:styleId="FooterChar">
    <w:name w:val="Footer Char"/>
    <w:basedOn w:val="DefaultParagraphFont"/>
    <w:link w:val="Footer"/>
    <w:uiPriority w:val="99"/>
    <w:rsid w:val="00FB11F4"/>
  </w:style>
  <w:style w:type="paragraph" w:styleId="BalloonText">
    <w:name w:val="Balloon Text"/>
    <w:basedOn w:val="Normal"/>
    <w:link w:val="BalloonTextChar"/>
    <w:uiPriority w:val="99"/>
    <w:semiHidden/>
    <w:unhideWhenUsed/>
    <w:rsid w:val="00FB11F4"/>
    <w:rPr>
      <w:rFonts w:ascii="Tahoma" w:eastAsiaTheme="minorHAnsi" w:hAnsi="Tahoma" w:cs="Tahoma"/>
      <w:sz w:val="16"/>
      <w:szCs w:val="16"/>
      <w:lang w:val="en-SG" w:eastAsia="en-US"/>
    </w:rPr>
  </w:style>
  <w:style w:type="character" w:customStyle="1" w:styleId="BalloonTextChar">
    <w:name w:val="Balloon Text Char"/>
    <w:basedOn w:val="DefaultParagraphFont"/>
    <w:link w:val="BalloonText"/>
    <w:uiPriority w:val="99"/>
    <w:semiHidden/>
    <w:rsid w:val="00FB11F4"/>
    <w:rPr>
      <w:rFonts w:ascii="Tahoma" w:hAnsi="Tahoma" w:cs="Tahoma"/>
      <w:sz w:val="16"/>
      <w:szCs w:val="16"/>
    </w:rPr>
  </w:style>
  <w:style w:type="character" w:styleId="Hyperlink">
    <w:name w:val="Hyperlink"/>
    <w:basedOn w:val="DefaultParagraphFont"/>
    <w:uiPriority w:val="99"/>
    <w:unhideWhenUsed/>
    <w:rsid w:val="0098767D"/>
    <w:rPr>
      <w:color w:val="0000FF" w:themeColor="hyperlink"/>
      <w:u w:val="single"/>
    </w:rPr>
  </w:style>
  <w:style w:type="paragraph" w:customStyle="1" w:styleId="CandidateHeading">
    <w:name w:val="Candidate Heading"/>
    <w:basedOn w:val="Normal"/>
    <w:rsid w:val="00CC18AF"/>
    <w:pPr>
      <w:widowControl w:val="0"/>
      <w:tabs>
        <w:tab w:val="left" w:pos="1800"/>
        <w:tab w:val="left" w:pos="1980"/>
        <w:tab w:val="left" w:pos="2430"/>
      </w:tabs>
      <w:jc w:val="both"/>
    </w:pPr>
    <w:rPr>
      <w:rFonts w:ascii="Arial" w:eastAsia="Times New Roman" w:hAnsi="Arial" w:cs="Times New Roman"/>
      <w:b/>
      <w:snapToGrid w:val="0"/>
      <w:szCs w:val="20"/>
      <w:lang w:eastAsia="en-US"/>
    </w:rPr>
  </w:style>
  <w:style w:type="paragraph" w:styleId="NoSpacing">
    <w:name w:val="No Spacing"/>
    <w:uiPriority w:val="1"/>
    <w:qFormat/>
    <w:rsid w:val="00EC19B8"/>
    <w:rPr>
      <w:rFonts w:eastAsiaTheme="minorEastAsia"/>
      <w:lang w:val="en-US" w:eastAsia="zh-CN"/>
    </w:rPr>
  </w:style>
  <w:style w:type="paragraph" w:styleId="Title">
    <w:name w:val="Title"/>
    <w:basedOn w:val="Normal"/>
    <w:next w:val="Normal"/>
    <w:link w:val="TitleChar"/>
    <w:qFormat/>
    <w:rsid w:val="00EC19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9B8"/>
    <w:rPr>
      <w:rFonts w:asciiTheme="majorHAnsi" w:eastAsiaTheme="majorEastAsia" w:hAnsiTheme="majorHAnsi" w:cstheme="majorBidi"/>
      <w:color w:val="17365D" w:themeColor="text2" w:themeShade="BF"/>
      <w:spacing w:val="5"/>
      <w:kern w:val="28"/>
      <w:sz w:val="52"/>
      <w:szCs w:val="52"/>
      <w:lang w:val="en-US" w:eastAsia="zh-CN"/>
    </w:rPr>
  </w:style>
  <w:style w:type="paragraph" w:customStyle="1" w:styleId="Achievement">
    <w:name w:val="Achievement"/>
    <w:basedOn w:val="BodyText"/>
    <w:rsid w:val="00F24187"/>
    <w:pPr>
      <w:spacing w:after="60" w:line="240" w:lineRule="atLeast"/>
      <w:ind w:left="240" w:hanging="240"/>
      <w:jc w:val="both"/>
    </w:pPr>
    <w:rPr>
      <w:rFonts w:ascii="Garamond" w:eastAsia="Times New Roman" w:hAnsi="Garamond"/>
      <w:sz w:val="22"/>
      <w:szCs w:val="20"/>
      <w:lang w:val="en-GB" w:eastAsia="en-US"/>
    </w:rPr>
  </w:style>
  <w:style w:type="paragraph" w:customStyle="1" w:styleId="CityState">
    <w:name w:val="City/State"/>
    <w:basedOn w:val="BodyText"/>
    <w:next w:val="BodyText"/>
    <w:rsid w:val="00F24187"/>
    <w:pPr>
      <w:keepNext/>
      <w:spacing w:after="220" w:line="240" w:lineRule="atLeast"/>
      <w:jc w:val="both"/>
    </w:pPr>
    <w:rPr>
      <w:rFonts w:ascii="Garamond" w:eastAsia="Times New Roman" w:hAnsi="Garamond"/>
      <w:sz w:val="22"/>
      <w:szCs w:val="20"/>
      <w:lang w:val="en-GB" w:eastAsia="en-US"/>
    </w:rPr>
  </w:style>
  <w:style w:type="paragraph" w:styleId="BodyText">
    <w:name w:val="Body Text"/>
    <w:basedOn w:val="Normal"/>
    <w:link w:val="BodyTextChar"/>
    <w:rsid w:val="00F24187"/>
    <w:pPr>
      <w:spacing w:after="120"/>
    </w:pPr>
    <w:rPr>
      <w:rFonts w:ascii="Times New Roman" w:eastAsia="SimSun" w:hAnsi="Times New Roman" w:cs="Times New Roman"/>
      <w:sz w:val="24"/>
      <w:szCs w:val="24"/>
    </w:rPr>
  </w:style>
  <w:style w:type="character" w:customStyle="1" w:styleId="BodyTextChar">
    <w:name w:val="Body Text Char"/>
    <w:basedOn w:val="DefaultParagraphFont"/>
    <w:link w:val="BodyText"/>
    <w:rsid w:val="00F24187"/>
    <w:rPr>
      <w:rFonts w:ascii="Times New Roman" w:eastAsia="SimSun" w:hAnsi="Times New Roman" w:cs="Times New Roman"/>
      <w:sz w:val="24"/>
      <w:szCs w:val="24"/>
      <w:lang w:val="en-US" w:eastAsia="zh-CN"/>
    </w:rPr>
  </w:style>
  <w:style w:type="paragraph" w:customStyle="1" w:styleId="Institution">
    <w:name w:val="Institution"/>
    <w:basedOn w:val="Normal"/>
    <w:next w:val="Achievement"/>
    <w:rsid w:val="00F24187"/>
    <w:pPr>
      <w:tabs>
        <w:tab w:val="left" w:pos="1440"/>
        <w:tab w:val="right" w:pos="6149"/>
      </w:tabs>
      <w:spacing w:line="220" w:lineRule="atLeast"/>
    </w:pPr>
    <w:rPr>
      <w:rFonts w:ascii="Garamond" w:eastAsia="Times New Roman" w:hAnsi="Garamond" w:cs="Times New Roman"/>
      <w:szCs w:val="20"/>
      <w:lang w:val="en-GB" w:eastAsia="en-US"/>
    </w:rPr>
  </w:style>
  <w:style w:type="paragraph" w:customStyle="1" w:styleId="body">
    <w:name w:val="body"/>
    <w:basedOn w:val="Normal"/>
    <w:rsid w:val="00364CBC"/>
    <w:pPr>
      <w:suppressAutoHyphens/>
    </w:pPr>
    <w:rPr>
      <w:rFonts w:ascii="Arial" w:eastAsia="Times New Roman" w:hAnsi="Arial" w:cs="Times New Roman"/>
      <w:szCs w:val="20"/>
      <w:lang w:val="en-GB" w:eastAsia="en-US"/>
    </w:rPr>
  </w:style>
  <w:style w:type="paragraph" w:styleId="ListParagraph">
    <w:name w:val="List Paragraph"/>
    <w:basedOn w:val="Normal"/>
    <w:uiPriority w:val="34"/>
    <w:qFormat/>
    <w:rsid w:val="00364CBC"/>
    <w:pPr>
      <w:ind w:left="720"/>
      <w:contextualSpacing/>
    </w:pPr>
  </w:style>
  <w:style w:type="paragraph" w:customStyle="1" w:styleId="presentposition">
    <w:name w:val="present position"/>
    <w:basedOn w:val="Normal"/>
    <w:rsid w:val="00364CBC"/>
    <w:pPr>
      <w:suppressAutoHyphens/>
    </w:pPr>
    <w:rPr>
      <w:rFonts w:ascii="Arial" w:eastAsia="Times New Roman" w:hAnsi="Arial" w:cs="Times New Roman"/>
      <w:b/>
      <w:sz w:val="24"/>
      <w:szCs w:val="20"/>
      <w:lang w:val="en-GB" w:eastAsia="en-US"/>
    </w:rPr>
  </w:style>
  <w:style w:type="paragraph" w:customStyle="1" w:styleId="p0">
    <w:name w:val="p0"/>
    <w:basedOn w:val="Normal"/>
    <w:rsid w:val="005E4BE1"/>
    <w:pPr>
      <w:spacing w:after="200" w:line="273" w:lineRule="auto"/>
    </w:pPr>
    <w:rPr>
      <w:rFonts w:ascii="Calibri" w:eastAsia="SimSun" w:hAnsi="Calibri" w:cs="Times New Roman"/>
      <w:lang w:val="en-SG"/>
    </w:rPr>
  </w:style>
  <w:style w:type="character" w:customStyle="1" w:styleId="Heading3Char">
    <w:name w:val="Heading 3 Char"/>
    <w:basedOn w:val="DefaultParagraphFont"/>
    <w:link w:val="Heading3"/>
    <w:rsid w:val="005E4BE1"/>
    <w:rPr>
      <w:rFonts w:ascii="Times New Roman" w:eastAsia="SimSun" w:hAnsi="Times New Roman" w:cs="Times New Roman"/>
      <w:sz w:val="24"/>
      <w:szCs w:val="24"/>
      <w:lang w:val="en-US"/>
    </w:rPr>
  </w:style>
  <w:style w:type="paragraph" w:customStyle="1" w:styleId="Name">
    <w:name w:val="Name"/>
    <w:basedOn w:val="Normal"/>
    <w:link w:val="NameChar"/>
    <w:rsid w:val="00FD11E6"/>
    <w:pPr>
      <w:spacing w:before="240" w:after="240"/>
      <w:ind w:left="403"/>
    </w:pPr>
    <w:rPr>
      <w:rFonts w:ascii="Garamond" w:eastAsia="Times New Roman" w:hAnsi="Garamond" w:cs="Times New Roman"/>
      <w:b/>
      <w:spacing w:val="10"/>
      <w:sz w:val="48"/>
      <w:szCs w:val="20"/>
      <w:lang w:eastAsia="en-US"/>
    </w:rPr>
  </w:style>
  <w:style w:type="character" w:customStyle="1" w:styleId="NameChar">
    <w:name w:val="Name Char"/>
    <w:basedOn w:val="DefaultParagraphFont"/>
    <w:link w:val="Name"/>
    <w:rsid w:val="00FD11E6"/>
    <w:rPr>
      <w:rFonts w:ascii="Garamond" w:eastAsia="Times New Roman" w:hAnsi="Garamond" w:cs="Times New Roman"/>
      <w:b/>
      <w:spacing w:val="10"/>
      <w:sz w:val="48"/>
      <w:szCs w:val="20"/>
      <w:lang w:val="en-US"/>
    </w:rPr>
  </w:style>
  <w:style w:type="paragraph" w:styleId="Caption">
    <w:name w:val="caption"/>
    <w:basedOn w:val="Normal"/>
    <w:next w:val="Normal"/>
    <w:qFormat/>
    <w:rsid w:val="002C0F1C"/>
    <w:rPr>
      <w:rFonts w:ascii="Book Antiqua" w:eastAsia="MS Mincho" w:hAnsi="Book Antiqua" w:cs="Arial"/>
      <w:b/>
      <w:bCs/>
      <w:sz w:val="24"/>
      <w:szCs w:val="20"/>
      <w:lang w:eastAsia="en-US"/>
    </w:rPr>
  </w:style>
  <w:style w:type="paragraph" w:customStyle="1" w:styleId="EmpDetail">
    <w:name w:val="EmpDetail"/>
    <w:basedOn w:val="Normal"/>
    <w:rsid w:val="002C0F1C"/>
    <w:pPr>
      <w:tabs>
        <w:tab w:val="left" w:pos="-720"/>
        <w:tab w:val="right" w:pos="10080"/>
      </w:tabs>
      <w:suppressAutoHyphens/>
      <w:ind w:left="2160"/>
    </w:pPr>
    <w:rPr>
      <w:rFonts w:ascii="Arial" w:eastAsia="Times New Roman" w:hAnsi="Arial" w:cs="Times New Roman"/>
      <w:bCs/>
      <w:szCs w:val="20"/>
      <w:lang w:eastAsia="en-US"/>
    </w:rPr>
  </w:style>
  <w:style w:type="paragraph" w:styleId="HTMLPreformatted">
    <w:name w:val="HTML Preformatted"/>
    <w:basedOn w:val="Normal"/>
    <w:link w:val="HTMLPreformattedChar"/>
    <w:uiPriority w:val="99"/>
    <w:rsid w:val="0023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Cs w:val="20"/>
      <w:lang w:eastAsia="en-US"/>
    </w:rPr>
  </w:style>
  <w:style w:type="character" w:customStyle="1" w:styleId="HTMLPreformattedChar">
    <w:name w:val="HTML Preformatted Char"/>
    <w:basedOn w:val="DefaultParagraphFont"/>
    <w:link w:val="HTMLPreformatted"/>
    <w:uiPriority w:val="99"/>
    <w:rsid w:val="00234307"/>
    <w:rPr>
      <w:rFonts w:ascii="Courier New" w:eastAsia="Courier New" w:hAnsi="Courier New" w:cs="Times New Roman"/>
      <w:sz w:val="20"/>
      <w:szCs w:val="20"/>
      <w:lang w:val="en-US"/>
    </w:rPr>
  </w:style>
  <w:style w:type="character" w:customStyle="1" w:styleId="Heading5Char">
    <w:name w:val="Heading 5 Char"/>
    <w:basedOn w:val="DefaultParagraphFont"/>
    <w:link w:val="Heading5"/>
    <w:uiPriority w:val="9"/>
    <w:semiHidden/>
    <w:rsid w:val="0002364C"/>
    <w:rPr>
      <w:rFonts w:asciiTheme="majorHAnsi" w:eastAsiaTheme="majorEastAsia" w:hAnsiTheme="majorHAnsi" w:cstheme="majorBidi"/>
      <w:color w:val="243F60" w:themeColor="accent1" w:themeShade="7F"/>
      <w:lang w:val="en-US" w:eastAsia="zh-CN"/>
    </w:rPr>
  </w:style>
  <w:style w:type="character" w:customStyle="1" w:styleId="Heading1Char">
    <w:name w:val="Heading 1 Char"/>
    <w:basedOn w:val="DefaultParagraphFont"/>
    <w:link w:val="Heading1"/>
    <w:uiPriority w:val="9"/>
    <w:rsid w:val="008C5D08"/>
    <w:rPr>
      <w:rFonts w:asciiTheme="majorHAnsi" w:eastAsiaTheme="majorEastAsia" w:hAnsiTheme="majorHAnsi" w:cstheme="majorBidi"/>
      <w:b/>
      <w:bCs/>
      <w:color w:val="365F91" w:themeColor="accent1" w:themeShade="BF"/>
      <w:sz w:val="28"/>
      <w:szCs w:val="28"/>
      <w:lang w:val="en-US" w:eastAsia="zh-CN"/>
    </w:rPr>
  </w:style>
  <w:style w:type="paragraph" w:styleId="BodyText3">
    <w:name w:val="Body Text 3"/>
    <w:basedOn w:val="Normal"/>
    <w:link w:val="BodyText3Char"/>
    <w:uiPriority w:val="99"/>
    <w:semiHidden/>
    <w:unhideWhenUsed/>
    <w:rsid w:val="008C5D08"/>
    <w:pPr>
      <w:spacing w:after="120"/>
    </w:pPr>
    <w:rPr>
      <w:sz w:val="16"/>
      <w:szCs w:val="16"/>
    </w:rPr>
  </w:style>
  <w:style w:type="character" w:customStyle="1" w:styleId="BodyText3Char">
    <w:name w:val="Body Text 3 Char"/>
    <w:basedOn w:val="DefaultParagraphFont"/>
    <w:link w:val="BodyText3"/>
    <w:uiPriority w:val="99"/>
    <w:semiHidden/>
    <w:rsid w:val="008C5D08"/>
    <w:rPr>
      <w:rFonts w:eastAsiaTheme="minorEastAsia"/>
      <w:sz w:val="16"/>
      <w:szCs w:val="16"/>
      <w:lang w:val="en-US" w:eastAsia="zh-CN"/>
    </w:rPr>
  </w:style>
  <w:style w:type="character" w:customStyle="1" w:styleId="HighlightedVariable">
    <w:name w:val="Highlighted Variable"/>
    <w:rsid w:val="00CF3A06"/>
    <w:rPr>
      <w:rFonts w:ascii="BatangChe" w:eastAsia="BatangChe" w:hAnsi="BatangChe"/>
      <w:color w:val="0000FF"/>
    </w:rPr>
  </w:style>
  <w:style w:type="table" w:styleId="TableGrid">
    <w:name w:val="Table Grid"/>
    <w:basedOn w:val="TableNormal"/>
    <w:uiPriority w:val="59"/>
    <w:rsid w:val="00AA612F"/>
    <w:rPr>
      <w:rFonts w:eastAsiaTheme="minorEastAsia"/>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next w:val="Normal"/>
    <w:rsid w:val="001E52C8"/>
    <w:pPr>
      <w:widowControl w:val="0"/>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eastAsia="Times New Roman" w:hAnsi="Arial" w:cs="Times New Roman"/>
      <w:b/>
      <w:spacing w:val="-10"/>
      <w:position w:val="7"/>
      <w:szCs w:val="20"/>
      <w:lang w:eastAsia="en-US"/>
    </w:rPr>
  </w:style>
  <w:style w:type="character" w:styleId="Strong">
    <w:name w:val="Strong"/>
    <w:basedOn w:val="DefaultParagraphFont"/>
    <w:uiPriority w:val="22"/>
    <w:qFormat/>
    <w:rsid w:val="001E52C8"/>
    <w:rPr>
      <w:b/>
      <w:bCs/>
    </w:rPr>
  </w:style>
  <w:style w:type="paragraph" w:customStyle="1" w:styleId="CompanyName">
    <w:name w:val="Company Name"/>
    <w:basedOn w:val="Normal"/>
    <w:next w:val="Normal"/>
    <w:autoRedefine/>
    <w:rsid w:val="001E52C8"/>
    <w:pPr>
      <w:numPr>
        <w:numId w:val="1"/>
      </w:numPr>
      <w:tabs>
        <w:tab w:val="right" w:pos="6480"/>
      </w:tabs>
    </w:pPr>
    <w:rPr>
      <w:rFonts w:eastAsia="Times New Roman" w:cstheme="minorHAnsi"/>
      <w:b/>
      <w:bCs/>
      <w:sz w:val="22"/>
      <w:szCs w:val="20"/>
      <w:lang w:eastAsia="en-US"/>
    </w:rPr>
  </w:style>
  <w:style w:type="character" w:customStyle="1" w:styleId="Heading2Char">
    <w:name w:val="Heading 2 Char"/>
    <w:basedOn w:val="DefaultParagraphFont"/>
    <w:link w:val="Heading2"/>
    <w:uiPriority w:val="9"/>
    <w:semiHidden/>
    <w:rsid w:val="003A00B7"/>
    <w:rPr>
      <w:rFonts w:asciiTheme="majorHAnsi" w:eastAsiaTheme="majorEastAsia" w:hAnsiTheme="majorHAnsi" w:cstheme="majorBidi"/>
      <w:b/>
      <w:bCs/>
      <w:color w:val="4F81BD" w:themeColor="accent1"/>
      <w:sz w:val="26"/>
      <w:szCs w:val="26"/>
      <w:lang w:val="en-US" w:eastAsia="zh-CN"/>
    </w:rPr>
  </w:style>
  <w:style w:type="paragraph" w:styleId="BodyText2">
    <w:name w:val="Body Text 2"/>
    <w:basedOn w:val="Normal"/>
    <w:link w:val="BodyText2Char"/>
    <w:uiPriority w:val="99"/>
    <w:unhideWhenUsed/>
    <w:rsid w:val="003A00B7"/>
    <w:pPr>
      <w:spacing w:after="120" w:line="480" w:lineRule="auto"/>
    </w:pPr>
  </w:style>
  <w:style w:type="character" w:customStyle="1" w:styleId="BodyText2Char">
    <w:name w:val="Body Text 2 Char"/>
    <w:basedOn w:val="DefaultParagraphFont"/>
    <w:link w:val="BodyText2"/>
    <w:uiPriority w:val="99"/>
    <w:rsid w:val="003A00B7"/>
    <w:rPr>
      <w:rFonts w:eastAsiaTheme="minorEastAsia"/>
      <w:sz w:val="20"/>
      <w:lang w:val="en-US" w:eastAsia="zh-CN"/>
    </w:rPr>
  </w:style>
  <w:style w:type="character" w:customStyle="1" w:styleId="apple-converted-space">
    <w:name w:val="apple-converted-space"/>
    <w:basedOn w:val="DefaultParagraphFont"/>
    <w:rsid w:val="00146E1C"/>
  </w:style>
  <w:style w:type="paragraph" w:styleId="Quote">
    <w:name w:val="Quote"/>
    <w:basedOn w:val="Normal"/>
    <w:next w:val="Normal"/>
    <w:link w:val="QuoteChar"/>
    <w:uiPriority w:val="29"/>
    <w:qFormat/>
    <w:rsid w:val="00146E1C"/>
    <w:pPr>
      <w:spacing w:after="200" w:line="276" w:lineRule="auto"/>
    </w:pPr>
    <w:rPr>
      <w:rFonts w:eastAsiaTheme="minorHAnsi"/>
      <w:i/>
      <w:iCs/>
      <w:color w:val="000000" w:themeColor="text1"/>
      <w:sz w:val="22"/>
      <w:lang w:val="en-SG" w:eastAsia="en-US"/>
    </w:rPr>
  </w:style>
  <w:style w:type="character" w:customStyle="1" w:styleId="QuoteChar">
    <w:name w:val="Quote Char"/>
    <w:basedOn w:val="DefaultParagraphFont"/>
    <w:link w:val="Quote"/>
    <w:uiPriority w:val="29"/>
    <w:rsid w:val="00146E1C"/>
    <w:rPr>
      <w:i/>
      <w:iCs/>
      <w:color w:val="000000" w:themeColor="text1"/>
    </w:rPr>
  </w:style>
  <w:style w:type="paragraph" w:styleId="NormalWeb">
    <w:name w:val="Normal (Web)"/>
    <w:basedOn w:val="Normal"/>
    <w:uiPriority w:val="99"/>
    <w:semiHidden/>
    <w:unhideWhenUsed/>
    <w:rsid w:val="008B33FF"/>
    <w:pPr>
      <w:spacing w:before="100" w:beforeAutospacing="1" w:after="100" w:afterAutospacing="1"/>
    </w:pPr>
    <w:rPr>
      <w:rFonts w:ascii="Times New Roman" w:eastAsiaTheme="minorHAnsi" w:hAnsi="Times New Roman" w:cs="Times New Roman"/>
      <w:sz w:val="24"/>
      <w:szCs w:val="24"/>
      <w:lang w:val="en-SG" w:eastAsia="en-SG"/>
    </w:rPr>
  </w:style>
  <w:style w:type="table" w:styleId="TableGridLight">
    <w:name w:val="Grid Table Light"/>
    <w:basedOn w:val="TableNormal"/>
    <w:uiPriority w:val="40"/>
    <w:rsid w:val="00144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251638"/>
    <w:pPr>
      <w:autoSpaceDE w:val="0"/>
      <w:autoSpaceDN w:val="0"/>
      <w:adjustRightInd w:val="0"/>
    </w:pPr>
    <w:rPr>
      <w:rFonts w:ascii="Times New Roman" w:hAnsi="Times New Roman" w:cs="Times New Roman"/>
      <w:color w:val="000000"/>
      <w:sz w:val="24"/>
      <w:szCs w:val="24"/>
    </w:rPr>
  </w:style>
  <w:style w:type="paragraph" w:styleId="PlainText">
    <w:name w:val="Plain Text"/>
    <w:basedOn w:val="Normal"/>
    <w:link w:val="PlainTextChar"/>
    <w:uiPriority w:val="99"/>
    <w:semiHidden/>
    <w:unhideWhenUsed/>
    <w:rsid w:val="00251638"/>
    <w:rPr>
      <w:rFonts w:ascii="Calibri" w:eastAsiaTheme="minorHAnsi" w:hAnsi="Calibri" w:cs="Consolas"/>
      <w:sz w:val="22"/>
      <w:szCs w:val="21"/>
      <w:lang w:val="en-SG" w:eastAsia="en-US"/>
    </w:rPr>
  </w:style>
  <w:style w:type="character" w:customStyle="1" w:styleId="PlainTextChar">
    <w:name w:val="Plain Text Char"/>
    <w:basedOn w:val="DefaultParagraphFont"/>
    <w:link w:val="PlainText"/>
    <w:uiPriority w:val="99"/>
    <w:semiHidden/>
    <w:rsid w:val="00251638"/>
    <w:rPr>
      <w:rFonts w:ascii="Calibri" w:hAnsi="Calibri" w:cs="Consolas"/>
      <w:szCs w:val="21"/>
    </w:rPr>
  </w:style>
  <w:style w:type="paragraph" w:styleId="ListBullet">
    <w:name w:val="List Bullet"/>
    <w:basedOn w:val="Normal"/>
    <w:uiPriority w:val="99"/>
    <w:unhideWhenUsed/>
    <w:rsid w:val="00A1571D"/>
    <w:pPr>
      <w:numPr>
        <w:numId w:val="2"/>
      </w:numPr>
      <w:contextualSpacing/>
    </w:pPr>
  </w:style>
  <w:style w:type="paragraph" w:customStyle="1" w:styleId="Objective">
    <w:name w:val="Objective"/>
    <w:basedOn w:val="Normal"/>
    <w:next w:val="BodyText"/>
    <w:rsid w:val="006A1448"/>
    <w:pPr>
      <w:spacing w:before="220" w:after="220" w:line="220" w:lineRule="atLeast"/>
    </w:pPr>
    <w:rPr>
      <w:rFonts w:ascii="Times New Roman" w:eastAsia="SimSun" w:hAnsi="Times New Roman" w:cs="Times New Roman"/>
      <w:szCs w:val="20"/>
      <w:lang w:eastAsia="en-US"/>
    </w:rPr>
  </w:style>
  <w:style w:type="character" w:styleId="Emphasis">
    <w:name w:val="Emphasis"/>
    <w:uiPriority w:val="20"/>
    <w:qFormat/>
    <w:rsid w:val="00497C15"/>
    <w:rPr>
      <w:b/>
      <w:bCs/>
      <w:i w:val="0"/>
      <w:iCs w:val="0"/>
    </w:rPr>
  </w:style>
  <w:style w:type="paragraph" w:customStyle="1" w:styleId="yiv491509818msonormal">
    <w:name w:val="yiv491509818msonormal"/>
    <w:basedOn w:val="Normal"/>
    <w:rsid w:val="00B81124"/>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B81124"/>
    <w:pPr>
      <w:spacing w:after="120" w:line="480" w:lineRule="auto"/>
      <w:ind w:left="283"/>
    </w:pPr>
  </w:style>
  <w:style w:type="character" w:customStyle="1" w:styleId="BodyTextIndent2Char">
    <w:name w:val="Body Text Indent 2 Char"/>
    <w:basedOn w:val="DefaultParagraphFont"/>
    <w:link w:val="BodyTextIndent2"/>
    <w:uiPriority w:val="99"/>
    <w:semiHidden/>
    <w:rsid w:val="00B81124"/>
    <w:rPr>
      <w:rFonts w:eastAsiaTheme="minorEastAsia"/>
      <w:sz w:val="20"/>
      <w:lang w:val="en-US" w:eastAsia="zh-CN"/>
    </w:rPr>
  </w:style>
  <w:style w:type="character" w:customStyle="1" w:styleId="BodyTextIndent2Char1">
    <w:name w:val="Body Text Indent 2 Char1"/>
    <w:aliases w:val="Body Text Indent 2 Char Char"/>
    <w:rsid w:val="00B81124"/>
    <w:rPr>
      <w:rFonts w:ascii="Arial Narrow" w:hAnsi="Arial Narrow"/>
      <w:sz w:val="22"/>
      <w:lang w:val="en-GB"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5872">
      <w:bodyDiv w:val="1"/>
      <w:marLeft w:val="0"/>
      <w:marRight w:val="0"/>
      <w:marTop w:val="0"/>
      <w:marBottom w:val="0"/>
      <w:divBdr>
        <w:top w:val="none" w:sz="0" w:space="0" w:color="auto"/>
        <w:left w:val="none" w:sz="0" w:space="0" w:color="auto"/>
        <w:bottom w:val="none" w:sz="0" w:space="0" w:color="auto"/>
        <w:right w:val="none" w:sz="0" w:space="0" w:color="auto"/>
      </w:divBdr>
    </w:div>
    <w:div w:id="173618142">
      <w:bodyDiv w:val="1"/>
      <w:marLeft w:val="0"/>
      <w:marRight w:val="0"/>
      <w:marTop w:val="0"/>
      <w:marBottom w:val="0"/>
      <w:divBdr>
        <w:top w:val="none" w:sz="0" w:space="0" w:color="auto"/>
        <w:left w:val="none" w:sz="0" w:space="0" w:color="auto"/>
        <w:bottom w:val="none" w:sz="0" w:space="0" w:color="auto"/>
        <w:right w:val="none" w:sz="0" w:space="0" w:color="auto"/>
      </w:divBdr>
    </w:div>
    <w:div w:id="291835797">
      <w:bodyDiv w:val="1"/>
      <w:marLeft w:val="0"/>
      <w:marRight w:val="0"/>
      <w:marTop w:val="0"/>
      <w:marBottom w:val="0"/>
      <w:divBdr>
        <w:top w:val="none" w:sz="0" w:space="0" w:color="auto"/>
        <w:left w:val="none" w:sz="0" w:space="0" w:color="auto"/>
        <w:bottom w:val="none" w:sz="0" w:space="0" w:color="auto"/>
        <w:right w:val="none" w:sz="0" w:space="0" w:color="auto"/>
      </w:divBdr>
    </w:div>
    <w:div w:id="381710527">
      <w:bodyDiv w:val="1"/>
      <w:marLeft w:val="0"/>
      <w:marRight w:val="0"/>
      <w:marTop w:val="0"/>
      <w:marBottom w:val="0"/>
      <w:divBdr>
        <w:top w:val="none" w:sz="0" w:space="0" w:color="auto"/>
        <w:left w:val="none" w:sz="0" w:space="0" w:color="auto"/>
        <w:bottom w:val="none" w:sz="0" w:space="0" w:color="auto"/>
        <w:right w:val="none" w:sz="0" w:space="0" w:color="auto"/>
      </w:divBdr>
    </w:div>
    <w:div w:id="679434947">
      <w:bodyDiv w:val="1"/>
      <w:marLeft w:val="0"/>
      <w:marRight w:val="0"/>
      <w:marTop w:val="0"/>
      <w:marBottom w:val="0"/>
      <w:divBdr>
        <w:top w:val="none" w:sz="0" w:space="0" w:color="auto"/>
        <w:left w:val="none" w:sz="0" w:space="0" w:color="auto"/>
        <w:bottom w:val="none" w:sz="0" w:space="0" w:color="auto"/>
        <w:right w:val="none" w:sz="0" w:space="0" w:color="auto"/>
      </w:divBdr>
    </w:div>
    <w:div w:id="751271628">
      <w:bodyDiv w:val="1"/>
      <w:marLeft w:val="0"/>
      <w:marRight w:val="0"/>
      <w:marTop w:val="0"/>
      <w:marBottom w:val="0"/>
      <w:divBdr>
        <w:top w:val="none" w:sz="0" w:space="0" w:color="auto"/>
        <w:left w:val="none" w:sz="0" w:space="0" w:color="auto"/>
        <w:bottom w:val="none" w:sz="0" w:space="0" w:color="auto"/>
        <w:right w:val="none" w:sz="0" w:space="0" w:color="auto"/>
      </w:divBdr>
    </w:div>
    <w:div w:id="764107799">
      <w:bodyDiv w:val="1"/>
      <w:marLeft w:val="0"/>
      <w:marRight w:val="0"/>
      <w:marTop w:val="0"/>
      <w:marBottom w:val="0"/>
      <w:divBdr>
        <w:top w:val="none" w:sz="0" w:space="0" w:color="auto"/>
        <w:left w:val="none" w:sz="0" w:space="0" w:color="auto"/>
        <w:bottom w:val="none" w:sz="0" w:space="0" w:color="auto"/>
        <w:right w:val="none" w:sz="0" w:space="0" w:color="auto"/>
      </w:divBdr>
    </w:div>
    <w:div w:id="996494971">
      <w:bodyDiv w:val="1"/>
      <w:marLeft w:val="0"/>
      <w:marRight w:val="0"/>
      <w:marTop w:val="0"/>
      <w:marBottom w:val="0"/>
      <w:divBdr>
        <w:top w:val="none" w:sz="0" w:space="0" w:color="auto"/>
        <w:left w:val="none" w:sz="0" w:space="0" w:color="auto"/>
        <w:bottom w:val="none" w:sz="0" w:space="0" w:color="auto"/>
        <w:right w:val="none" w:sz="0" w:space="0" w:color="auto"/>
      </w:divBdr>
    </w:div>
    <w:div w:id="1049960801">
      <w:bodyDiv w:val="1"/>
      <w:marLeft w:val="0"/>
      <w:marRight w:val="0"/>
      <w:marTop w:val="0"/>
      <w:marBottom w:val="0"/>
      <w:divBdr>
        <w:top w:val="none" w:sz="0" w:space="0" w:color="auto"/>
        <w:left w:val="none" w:sz="0" w:space="0" w:color="auto"/>
        <w:bottom w:val="none" w:sz="0" w:space="0" w:color="auto"/>
        <w:right w:val="none" w:sz="0" w:space="0" w:color="auto"/>
      </w:divBdr>
    </w:div>
    <w:div w:id="1092627213">
      <w:bodyDiv w:val="1"/>
      <w:marLeft w:val="0"/>
      <w:marRight w:val="0"/>
      <w:marTop w:val="0"/>
      <w:marBottom w:val="0"/>
      <w:divBdr>
        <w:top w:val="none" w:sz="0" w:space="0" w:color="auto"/>
        <w:left w:val="none" w:sz="0" w:space="0" w:color="auto"/>
        <w:bottom w:val="none" w:sz="0" w:space="0" w:color="auto"/>
        <w:right w:val="none" w:sz="0" w:space="0" w:color="auto"/>
      </w:divBdr>
    </w:div>
    <w:div w:id="1322386598">
      <w:bodyDiv w:val="1"/>
      <w:marLeft w:val="0"/>
      <w:marRight w:val="0"/>
      <w:marTop w:val="0"/>
      <w:marBottom w:val="0"/>
      <w:divBdr>
        <w:top w:val="none" w:sz="0" w:space="0" w:color="auto"/>
        <w:left w:val="none" w:sz="0" w:space="0" w:color="auto"/>
        <w:bottom w:val="none" w:sz="0" w:space="0" w:color="auto"/>
        <w:right w:val="none" w:sz="0" w:space="0" w:color="auto"/>
      </w:divBdr>
    </w:div>
    <w:div w:id="1384213451">
      <w:bodyDiv w:val="1"/>
      <w:marLeft w:val="0"/>
      <w:marRight w:val="0"/>
      <w:marTop w:val="0"/>
      <w:marBottom w:val="0"/>
      <w:divBdr>
        <w:top w:val="none" w:sz="0" w:space="0" w:color="auto"/>
        <w:left w:val="none" w:sz="0" w:space="0" w:color="auto"/>
        <w:bottom w:val="none" w:sz="0" w:space="0" w:color="auto"/>
        <w:right w:val="none" w:sz="0" w:space="0" w:color="auto"/>
      </w:divBdr>
    </w:div>
    <w:div w:id="1404330709">
      <w:bodyDiv w:val="1"/>
      <w:marLeft w:val="0"/>
      <w:marRight w:val="0"/>
      <w:marTop w:val="0"/>
      <w:marBottom w:val="0"/>
      <w:divBdr>
        <w:top w:val="none" w:sz="0" w:space="0" w:color="auto"/>
        <w:left w:val="none" w:sz="0" w:space="0" w:color="auto"/>
        <w:bottom w:val="none" w:sz="0" w:space="0" w:color="auto"/>
        <w:right w:val="none" w:sz="0" w:space="0" w:color="auto"/>
      </w:divBdr>
    </w:div>
    <w:div w:id="1662273492">
      <w:bodyDiv w:val="1"/>
      <w:marLeft w:val="0"/>
      <w:marRight w:val="0"/>
      <w:marTop w:val="0"/>
      <w:marBottom w:val="0"/>
      <w:divBdr>
        <w:top w:val="none" w:sz="0" w:space="0" w:color="auto"/>
        <w:left w:val="none" w:sz="0" w:space="0" w:color="auto"/>
        <w:bottom w:val="none" w:sz="0" w:space="0" w:color="auto"/>
        <w:right w:val="none" w:sz="0" w:space="0" w:color="auto"/>
      </w:divBdr>
    </w:div>
    <w:div w:id="1704936421">
      <w:bodyDiv w:val="1"/>
      <w:marLeft w:val="0"/>
      <w:marRight w:val="0"/>
      <w:marTop w:val="0"/>
      <w:marBottom w:val="0"/>
      <w:divBdr>
        <w:top w:val="none" w:sz="0" w:space="0" w:color="auto"/>
        <w:left w:val="none" w:sz="0" w:space="0" w:color="auto"/>
        <w:bottom w:val="none" w:sz="0" w:space="0" w:color="auto"/>
        <w:right w:val="none" w:sz="0" w:space="0" w:color="auto"/>
      </w:divBdr>
    </w:div>
    <w:div w:id="1720208318">
      <w:bodyDiv w:val="1"/>
      <w:marLeft w:val="0"/>
      <w:marRight w:val="0"/>
      <w:marTop w:val="0"/>
      <w:marBottom w:val="0"/>
      <w:divBdr>
        <w:top w:val="none" w:sz="0" w:space="0" w:color="auto"/>
        <w:left w:val="none" w:sz="0" w:space="0" w:color="auto"/>
        <w:bottom w:val="none" w:sz="0" w:space="0" w:color="auto"/>
        <w:right w:val="none" w:sz="0" w:space="0" w:color="auto"/>
      </w:divBdr>
    </w:div>
    <w:div w:id="1736389007">
      <w:bodyDiv w:val="1"/>
      <w:marLeft w:val="0"/>
      <w:marRight w:val="0"/>
      <w:marTop w:val="0"/>
      <w:marBottom w:val="0"/>
      <w:divBdr>
        <w:top w:val="none" w:sz="0" w:space="0" w:color="auto"/>
        <w:left w:val="none" w:sz="0" w:space="0" w:color="auto"/>
        <w:bottom w:val="none" w:sz="0" w:space="0" w:color="auto"/>
        <w:right w:val="none" w:sz="0" w:space="0" w:color="auto"/>
      </w:divBdr>
    </w:div>
    <w:div w:id="1789858537">
      <w:bodyDiv w:val="1"/>
      <w:marLeft w:val="0"/>
      <w:marRight w:val="0"/>
      <w:marTop w:val="0"/>
      <w:marBottom w:val="0"/>
      <w:divBdr>
        <w:top w:val="none" w:sz="0" w:space="0" w:color="auto"/>
        <w:left w:val="none" w:sz="0" w:space="0" w:color="auto"/>
        <w:bottom w:val="none" w:sz="0" w:space="0" w:color="auto"/>
        <w:right w:val="none" w:sz="0" w:space="0" w:color="auto"/>
      </w:divBdr>
    </w:div>
    <w:div w:id="1901161886">
      <w:bodyDiv w:val="1"/>
      <w:marLeft w:val="0"/>
      <w:marRight w:val="0"/>
      <w:marTop w:val="0"/>
      <w:marBottom w:val="0"/>
      <w:divBdr>
        <w:top w:val="none" w:sz="0" w:space="0" w:color="auto"/>
        <w:left w:val="none" w:sz="0" w:space="0" w:color="auto"/>
        <w:bottom w:val="none" w:sz="0" w:space="0" w:color="auto"/>
        <w:right w:val="none" w:sz="0" w:space="0" w:color="auto"/>
      </w:divBdr>
    </w:div>
    <w:div w:id="1908029128">
      <w:bodyDiv w:val="1"/>
      <w:marLeft w:val="0"/>
      <w:marRight w:val="0"/>
      <w:marTop w:val="0"/>
      <w:marBottom w:val="0"/>
      <w:divBdr>
        <w:top w:val="none" w:sz="0" w:space="0" w:color="auto"/>
        <w:left w:val="none" w:sz="0" w:space="0" w:color="auto"/>
        <w:bottom w:val="none" w:sz="0" w:space="0" w:color="auto"/>
        <w:right w:val="none" w:sz="0" w:space="0" w:color="auto"/>
      </w:divBdr>
    </w:div>
    <w:div w:id="19588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ell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124D1D-4810-4687-A8E6-10F0D6E0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Kelly Services, Inc.</Company>
  <LinksUpToDate>false</LinksUpToDate>
  <CharactersWithSpaces>14373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Joevinzel Yap</dc:creator>
  <cp:lastModifiedBy>Jerusha Lieow Lengse</cp:lastModifiedBy>
  <cp:revision>5</cp:revision>
  <cp:lastPrinted>2014-05-22T03:42:00Z</cp:lastPrinted>
  <dcterms:created xsi:type="dcterms:W3CDTF">2016-05-26T03:25:00Z</dcterms:created>
  <dcterms:modified xsi:type="dcterms:W3CDTF">2016-05-26T06:13:00Z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-1533305299</vt:i4>
  </property>
  <property fmtid="{D5CDD505-2E9C-101B-9397-08002B2CF9AE}" pid="3" name="_NewReviewCycle">
    <vt:lpwstr/>
  </property>
  <property fmtid="{D5CDD505-2E9C-101B-9397-08002B2CF9AE}" pid="4" name="_EmailSubject">
    <vt:lpwstr>Shortlisted cdds for Inspection Engineer_ June 2016</vt:lpwstr>
  </property>
  <property fmtid="{D5CDD505-2E9C-101B-9397-08002B2CF9AE}" pid="5" name="_AuthorEmail">
    <vt:lpwstr>kai.meng@exxonmobil.com</vt:lpwstr>
  </property>
  <property fmtid="{D5CDD505-2E9C-101B-9397-08002B2CF9AE}" pid="6" name="_AuthorEmailDisplayName">
    <vt:lpwstr>Meng, Kai</vt:lpwstr>
  </property>
</Properties>
</file>