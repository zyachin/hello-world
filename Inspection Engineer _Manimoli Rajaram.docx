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612F" w:rsidRPr="00AA612F" w:rsidRDefault="006B3224" w:rsidP="00AA612F">
      <w:pPr>
        <w:spacing w:line="276" w:lineRule="auto"/>
        <w:rPr>
          <w:rFonts w:ascii="Arial" w:hAnsi="Arial" w:cs="Arial"/>
        </w:rPr>
      </w:pPr>
      <w:r>
        <w:rPr>
          <w:rFonts w:ascii="Arial" w:hAnsi="Arial" w:cs="Arial"/>
          <w:noProof/>
          <w:sz w:val="48"/>
          <w:szCs w:val="48"/>
          <w:lang w:val="en-SG" w:eastAsia="en-SG"/>
        </w:rPr>
        <mc:AlternateContent>
          <mc:Choice Requires="wps">
            <w:drawing>
              <wp:anchor distT="0" distB="0" distL="114300" distR="114300" simplePos="0" relativeHeight="251661312" behindDoc="0" locked="0" layoutInCell="1" allowOverlap="1">
                <wp:simplePos x="0" y="0"/>
                <wp:positionH relativeFrom="column">
                  <wp:posOffset>-66675</wp:posOffset>
                </wp:positionH>
                <wp:positionV relativeFrom="paragraph">
                  <wp:posOffset>122555</wp:posOffset>
                </wp:positionV>
                <wp:extent cx="6546850" cy="0"/>
                <wp:effectExtent l="24765" t="27305" r="19685" b="20320"/>
                <wp:wrapNone/>
                <wp:docPr id="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46850" cy="0"/>
                        </a:xfrm>
                        <a:prstGeom prst="straightConnector1">
                          <a:avLst/>
                        </a:prstGeom>
                        <a:noFill/>
                        <a:ln w="38100">
                          <a:solidFill>
                            <a:srgbClr val="92D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E1A4993" id="_x0000_t32" coordsize="21600,21600" o:spt="32" o:oned="t" path="m,l21600,21600e" filled="f">
                <v:path arrowok="t" fillok="f" o:connecttype="none"/>
                <o:lock v:ext="edit" shapetype="t"/>
              </v:shapetype>
              <v:shape id="AutoShape 4" o:spid="_x0000_s1026" type="#_x0000_t32" style="position:absolute;margin-left:-5.25pt;margin-top:9.65pt;width:515.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" strokecolor="#92d050" strokeweight="3pt"/>
            </w:pict>
          </mc:Fallback>
        </mc:AlternateContent>
      </w:r>
      <w:r>
        <w:rPr>
          <w:rFonts w:ascii="Arial" w:hAnsi="Arial" w:cs="Arial"/>
          <w:noProof/>
          <w:sz w:val="48"/>
          <w:szCs w:val="48"/>
          <w:lang w:val="en-SG" w:eastAsia="en-SG"/>
        </w:rPr>
        <mc:AlternateContent>
          <mc:Choice Requires="wps">
            <w:drawing>
              <wp:anchor distT="0" distB="0" distL="114300" distR="114300" simplePos="0" relativeHeight="251663360" behindDoc="0" locked="0" layoutInCell="1" allowOverlap="1">
                <wp:simplePos x="0" y="0"/>
                <wp:positionH relativeFrom="column">
                  <wp:posOffset>-66675</wp:posOffset>
                </wp:positionH>
                <wp:positionV relativeFrom="paragraph">
                  <wp:posOffset>-372110</wp:posOffset>
                </wp:positionV>
                <wp:extent cx="3840480" cy="441960"/>
                <wp:effectExtent l="0" t="0" r="1905" b="0"/>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0480" cy="4419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D551E" w:rsidRPr="00AA612F" w:rsidRDefault="008D551E" w:rsidP="00AA612F">
                            <w:pPr>
                              <w:ind w:left="-142"/>
                            </w:pPr>
                            <w:r w:rsidRPr="00BA0BB0">
                              <w:rPr>
                                <w:rFonts w:ascii="Arial" w:hAnsi="Arial" w:cs="Arial"/>
                                <w:sz w:val="48"/>
                                <w:szCs w:val="48"/>
                              </w:rPr>
                              <w:t xml:space="preserve">Candidate </w:t>
                            </w:r>
                            <w:r>
                              <w:rPr>
                                <w:rFonts w:ascii="Arial" w:hAnsi="Arial" w:cs="Arial"/>
                                <w:sz w:val="48"/>
                                <w:szCs w:val="48"/>
                              </w:rPr>
                              <w:t>Profile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5.25pt;margin-top:-29.3pt;width:302.4pt;height:34.8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" stroked="f">
                <v:textbox style="mso-fit-shape-to-text:t">
                  <w:txbxContent>
                    <w:p w:rsidR="008D551E" w:rsidRPr="00AA612F" w:rsidRDefault="008D551E" w:rsidP="00AA612F">
                      <w:pPr>
                        <w:ind w:left="-142"/>
                      </w:pPr>
                      <w:r w:rsidRPr="00BA0BB0">
                        <w:rPr>
                          <w:rFonts w:ascii="Arial" w:hAnsi="Arial" w:cs="Arial"/>
                          <w:sz w:val="48"/>
                          <w:szCs w:val="48"/>
                        </w:rPr>
                        <w:t xml:space="preserve">Candidate </w:t>
                      </w:r>
                      <w:r>
                        <w:rPr>
                          <w:rFonts w:ascii="Arial" w:hAnsi="Arial" w:cs="Arial"/>
                          <w:sz w:val="48"/>
                          <w:szCs w:val="48"/>
                        </w:rPr>
                        <w:t>Profile</w:t>
                      </w:r>
                    </w:p>
                  </w:txbxContent>
                </v:textbox>
              </v:shape>
            </w:pict>
          </mc:Fallback>
        </mc:AlternateContent>
      </w:r>
    </w:p>
    <w:p w:rsidR="00AA612F" w:rsidRPr="00B81A1D" w:rsidRDefault="00AA612F" w:rsidP="00B81A1D"/>
    <w:tbl>
      <w:tblPr>
        <w:tblStyle w:val="TableGrid"/>
        <w:tblW w:w="10314"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958"/>
        <w:gridCol w:w="1978"/>
        <w:gridCol w:w="1984"/>
        <w:gridCol w:w="4394"/>
      </w:tblGrid>
      <w:tr w:rsidR="00781A14" w:rsidRPr="00B81A1D" w:rsidTr="008D551E">
        <w:trPr>
          <w:trHeight w:val="136"/>
        </w:trPr>
        <w:tc>
          <w:tcPr>
            <w:tcW w:w="1958" w:type="dxa"/>
            <w:vAlign w:val="center"/>
          </w:tcPr>
          <w:p w:rsidR="00781A14" w:rsidRPr="00B81A1D" w:rsidRDefault="00781A14" w:rsidP="00B81A1D">
            <w:r w:rsidRPr="00B81A1D">
              <w:t>Candidate Name:</w:t>
            </w:r>
          </w:p>
        </w:tc>
        <w:tc>
          <w:tcPr>
            <w:tcW w:w="8356" w:type="dxa"/>
            <w:gridSpan w:val="3"/>
            <w:vAlign w:val="center"/>
          </w:tcPr>
          <w:p w:rsidR="00781A14" w:rsidRPr="00C70557" w:rsidRDefault="00813BA5" w:rsidP="00031420">
            <w:r w:rsidRPr="00813BA5">
              <w:t>Manimoli Rajaram</w:t>
            </w:r>
          </w:p>
        </w:tc>
      </w:tr>
      <w:tr w:rsidR="00781A14" w:rsidRPr="00B81A1D" w:rsidTr="008D551E">
        <w:trPr>
          <w:trHeight w:val="136"/>
        </w:trPr>
        <w:tc>
          <w:tcPr>
            <w:tcW w:w="1958" w:type="dxa"/>
            <w:vAlign w:val="center"/>
          </w:tcPr>
          <w:p w:rsidR="00781A14" w:rsidRPr="00B81A1D" w:rsidRDefault="00781A14" w:rsidP="00B81A1D">
            <w:r w:rsidRPr="00B81A1D">
              <w:t>Client Name:</w:t>
            </w:r>
          </w:p>
        </w:tc>
        <w:tc>
          <w:tcPr>
            <w:tcW w:w="8356" w:type="dxa"/>
            <w:gridSpan w:val="3"/>
            <w:vAlign w:val="center"/>
          </w:tcPr>
          <w:p w:rsidR="00781A14" w:rsidRPr="00F50F14" w:rsidRDefault="00A6664E" w:rsidP="00F50F14">
            <w:pPr>
              <w:rPr>
                <w:b/>
              </w:rPr>
            </w:pPr>
            <w:proofErr w:type="spellStart"/>
            <w:r>
              <w:rPr>
                <w:b/>
              </w:rPr>
              <w:t>Exxonmobil</w:t>
            </w:r>
            <w:proofErr w:type="spellEnd"/>
          </w:p>
        </w:tc>
      </w:tr>
      <w:tr w:rsidR="00781A14" w:rsidRPr="00B81A1D" w:rsidTr="008D551E">
        <w:trPr>
          <w:trHeight w:val="136"/>
        </w:trPr>
        <w:tc>
          <w:tcPr>
            <w:tcW w:w="1958" w:type="dxa"/>
            <w:vAlign w:val="center"/>
          </w:tcPr>
          <w:p w:rsidR="00781A14" w:rsidRPr="00B81A1D" w:rsidRDefault="00781A14" w:rsidP="00B81A1D">
            <w:r w:rsidRPr="00B81A1D">
              <w:t>Position Applied:</w:t>
            </w:r>
          </w:p>
        </w:tc>
        <w:tc>
          <w:tcPr>
            <w:tcW w:w="8356" w:type="dxa"/>
            <w:gridSpan w:val="3"/>
            <w:vAlign w:val="center"/>
          </w:tcPr>
          <w:p w:rsidR="00781A14" w:rsidRPr="00F50F14" w:rsidRDefault="00112235" w:rsidP="00251638">
            <w:r w:rsidRPr="00112235">
              <w:t>Inspection Engineer</w:t>
            </w:r>
          </w:p>
        </w:tc>
      </w:tr>
      <w:tr w:rsidR="00583864" w:rsidRPr="00B81A1D" w:rsidTr="008D551E">
        <w:trPr>
          <w:trHeight w:val="136"/>
        </w:trPr>
        <w:tc>
          <w:tcPr>
            <w:tcW w:w="1958" w:type="dxa"/>
            <w:vAlign w:val="center"/>
          </w:tcPr>
          <w:p w:rsidR="00583864" w:rsidRPr="00B81A1D" w:rsidRDefault="00583864" w:rsidP="00583864">
            <w:r w:rsidRPr="00B81A1D">
              <w:t>Consultant Name:</w:t>
            </w:r>
          </w:p>
        </w:tc>
        <w:tc>
          <w:tcPr>
            <w:tcW w:w="3962" w:type="dxa"/>
            <w:gridSpan w:val="2"/>
            <w:vAlign w:val="center"/>
          </w:tcPr>
          <w:p w:rsidR="00583864" w:rsidRPr="00B81A1D" w:rsidRDefault="00583864" w:rsidP="00583864">
            <w:r w:rsidRPr="009A2DA6">
              <w:t>Jerusha Lieow Lengse</w:t>
            </w:r>
          </w:p>
        </w:tc>
        <w:tc>
          <w:tcPr>
            <w:tcW w:w="4394" w:type="dxa"/>
            <w:vAlign w:val="center"/>
          </w:tcPr>
          <w:p w:rsidR="00583864" w:rsidRPr="00B81A1D" w:rsidRDefault="00583864" w:rsidP="00583864">
            <w:r w:rsidRPr="00B81A1D">
              <w:t>EA Per</w:t>
            </w:r>
            <w:r>
              <w:t xml:space="preserve">sonnel Registration No. </w:t>
            </w:r>
            <w:r w:rsidRPr="009A2DA6">
              <w:t>R1543596</w:t>
            </w:r>
          </w:p>
        </w:tc>
      </w:tr>
      <w:tr w:rsidR="00583864" w:rsidRPr="00B81A1D" w:rsidTr="00EF5DD2">
        <w:trPr>
          <w:trHeight w:val="136"/>
        </w:trPr>
        <w:tc>
          <w:tcPr>
            <w:tcW w:w="1958" w:type="dxa"/>
            <w:vMerge w:val="restart"/>
            <w:vAlign w:val="center"/>
          </w:tcPr>
          <w:p w:rsidR="00583864" w:rsidRPr="00B81A1D" w:rsidRDefault="00583864" w:rsidP="00583864">
            <w:r w:rsidRPr="00B81A1D">
              <w:t>Consultant Contact Details:</w:t>
            </w:r>
          </w:p>
        </w:tc>
        <w:tc>
          <w:tcPr>
            <w:tcW w:w="8356" w:type="dxa"/>
            <w:gridSpan w:val="3"/>
            <w:vAlign w:val="center"/>
          </w:tcPr>
          <w:p w:rsidR="00583864" w:rsidRPr="00B81A1D" w:rsidRDefault="00583864" w:rsidP="00583864">
            <w:r w:rsidRPr="009A2DA6">
              <w:t>Jerusha_Lieow@kellyservices.com.sg</w:t>
            </w:r>
          </w:p>
        </w:tc>
      </w:tr>
      <w:tr w:rsidR="00583864" w:rsidRPr="00B81A1D" w:rsidTr="008D551E">
        <w:trPr>
          <w:trHeight w:val="136"/>
        </w:trPr>
        <w:tc>
          <w:tcPr>
            <w:tcW w:w="1958" w:type="dxa"/>
            <w:vMerge/>
            <w:vAlign w:val="center"/>
          </w:tcPr>
          <w:p w:rsidR="00583864" w:rsidRPr="00B81A1D" w:rsidRDefault="00583864" w:rsidP="00583864"/>
        </w:tc>
        <w:tc>
          <w:tcPr>
            <w:tcW w:w="1978" w:type="dxa"/>
            <w:vAlign w:val="center"/>
          </w:tcPr>
          <w:p w:rsidR="00583864" w:rsidRPr="00B81A1D" w:rsidRDefault="00583864" w:rsidP="00583864">
            <w:r w:rsidRPr="00B81A1D">
              <w:t xml:space="preserve">O (65) </w:t>
            </w:r>
            <w:r>
              <w:t>6709 3441</w:t>
            </w:r>
          </w:p>
        </w:tc>
        <w:tc>
          <w:tcPr>
            <w:tcW w:w="1984" w:type="dxa"/>
            <w:vAlign w:val="center"/>
          </w:tcPr>
          <w:p w:rsidR="00583864" w:rsidRPr="00B81A1D" w:rsidRDefault="00583864" w:rsidP="00583864">
            <w:r>
              <w:t xml:space="preserve">M (65) </w:t>
            </w:r>
            <w:r w:rsidRPr="009A2DA6">
              <w:t>9750 4536</w:t>
            </w:r>
          </w:p>
        </w:tc>
        <w:tc>
          <w:tcPr>
            <w:tcW w:w="4394" w:type="dxa"/>
            <w:vAlign w:val="center"/>
          </w:tcPr>
          <w:p w:rsidR="00583864" w:rsidRPr="00B81A1D" w:rsidRDefault="00EF7765" w:rsidP="00EF7765">
            <w:r>
              <w:t>F</w:t>
            </w:r>
            <w:r w:rsidR="00583864" w:rsidRPr="00B81A1D">
              <w:t xml:space="preserve"> (65) </w:t>
            </w:r>
            <w:r>
              <w:t>6337 1950</w:t>
            </w:r>
          </w:p>
        </w:tc>
      </w:tr>
    </w:tbl>
    <w:p w:rsidR="00AA612F" w:rsidRPr="00B81A1D" w:rsidRDefault="00AA612F" w:rsidP="00B81A1D"/>
    <w:p w:rsidR="00AA612F" w:rsidRPr="00BA0BB0" w:rsidRDefault="00AA612F" w:rsidP="00AA612F">
      <w:pPr>
        <w:tabs>
          <w:tab w:val="left" w:pos="90"/>
        </w:tabs>
        <w:contextualSpacing/>
        <w:rPr>
          <w:rFonts w:ascii="Arial" w:hAnsi="Arial" w:cs="Arial"/>
          <w:b/>
        </w:rPr>
      </w:pPr>
      <w:r w:rsidRPr="00BA0BB0">
        <w:rPr>
          <w:rFonts w:ascii="Arial" w:hAnsi="Arial" w:cs="Arial"/>
          <w:b/>
        </w:rPr>
        <w:t>Candidate Summary</w:t>
      </w:r>
    </w:p>
    <w:p w:rsidR="00AA612F" w:rsidRPr="00C957F3" w:rsidRDefault="00AA612F" w:rsidP="00C957F3"/>
    <w:tbl>
      <w:tblPr>
        <w:tblStyle w:val="TableGrid"/>
        <w:tblW w:w="10314"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070"/>
        <w:gridCol w:w="8244"/>
      </w:tblGrid>
      <w:tr w:rsidR="00905028" w:rsidRPr="00BA0BB0" w:rsidTr="002F7E8D">
        <w:trPr>
          <w:trHeight w:val="136"/>
        </w:trPr>
        <w:tc>
          <w:tcPr>
            <w:tcW w:w="2070" w:type="dxa"/>
            <w:vAlign w:val="center"/>
          </w:tcPr>
          <w:p w:rsidR="00905028" w:rsidRPr="00BD7EFE" w:rsidRDefault="00905028" w:rsidP="00BD7EFE">
            <w:r w:rsidRPr="00BD7EFE">
              <w:t>Gender:</w:t>
            </w:r>
          </w:p>
        </w:tc>
        <w:tc>
          <w:tcPr>
            <w:tcW w:w="8244" w:type="dxa"/>
            <w:vAlign w:val="center"/>
          </w:tcPr>
          <w:p w:rsidR="0059402C" w:rsidRPr="00BD7EFE" w:rsidRDefault="007A7908" w:rsidP="00F54156">
            <w:r>
              <w:t>Male</w:t>
            </w:r>
          </w:p>
        </w:tc>
      </w:tr>
      <w:tr w:rsidR="00905028" w:rsidRPr="00BA0BB0" w:rsidTr="00031C64">
        <w:trPr>
          <w:trHeight w:val="140"/>
        </w:trPr>
        <w:tc>
          <w:tcPr>
            <w:tcW w:w="2070" w:type="dxa"/>
            <w:vAlign w:val="center"/>
          </w:tcPr>
          <w:p w:rsidR="00905028" w:rsidRPr="00BD7EFE" w:rsidRDefault="00A6664E" w:rsidP="00BD7EFE">
            <w:r>
              <w:t>Date of Birth:</w:t>
            </w:r>
          </w:p>
        </w:tc>
        <w:tc>
          <w:tcPr>
            <w:tcW w:w="8244" w:type="dxa"/>
            <w:vAlign w:val="center"/>
          </w:tcPr>
          <w:p w:rsidR="00E52D22" w:rsidRPr="00BD7EFE" w:rsidRDefault="00A6664E" w:rsidP="00872F39">
            <w:r>
              <w:t>7</w:t>
            </w:r>
            <w:r w:rsidRPr="00A6664E">
              <w:rPr>
                <w:vertAlign w:val="superscript"/>
              </w:rPr>
              <w:t>th</w:t>
            </w:r>
            <w:r>
              <w:t xml:space="preserve"> July 1985</w:t>
            </w:r>
          </w:p>
        </w:tc>
      </w:tr>
      <w:tr w:rsidR="00905028" w:rsidRPr="00BA0BB0" w:rsidTr="002F7E8D">
        <w:trPr>
          <w:trHeight w:val="136"/>
        </w:trPr>
        <w:tc>
          <w:tcPr>
            <w:tcW w:w="2070" w:type="dxa"/>
            <w:vAlign w:val="center"/>
          </w:tcPr>
          <w:p w:rsidR="00905028" w:rsidRPr="00BD7EFE" w:rsidRDefault="00905028" w:rsidP="00BD7EFE">
            <w:r w:rsidRPr="00BD7EFE">
              <w:t>Marital Status:</w:t>
            </w:r>
          </w:p>
        </w:tc>
        <w:tc>
          <w:tcPr>
            <w:tcW w:w="8244" w:type="dxa"/>
            <w:vAlign w:val="center"/>
          </w:tcPr>
          <w:p w:rsidR="007A7908" w:rsidRPr="00BD7EFE" w:rsidRDefault="007A7908" w:rsidP="00872F39">
            <w:r>
              <w:t>Married</w:t>
            </w:r>
          </w:p>
        </w:tc>
      </w:tr>
      <w:tr w:rsidR="00905028" w:rsidRPr="00BA0BB0" w:rsidTr="002F7E8D">
        <w:trPr>
          <w:trHeight w:val="136"/>
        </w:trPr>
        <w:tc>
          <w:tcPr>
            <w:tcW w:w="2070" w:type="dxa"/>
            <w:vAlign w:val="center"/>
          </w:tcPr>
          <w:p w:rsidR="00905028" w:rsidRPr="00BD7EFE" w:rsidRDefault="00905028" w:rsidP="00BD7EFE">
            <w:r w:rsidRPr="00BD7EFE">
              <w:t>Nationality:</w:t>
            </w:r>
          </w:p>
        </w:tc>
        <w:tc>
          <w:tcPr>
            <w:tcW w:w="8244" w:type="dxa"/>
            <w:vAlign w:val="center"/>
          </w:tcPr>
          <w:p w:rsidR="00905028" w:rsidRPr="00BD7EFE" w:rsidRDefault="00A6664E" w:rsidP="0020597A">
            <w:r>
              <w:t>Singapore PR</w:t>
            </w:r>
          </w:p>
        </w:tc>
      </w:tr>
      <w:tr w:rsidR="00905028" w:rsidRPr="00BA0BB0" w:rsidTr="002F7E8D">
        <w:trPr>
          <w:trHeight w:val="136"/>
        </w:trPr>
        <w:tc>
          <w:tcPr>
            <w:tcW w:w="2070" w:type="dxa"/>
            <w:vAlign w:val="center"/>
          </w:tcPr>
          <w:p w:rsidR="00905028" w:rsidRPr="0001793C" w:rsidRDefault="00905028" w:rsidP="0001793C">
            <w:r w:rsidRPr="0001793C">
              <w:t>Languages:</w:t>
            </w:r>
          </w:p>
        </w:tc>
        <w:tc>
          <w:tcPr>
            <w:tcW w:w="8244" w:type="dxa"/>
            <w:vAlign w:val="center"/>
          </w:tcPr>
          <w:p w:rsidR="00905028" w:rsidRPr="00BE5371" w:rsidRDefault="007A7908" w:rsidP="00BE5371">
            <w:pPr>
              <w:rPr>
                <w:rFonts w:ascii="Arial" w:hAnsi="Arial"/>
              </w:rPr>
            </w:pPr>
            <w:r>
              <w:rPr>
                <w:rFonts w:ascii="Arial" w:hAnsi="Arial"/>
              </w:rPr>
              <w:t>English</w:t>
            </w:r>
          </w:p>
        </w:tc>
      </w:tr>
      <w:tr w:rsidR="00905028" w:rsidRPr="00BA0BB0" w:rsidTr="002F7E8D">
        <w:trPr>
          <w:trHeight w:val="136"/>
        </w:trPr>
        <w:tc>
          <w:tcPr>
            <w:tcW w:w="2070" w:type="dxa"/>
            <w:vAlign w:val="center"/>
          </w:tcPr>
          <w:p w:rsidR="00905028" w:rsidRPr="00BD7EFE" w:rsidRDefault="00905028" w:rsidP="00BD7EFE">
            <w:r w:rsidRPr="00BD7EFE">
              <w:t>Availability:</w:t>
            </w:r>
          </w:p>
        </w:tc>
        <w:tc>
          <w:tcPr>
            <w:tcW w:w="8244" w:type="dxa"/>
            <w:vAlign w:val="center"/>
          </w:tcPr>
          <w:p w:rsidR="00905028" w:rsidRPr="00BD7EFE" w:rsidRDefault="00A6664E" w:rsidP="00031C64">
            <w:r>
              <w:t xml:space="preserve">1 month </w:t>
            </w:r>
          </w:p>
        </w:tc>
      </w:tr>
      <w:tr w:rsidR="00FE1F6E" w:rsidTr="00EF7010">
        <w:trPr>
          <w:trHeight w:val="136"/>
        </w:trPr>
        <w:tc>
          <w:tcPr>
            <w:tcW w:w="20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FE1F6E" w:rsidRDefault="00FE1F6E">
            <w:r>
              <w:t>Salary:</w:t>
            </w:r>
          </w:p>
        </w:tc>
        <w:tc>
          <w:tcPr>
            <w:tcW w:w="824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C871D1" w:rsidRDefault="00316305" w:rsidP="00BE5371">
            <w:r>
              <w:t xml:space="preserve">Current basic – </w:t>
            </w:r>
            <w:r w:rsidR="00A6664E">
              <w:t xml:space="preserve">SGD 8750 x 12 months </w:t>
            </w:r>
          </w:p>
          <w:p w:rsidR="00C871D1" w:rsidRPr="00BF6606" w:rsidRDefault="00BE5371" w:rsidP="00BE5371">
            <w:r w:rsidRPr="00BF6606">
              <w:t xml:space="preserve">Allowances – </w:t>
            </w:r>
            <w:r w:rsidR="00A6664E">
              <w:t xml:space="preserve">SGD 100 transport allowance </w:t>
            </w:r>
          </w:p>
          <w:p w:rsidR="00BE5371" w:rsidRDefault="00BE5371" w:rsidP="00BE5371">
            <w:r w:rsidRPr="00BF6606">
              <w:t>Variable Bonus –</w:t>
            </w:r>
            <w:r w:rsidR="00C871D1">
              <w:t xml:space="preserve"> </w:t>
            </w:r>
            <w:r w:rsidR="00A6664E">
              <w:t xml:space="preserve">2 months variable bonus </w:t>
            </w:r>
          </w:p>
          <w:p w:rsidR="00FE1F6E" w:rsidRDefault="00BE5371" w:rsidP="00316305">
            <w:r w:rsidRPr="00BF6606">
              <w:t>Expected Salary –</w:t>
            </w:r>
            <w:r w:rsidR="00316305">
              <w:t xml:space="preserve"> </w:t>
            </w:r>
            <w:r w:rsidR="00A6664E">
              <w:t>SGD 9-10K per month. Open to discuss</w:t>
            </w:r>
          </w:p>
        </w:tc>
      </w:tr>
    </w:tbl>
    <w:p w:rsidR="00AA612F" w:rsidRPr="00C957F3" w:rsidRDefault="00AA612F" w:rsidP="00C957F3"/>
    <w:p w:rsidR="00AA612F" w:rsidRPr="00820B5E" w:rsidRDefault="002D7338" w:rsidP="001209A0">
      <w:pPr>
        <w:contextualSpacing/>
        <w:rPr>
          <w:rFonts w:ascii="Arial" w:hAnsi="Arial" w:cs="Arial"/>
          <w:b/>
        </w:rPr>
      </w:pPr>
      <w:r>
        <w:rPr>
          <w:rFonts w:ascii="Arial" w:hAnsi="Arial" w:cs="Arial"/>
          <w:b/>
        </w:rPr>
        <w:t xml:space="preserve">Kelly Consultant’s </w:t>
      </w:r>
      <w:r w:rsidR="00AA612F" w:rsidRPr="00BA0BB0">
        <w:rPr>
          <w:rFonts w:ascii="Arial" w:hAnsi="Arial" w:cs="Arial"/>
          <w:b/>
        </w:rPr>
        <w:t>Comments</w:t>
      </w:r>
    </w:p>
    <w:tbl>
      <w:tblPr>
        <w:tblStyle w:val="TableGrid"/>
        <w:tblW w:w="10314"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0314"/>
      </w:tblGrid>
      <w:tr w:rsidR="00AA612F" w:rsidRPr="001209A0" w:rsidTr="00AA612F">
        <w:tc>
          <w:tcPr>
            <w:tcW w:w="10314" w:type="dxa"/>
          </w:tcPr>
          <w:p w:rsidR="007A7908" w:rsidRDefault="007A7908" w:rsidP="007A7908">
            <w:pPr>
              <w:rPr>
                <w:rFonts w:ascii="Arial" w:hAnsi="Arial" w:cs="Arial"/>
              </w:rPr>
            </w:pPr>
          </w:p>
          <w:p w:rsidR="00A20409" w:rsidRPr="00A20409" w:rsidRDefault="00A6664E" w:rsidP="009D277A">
            <w:pPr>
              <w:pStyle w:val="ListParagraph"/>
              <w:numPr>
                <w:ilvl w:val="0"/>
                <w:numId w:val="11"/>
              </w:numPr>
            </w:pPr>
            <w:r>
              <w:t>Candidate has</w:t>
            </w:r>
            <w:r w:rsidR="00A20409" w:rsidRPr="00A20409">
              <w:t xml:space="preserve"> more than 12 years of working experience as an Inspection Engineer, QA/QC Lead Inspector, Vendor Inspector, Senior Mechanical/ Welding/ Piping Inspector, QA/QC Inspector and Third Party Inspector in Marine and Oil &amp; Gas Industry.</w:t>
            </w:r>
            <w:r w:rsidR="009D277A">
              <w:t xml:space="preserve"> </w:t>
            </w:r>
            <w:r w:rsidR="00A20409" w:rsidRPr="00A20409">
              <w:t>Worked in various FPSO projects, Jack-up Rigs, Subsea Projects, Refineries, Petrochemical Plant, Power Plant and LNG Projects.</w:t>
            </w:r>
          </w:p>
          <w:p w:rsidR="00A20409" w:rsidRPr="00A20409" w:rsidRDefault="00A20409" w:rsidP="0030153B">
            <w:pPr>
              <w:pStyle w:val="ListParagraph"/>
              <w:numPr>
                <w:ilvl w:val="0"/>
                <w:numId w:val="11"/>
              </w:numPr>
            </w:pPr>
            <w:r w:rsidRPr="00A20409">
              <w:t>H</w:t>
            </w:r>
            <w:r w:rsidR="009D277A">
              <w:t xml:space="preserve">as </w:t>
            </w:r>
            <w:r w:rsidRPr="00A20409">
              <w:t xml:space="preserve">extensive experience in vendor inspection, raw material inspection, construction, fabrication, installation, mechanical completion, </w:t>
            </w:r>
            <w:proofErr w:type="gramStart"/>
            <w:r w:rsidRPr="00A20409">
              <w:t>pre</w:t>
            </w:r>
            <w:proofErr w:type="gramEnd"/>
            <w:r w:rsidRPr="00A20409">
              <w:t>-commissioning, in-service inspection and Turn around/ Shut-down inspection.</w:t>
            </w:r>
          </w:p>
          <w:p w:rsidR="00A20409" w:rsidRPr="00A20409" w:rsidRDefault="009D277A" w:rsidP="0030153B">
            <w:pPr>
              <w:pStyle w:val="ListParagraph"/>
              <w:numPr>
                <w:ilvl w:val="0"/>
                <w:numId w:val="11"/>
              </w:numPr>
            </w:pPr>
            <w:r>
              <w:t>Has</w:t>
            </w:r>
            <w:r w:rsidR="00A20409" w:rsidRPr="00A20409">
              <w:t xml:space="preserve"> Extensive Field experience with Onshore and Offshore projects, Process Plants, Brown Field projects &amp; Green Field projects.</w:t>
            </w:r>
          </w:p>
          <w:p w:rsidR="00A20409" w:rsidRPr="00A20409" w:rsidRDefault="00A20409" w:rsidP="0030153B">
            <w:pPr>
              <w:pStyle w:val="ListParagraph"/>
              <w:numPr>
                <w:ilvl w:val="0"/>
                <w:numId w:val="11"/>
              </w:numPr>
            </w:pPr>
            <w:r w:rsidRPr="00A20409">
              <w:t>Strong Knowledge in review and inspection of materials, welding, NDT and Coating. Experience in Project Document Control, Commissioning, Completion and Final Documentation.</w:t>
            </w:r>
          </w:p>
          <w:p w:rsidR="00A20409" w:rsidRPr="00A20409" w:rsidRDefault="00A20409" w:rsidP="0030153B">
            <w:pPr>
              <w:pStyle w:val="ListParagraph"/>
              <w:numPr>
                <w:ilvl w:val="0"/>
                <w:numId w:val="11"/>
              </w:numPr>
            </w:pPr>
            <w:r w:rsidRPr="00A20409">
              <w:t>Conversant with international codes, standards and specifications such as API, ASME, ANSI, AWS, AISI, ASTM, BS, NORSOK, DIN, ABS, DNV, UKCS Requirements, EU Directives, etc.</w:t>
            </w:r>
          </w:p>
          <w:p w:rsidR="00031420" w:rsidRPr="001209A0" w:rsidRDefault="00031420" w:rsidP="009D277A">
            <w:pPr>
              <w:pStyle w:val="ListParagraph"/>
              <w:ind w:left="360"/>
            </w:pPr>
          </w:p>
        </w:tc>
      </w:tr>
    </w:tbl>
    <w:p w:rsidR="009D277A" w:rsidRPr="008239B6" w:rsidRDefault="009D277A" w:rsidP="008239B6"/>
    <w:p w:rsidR="006A1448" w:rsidRPr="006A1448" w:rsidRDefault="00654750" w:rsidP="006A1448">
      <w:pPr>
        <w:shd w:val="pct10" w:color="auto" w:fill="auto"/>
        <w:jc w:val="both"/>
        <w:rPr>
          <w:rFonts w:ascii="Arial" w:hAnsi="Arial" w:cs="Arial"/>
          <w:b/>
          <w:sz w:val="28"/>
          <w:szCs w:val="28"/>
        </w:rPr>
      </w:pPr>
      <w:r>
        <w:rPr>
          <w:rFonts w:ascii="Arial" w:hAnsi="Arial" w:cs="Arial"/>
          <w:b/>
          <w:sz w:val="28"/>
          <w:szCs w:val="28"/>
        </w:rPr>
        <w:t>EMPLOYMENT HISTORY</w:t>
      </w:r>
    </w:p>
    <w:p w:rsidR="00031420" w:rsidRPr="00A20409" w:rsidRDefault="00031420" w:rsidP="00031420">
      <w:pPr>
        <w:rPr>
          <w:b/>
          <w:color w:val="000000" w:themeColor="text1"/>
        </w:rPr>
      </w:pPr>
    </w:p>
    <w:p w:rsidR="00A20409" w:rsidRPr="00A20409" w:rsidRDefault="00A20409" w:rsidP="00A20409">
      <w:pPr>
        <w:rPr>
          <w:rStyle w:val="Strong"/>
        </w:rPr>
      </w:pPr>
      <w:r w:rsidRPr="00A20409">
        <w:rPr>
          <w:rStyle w:val="Strong"/>
        </w:rPr>
        <w:t>Oct 2014 - Present</w:t>
      </w:r>
    </w:p>
    <w:p w:rsidR="00A20409" w:rsidRPr="00A20409" w:rsidRDefault="00A20409" w:rsidP="00A20409">
      <w:pPr>
        <w:rPr>
          <w:b/>
        </w:rPr>
      </w:pPr>
      <w:r w:rsidRPr="00A20409">
        <w:rPr>
          <w:b/>
        </w:rPr>
        <w:t>BW Offshore Pte Ltd, Singapore.</w:t>
      </w:r>
    </w:p>
    <w:p w:rsidR="00A20409" w:rsidRPr="00820B5E" w:rsidRDefault="00A20409" w:rsidP="00A20409">
      <w:pPr>
        <w:rPr>
          <w:b/>
        </w:rPr>
      </w:pPr>
      <w:r w:rsidRPr="00820B5E">
        <w:rPr>
          <w:b/>
        </w:rPr>
        <w:t>Inspection Engineer/ Vendor Inspector (Client Representative)</w:t>
      </w:r>
    </w:p>
    <w:p w:rsidR="00A20409" w:rsidRPr="00A20409" w:rsidRDefault="00A20409" w:rsidP="00A20409"/>
    <w:p w:rsidR="00A20409" w:rsidRDefault="009D277A" w:rsidP="00815A59">
      <w:r>
        <w:t>Key R</w:t>
      </w:r>
      <w:r w:rsidR="00A20409" w:rsidRPr="00A20409">
        <w:t xml:space="preserve">esponsibilities: </w:t>
      </w:r>
    </w:p>
    <w:p w:rsidR="00820B5E" w:rsidRPr="00A20409" w:rsidRDefault="00820B5E" w:rsidP="00815A59"/>
    <w:p w:rsidR="00A20409" w:rsidRPr="00A20409" w:rsidRDefault="00A20409" w:rsidP="0030153B">
      <w:pPr>
        <w:pStyle w:val="ListParagraph"/>
        <w:numPr>
          <w:ilvl w:val="0"/>
          <w:numId w:val="14"/>
        </w:numPr>
      </w:pPr>
      <w:r w:rsidRPr="00A20409">
        <w:t>Attend Kick off Meeting and Pre Inspection Meeting with Vendors / Contractors for various packages.</w:t>
      </w:r>
    </w:p>
    <w:p w:rsidR="00A20409" w:rsidRPr="00A20409" w:rsidRDefault="00A20409" w:rsidP="0030153B">
      <w:pPr>
        <w:pStyle w:val="ListParagraph"/>
        <w:numPr>
          <w:ilvl w:val="0"/>
          <w:numId w:val="14"/>
        </w:numPr>
      </w:pPr>
      <w:r w:rsidRPr="00A20409">
        <w:t xml:space="preserve">Review and Approve </w:t>
      </w:r>
      <w:r>
        <w:t>Supplier</w:t>
      </w:r>
      <w:r w:rsidRPr="00A20409">
        <w:t>/ Contractor / Vendor documents such as PQP, ITP, WPS, PQR, Consumable Control Procedures, NDE Procedures, Hydro/ Pneumatic/ L</w:t>
      </w:r>
      <w:r>
        <w:t>eak Testing Procedures, Coating</w:t>
      </w:r>
      <w:r w:rsidRPr="00A20409">
        <w:t>/ Insulation Procedures, Packing and Preservation Procedures, etc.</w:t>
      </w:r>
    </w:p>
    <w:p w:rsidR="00A20409" w:rsidRPr="00A20409" w:rsidRDefault="00A20409" w:rsidP="0030153B">
      <w:pPr>
        <w:pStyle w:val="ListParagraph"/>
        <w:numPr>
          <w:ilvl w:val="0"/>
          <w:numId w:val="14"/>
        </w:numPr>
      </w:pPr>
      <w:r w:rsidRPr="00A20409">
        <w:lastRenderedPageBreak/>
        <w:t>Ensure the compliance of all the project requirements such as Classification Society (DNV-GL), Independent Competent Person (For Safety Critical Elements), UKCS Regulations (Un</w:t>
      </w:r>
      <w:r>
        <w:t>ited Kingdom Continental Shelf)</w:t>
      </w:r>
      <w:r w:rsidRPr="00A20409">
        <w:t>/ North Sea Project Regulations and NoBo (Notified Body) and BWO / Premier Oil Project Specifications.</w:t>
      </w:r>
    </w:p>
    <w:p w:rsidR="00A20409" w:rsidRPr="00A20409" w:rsidRDefault="00A20409" w:rsidP="0030153B">
      <w:pPr>
        <w:pStyle w:val="ListParagraph"/>
        <w:numPr>
          <w:ilvl w:val="0"/>
          <w:numId w:val="14"/>
        </w:numPr>
      </w:pPr>
      <w:r w:rsidRPr="00A20409">
        <w:t>Ensure the adherence of all construction activities including Mating Cone Module (MCM), Turret, Modules and its Piping works, various kind of Equipment and its associated items as per ITP and CEP.</w:t>
      </w:r>
    </w:p>
    <w:p w:rsidR="00A20409" w:rsidRPr="00A20409" w:rsidRDefault="00A20409" w:rsidP="0030153B">
      <w:pPr>
        <w:pStyle w:val="ListParagraph"/>
        <w:numPr>
          <w:ilvl w:val="0"/>
          <w:numId w:val="14"/>
        </w:numPr>
      </w:pPr>
      <w:r w:rsidRPr="00A20409">
        <w:t>Ensure all the E&amp;I Items, Specialty Items, various kind of valves are meeting project requirements from procurement to installation and final inspection.</w:t>
      </w:r>
    </w:p>
    <w:p w:rsidR="00A20409" w:rsidRPr="00A20409" w:rsidRDefault="00A20409" w:rsidP="0030153B">
      <w:pPr>
        <w:pStyle w:val="ListParagraph"/>
        <w:numPr>
          <w:ilvl w:val="0"/>
          <w:numId w:val="14"/>
        </w:numPr>
      </w:pPr>
      <w:r w:rsidRPr="00A20409">
        <w:t>Witness walk-down, punch listing, pressure testing, Load test, Vibration test, FAT and Final Inspection as per approved ITP requirement for various kinds of packages including Rotating / Static Equipment and piping.</w:t>
      </w:r>
    </w:p>
    <w:p w:rsidR="00A20409" w:rsidRPr="00A20409" w:rsidRDefault="00A20409" w:rsidP="0030153B">
      <w:pPr>
        <w:pStyle w:val="ListParagraph"/>
        <w:numPr>
          <w:ilvl w:val="0"/>
          <w:numId w:val="14"/>
        </w:numPr>
      </w:pPr>
      <w:r w:rsidRPr="00A20409">
        <w:t>Raise NCR, QOR and Surveillance reports as necessary and ensure corrective actions are taken timely to close all NCR.</w:t>
      </w:r>
    </w:p>
    <w:p w:rsidR="00A20409" w:rsidRPr="00A20409" w:rsidRDefault="00A20409" w:rsidP="0030153B">
      <w:pPr>
        <w:pStyle w:val="ListParagraph"/>
        <w:numPr>
          <w:ilvl w:val="0"/>
          <w:numId w:val="14"/>
        </w:numPr>
      </w:pPr>
      <w:r w:rsidRPr="00A20409">
        <w:t>Liaise with International Third Party Inspection Agencies, Classification Surveyors, ICPs, NoBo, PMO and Contractors / Vendors / Suppliers for all the project related inspection activities.</w:t>
      </w:r>
    </w:p>
    <w:p w:rsidR="00A20409" w:rsidRDefault="00A20409" w:rsidP="0030153B">
      <w:pPr>
        <w:pStyle w:val="ListParagraph"/>
        <w:numPr>
          <w:ilvl w:val="0"/>
          <w:numId w:val="14"/>
        </w:numPr>
      </w:pPr>
      <w:r w:rsidRPr="00A20409">
        <w:t>Review and approve all the project documentation works in accordance with Project Close-out procedures.</w:t>
      </w:r>
    </w:p>
    <w:p w:rsidR="009D277A" w:rsidRDefault="009D277A" w:rsidP="009D277A"/>
    <w:p w:rsidR="009D277A" w:rsidRPr="00A20409" w:rsidRDefault="009D277A" w:rsidP="009D277A">
      <w:r w:rsidRPr="00A20409">
        <w:t>Project</w:t>
      </w:r>
      <w:r>
        <w:t>:</w:t>
      </w:r>
    </w:p>
    <w:p w:rsidR="009D277A" w:rsidRPr="00A20409" w:rsidRDefault="009D277A" w:rsidP="009D277A">
      <w:pPr>
        <w:pStyle w:val="ListParagraph"/>
        <w:numPr>
          <w:ilvl w:val="0"/>
          <w:numId w:val="13"/>
        </w:numPr>
      </w:pPr>
      <w:r w:rsidRPr="00A20409">
        <w:t>Catcher FPSO Project (UKCS-North Sea Project)</w:t>
      </w:r>
    </w:p>
    <w:p w:rsidR="009D277A" w:rsidRPr="00A20409" w:rsidRDefault="009D277A" w:rsidP="009D277A">
      <w:pPr>
        <w:pStyle w:val="ListParagraph"/>
        <w:numPr>
          <w:ilvl w:val="0"/>
          <w:numId w:val="13"/>
        </w:numPr>
      </w:pPr>
      <w:r w:rsidRPr="00A20409">
        <w:t>Abo FPSO Vo-87 Life Extension Exec. Phase</w:t>
      </w:r>
    </w:p>
    <w:p w:rsidR="009D277A" w:rsidRPr="00A20409" w:rsidRDefault="009D277A" w:rsidP="009D277A">
      <w:pPr>
        <w:pStyle w:val="ListParagraph"/>
        <w:numPr>
          <w:ilvl w:val="0"/>
          <w:numId w:val="17"/>
        </w:numPr>
      </w:pPr>
      <w:r w:rsidRPr="00A20409">
        <w:t>Class: DNV-GL</w:t>
      </w:r>
    </w:p>
    <w:p w:rsidR="009D277A" w:rsidRDefault="009D277A" w:rsidP="009D277A"/>
    <w:p w:rsidR="00CF4F6A" w:rsidRPr="00A20409" w:rsidRDefault="00CF4F6A" w:rsidP="009D277A">
      <w:r>
        <w:t>Reason of Leaving: Is interested in seeking a long term permanent opportunity with better career challenges and learning exposure in the downstream petrochemical/ oil and energy industry. Current contract is ending in Oct 2016.</w:t>
      </w:r>
    </w:p>
    <w:p w:rsidR="00A20409" w:rsidRPr="00A20409" w:rsidRDefault="00A20409" w:rsidP="00A20409"/>
    <w:p w:rsidR="00A20409" w:rsidRPr="00A20409" w:rsidRDefault="00A20409" w:rsidP="00A20409"/>
    <w:p w:rsidR="00A20409" w:rsidRPr="00A20409" w:rsidRDefault="00A20409" w:rsidP="00A20409">
      <w:pPr>
        <w:rPr>
          <w:b/>
        </w:rPr>
      </w:pPr>
      <w:r w:rsidRPr="00A20409">
        <w:rPr>
          <w:b/>
        </w:rPr>
        <w:t>May 2012</w:t>
      </w:r>
      <w:r>
        <w:rPr>
          <w:b/>
        </w:rPr>
        <w:t xml:space="preserve"> - </w:t>
      </w:r>
      <w:r w:rsidRPr="00A20409">
        <w:rPr>
          <w:b/>
        </w:rPr>
        <w:t>Sep 2014</w:t>
      </w:r>
    </w:p>
    <w:p w:rsidR="00A20409" w:rsidRPr="00A20409" w:rsidRDefault="00A20409" w:rsidP="00A20409">
      <w:pPr>
        <w:rPr>
          <w:b/>
        </w:rPr>
      </w:pPr>
      <w:r w:rsidRPr="00A20409">
        <w:rPr>
          <w:b/>
        </w:rPr>
        <w:t>Worley</w:t>
      </w:r>
      <w:r w:rsidR="00815A59">
        <w:rPr>
          <w:b/>
        </w:rPr>
        <w:t xml:space="preserve"> </w:t>
      </w:r>
      <w:r w:rsidRPr="00A20409">
        <w:rPr>
          <w:b/>
        </w:rPr>
        <w:t>Parsons Private Ltd, SINGAPORE.</w:t>
      </w:r>
    </w:p>
    <w:p w:rsidR="00A20409" w:rsidRPr="00820B5E" w:rsidRDefault="00A20409" w:rsidP="00A20409">
      <w:pPr>
        <w:rPr>
          <w:b/>
        </w:rPr>
      </w:pPr>
      <w:r w:rsidRPr="00820B5E">
        <w:rPr>
          <w:b/>
        </w:rPr>
        <w:t>QA/ QC Lead/ Inspection Engineer (Client Representative)</w:t>
      </w:r>
    </w:p>
    <w:p w:rsidR="00A20409" w:rsidRDefault="00A20409" w:rsidP="00A20409"/>
    <w:p w:rsidR="00A20409" w:rsidRDefault="009D277A" w:rsidP="00A20409">
      <w:r>
        <w:t>Key R</w:t>
      </w:r>
      <w:r w:rsidR="00A20409" w:rsidRPr="00A20409">
        <w:t xml:space="preserve">esponsibilities: </w:t>
      </w:r>
    </w:p>
    <w:p w:rsidR="00820B5E" w:rsidRPr="00A20409" w:rsidRDefault="00820B5E" w:rsidP="00A20409"/>
    <w:p w:rsidR="00A20409" w:rsidRPr="00A20409" w:rsidRDefault="00A20409" w:rsidP="0030153B">
      <w:pPr>
        <w:pStyle w:val="ListParagraph"/>
        <w:numPr>
          <w:ilvl w:val="0"/>
          <w:numId w:val="18"/>
        </w:numPr>
      </w:pPr>
      <w:r w:rsidRPr="00A20409">
        <w:t>Perform and strictly monitor the construction execution and inspection activities as per approved ITP, CEP and Project Specifications.</w:t>
      </w:r>
    </w:p>
    <w:p w:rsidR="00A20409" w:rsidRPr="00A20409" w:rsidRDefault="00A20409" w:rsidP="0030153B">
      <w:pPr>
        <w:pStyle w:val="ListParagraph"/>
        <w:numPr>
          <w:ilvl w:val="0"/>
          <w:numId w:val="18"/>
        </w:numPr>
      </w:pPr>
      <w:r w:rsidRPr="00A20409">
        <w:t>Review and Approve Sub-contractor’s construction execution and quality procedures.</w:t>
      </w:r>
    </w:p>
    <w:p w:rsidR="00A20409" w:rsidRPr="00A20409" w:rsidRDefault="00A20409" w:rsidP="0030153B">
      <w:pPr>
        <w:pStyle w:val="ListParagraph"/>
        <w:numPr>
          <w:ilvl w:val="0"/>
          <w:numId w:val="18"/>
        </w:numPr>
      </w:pPr>
      <w:r w:rsidRPr="00A20409">
        <w:t>Witness Procedure Qualification Records and Tests, Welding operator and WQT.</w:t>
      </w:r>
    </w:p>
    <w:p w:rsidR="00A20409" w:rsidRPr="00A20409" w:rsidRDefault="00A20409" w:rsidP="0030153B">
      <w:pPr>
        <w:pStyle w:val="ListParagraph"/>
        <w:numPr>
          <w:ilvl w:val="0"/>
          <w:numId w:val="18"/>
        </w:numPr>
      </w:pPr>
      <w:r w:rsidRPr="00A20409">
        <w:t>Ensure compliance of incoming construction materials to the project specifications</w:t>
      </w:r>
    </w:p>
    <w:p w:rsidR="00A20409" w:rsidRPr="00A20409" w:rsidRDefault="00A20409" w:rsidP="0030153B">
      <w:pPr>
        <w:pStyle w:val="ListParagraph"/>
        <w:numPr>
          <w:ilvl w:val="0"/>
          <w:numId w:val="18"/>
        </w:numPr>
      </w:pPr>
      <w:r w:rsidRPr="00A20409">
        <w:t xml:space="preserve">Inspect and verify various kinds of Static and Rotating </w:t>
      </w:r>
      <w:r w:rsidR="00815A59" w:rsidRPr="00A20409">
        <w:t>equipment</w:t>
      </w:r>
      <w:r w:rsidRPr="00A20409">
        <w:t>, Storage Tanks for its compliance to the project requirements.</w:t>
      </w:r>
    </w:p>
    <w:p w:rsidR="00A20409" w:rsidRPr="00A20409" w:rsidRDefault="00A20409" w:rsidP="0030153B">
      <w:pPr>
        <w:pStyle w:val="ListParagraph"/>
        <w:numPr>
          <w:ilvl w:val="0"/>
          <w:numId w:val="18"/>
        </w:numPr>
      </w:pPr>
      <w:r w:rsidRPr="00A20409">
        <w:t xml:space="preserve">Ensure the adherence of all construction activities including erection and installation of piping, structural steel, and storage tanks, static and rotating </w:t>
      </w:r>
      <w:r w:rsidR="00815A59" w:rsidRPr="00A20409">
        <w:t>equipment</w:t>
      </w:r>
      <w:r w:rsidRPr="00A20409">
        <w:t xml:space="preserve"> as per CEP.</w:t>
      </w:r>
    </w:p>
    <w:p w:rsidR="00A20409" w:rsidRPr="00A20409" w:rsidRDefault="00A20409" w:rsidP="0030153B">
      <w:pPr>
        <w:pStyle w:val="ListParagraph"/>
        <w:numPr>
          <w:ilvl w:val="0"/>
          <w:numId w:val="18"/>
        </w:numPr>
      </w:pPr>
      <w:r w:rsidRPr="00A20409">
        <w:t>Inspect coating and insulation works for its compliance to the project requirements.</w:t>
      </w:r>
    </w:p>
    <w:p w:rsidR="00A20409" w:rsidRPr="00A20409" w:rsidRDefault="00A20409" w:rsidP="0030153B">
      <w:pPr>
        <w:pStyle w:val="ListParagraph"/>
        <w:numPr>
          <w:ilvl w:val="0"/>
          <w:numId w:val="18"/>
        </w:numPr>
      </w:pPr>
      <w:r w:rsidRPr="00A20409">
        <w:t>Evaluate NDT results and approve the reports as per construction code.</w:t>
      </w:r>
    </w:p>
    <w:p w:rsidR="00A20409" w:rsidRPr="00A20409" w:rsidRDefault="00A20409" w:rsidP="0030153B">
      <w:pPr>
        <w:pStyle w:val="ListParagraph"/>
        <w:numPr>
          <w:ilvl w:val="0"/>
          <w:numId w:val="18"/>
        </w:numPr>
      </w:pPr>
      <w:r w:rsidRPr="00A20409">
        <w:t xml:space="preserve">Ensure static and rotating </w:t>
      </w:r>
      <w:r w:rsidR="00815A59" w:rsidRPr="00A20409">
        <w:t>equipment</w:t>
      </w:r>
      <w:r w:rsidRPr="00A20409">
        <w:t xml:space="preserve"> refurbishment works to the contract requirements.</w:t>
      </w:r>
    </w:p>
    <w:p w:rsidR="00A20409" w:rsidRPr="00A20409" w:rsidRDefault="00A20409" w:rsidP="0030153B">
      <w:pPr>
        <w:pStyle w:val="ListParagraph"/>
        <w:numPr>
          <w:ilvl w:val="0"/>
          <w:numId w:val="18"/>
        </w:numPr>
      </w:pPr>
      <w:r w:rsidRPr="00A20409">
        <w:t xml:space="preserve">Assess and approve the integrity of the refurbished </w:t>
      </w:r>
      <w:r w:rsidR="00815A59" w:rsidRPr="00A20409">
        <w:t>equipment</w:t>
      </w:r>
      <w:r w:rsidRPr="00A20409">
        <w:t xml:space="preserve"> in accordance with MDS.</w:t>
      </w:r>
    </w:p>
    <w:p w:rsidR="00A20409" w:rsidRPr="00A20409" w:rsidRDefault="00A20409" w:rsidP="0030153B">
      <w:pPr>
        <w:pStyle w:val="ListParagraph"/>
        <w:numPr>
          <w:ilvl w:val="0"/>
          <w:numId w:val="18"/>
        </w:numPr>
      </w:pPr>
      <w:r w:rsidRPr="00A20409">
        <w:t xml:space="preserve">Inspect and verify alignment, orientation of the static and rotating </w:t>
      </w:r>
      <w:r w:rsidR="00815A59" w:rsidRPr="00A20409">
        <w:t>equipment</w:t>
      </w:r>
      <w:r w:rsidRPr="00A20409">
        <w:t xml:space="preserve"> during installation at site in accordance with the approved drawings and documents.</w:t>
      </w:r>
    </w:p>
    <w:p w:rsidR="00A20409" w:rsidRPr="00A20409" w:rsidRDefault="00A20409" w:rsidP="0030153B">
      <w:pPr>
        <w:pStyle w:val="ListParagraph"/>
        <w:numPr>
          <w:ilvl w:val="0"/>
          <w:numId w:val="18"/>
        </w:numPr>
      </w:pPr>
      <w:r w:rsidRPr="00A20409">
        <w:t xml:space="preserve">Witness walk-down, punch listing, pressure testing, Load test, Vibration test as per approved ITP requirement for various kinds of rotating/ static </w:t>
      </w:r>
      <w:r w:rsidR="00815A59" w:rsidRPr="00A20409">
        <w:t>equipment</w:t>
      </w:r>
      <w:r w:rsidRPr="00A20409">
        <w:t xml:space="preserve"> and piping.</w:t>
      </w:r>
    </w:p>
    <w:p w:rsidR="00A20409" w:rsidRPr="00A20409" w:rsidRDefault="00A20409" w:rsidP="0030153B">
      <w:pPr>
        <w:pStyle w:val="ListParagraph"/>
        <w:numPr>
          <w:ilvl w:val="0"/>
          <w:numId w:val="18"/>
        </w:numPr>
      </w:pPr>
      <w:r w:rsidRPr="00A20409">
        <w:t>Verify Project weld status; weld repair status, welder performance report on weekly basis.</w:t>
      </w:r>
    </w:p>
    <w:p w:rsidR="00A20409" w:rsidRPr="00A20409" w:rsidRDefault="00A20409" w:rsidP="0030153B">
      <w:pPr>
        <w:pStyle w:val="ListParagraph"/>
        <w:numPr>
          <w:ilvl w:val="0"/>
          <w:numId w:val="18"/>
        </w:numPr>
      </w:pPr>
      <w:r w:rsidRPr="00A20409">
        <w:t>Verify Instruments used in the project are calibrated as per project QA procedures.</w:t>
      </w:r>
    </w:p>
    <w:p w:rsidR="00A20409" w:rsidRPr="00A20409" w:rsidRDefault="00A20409" w:rsidP="0030153B">
      <w:pPr>
        <w:pStyle w:val="ListParagraph"/>
        <w:numPr>
          <w:ilvl w:val="0"/>
          <w:numId w:val="18"/>
        </w:numPr>
      </w:pPr>
      <w:r w:rsidRPr="00A20409">
        <w:t>Raise NCR, QOR and Surveillance reports whenever necessary and ensure corrective actions are taken timely to close all NCR.</w:t>
      </w:r>
    </w:p>
    <w:p w:rsidR="00A20409" w:rsidRPr="00A20409" w:rsidRDefault="00A20409" w:rsidP="0030153B">
      <w:pPr>
        <w:pStyle w:val="ListParagraph"/>
        <w:numPr>
          <w:ilvl w:val="0"/>
          <w:numId w:val="18"/>
        </w:numPr>
      </w:pPr>
      <w:r w:rsidRPr="00A20409">
        <w:t>Liaise with Client, MOM Inspectors, Third Party Inspectors and Sub-contractors for all the project related inspection activities.</w:t>
      </w:r>
    </w:p>
    <w:p w:rsidR="00A20409" w:rsidRPr="00A20409" w:rsidRDefault="00A20409" w:rsidP="0030153B">
      <w:pPr>
        <w:pStyle w:val="ListParagraph"/>
        <w:numPr>
          <w:ilvl w:val="0"/>
          <w:numId w:val="18"/>
        </w:numPr>
      </w:pPr>
      <w:r w:rsidRPr="00A20409">
        <w:t>Approve Sub-contractors submittals like Test Packages / Equipment / System Dossiers.</w:t>
      </w:r>
    </w:p>
    <w:p w:rsidR="00A20409" w:rsidRDefault="00A20409" w:rsidP="0030153B">
      <w:pPr>
        <w:pStyle w:val="ListParagraph"/>
        <w:numPr>
          <w:ilvl w:val="0"/>
          <w:numId w:val="18"/>
        </w:numPr>
      </w:pPr>
      <w:r w:rsidRPr="00A20409">
        <w:t>Compile and hand-over project documents and system dossiers to Client.</w:t>
      </w:r>
    </w:p>
    <w:p w:rsidR="009D277A" w:rsidRDefault="009D277A" w:rsidP="009D277A"/>
    <w:p w:rsidR="009D277A" w:rsidRPr="00A20409" w:rsidRDefault="009D277A" w:rsidP="009D277A">
      <w:r w:rsidRPr="00A20409">
        <w:t>Project</w:t>
      </w:r>
      <w:r>
        <w:t>s:</w:t>
      </w:r>
    </w:p>
    <w:p w:rsidR="009D277A" w:rsidRPr="00A20409" w:rsidRDefault="009D277A" w:rsidP="009D277A">
      <w:pPr>
        <w:pStyle w:val="ListParagraph"/>
        <w:numPr>
          <w:ilvl w:val="0"/>
          <w:numId w:val="18"/>
        </w:numPr>
      </w:pPr>
      <w:r w:rsidRPr="00A20409">
        <w:t xml:space="preserve">BASF – 11kt </w:t>
      </w:r>
      <w:proofErr w:type="spellStart"/>
      <w:r w:rsidRPr="00A20409">
        <w:t>Irganox</w:t>
      </w:r>
      <w:proofErr w:type="spellEnd"/>
      <w:r w:rsidRPr="00A20409">
        <w:t xml:space="preserve"> 1010 Project (Brown Field)</w:t>
      </w:r>
    </w:p>
    <w:p w:rsidR="009D277A" w:rsidRPr="00A20409" w:rsidRDefault="009D277A" w:rsidP="009D277A">
      <w:pPr>
        <w:pStyle w:val="ListParagraph"/>
        <w:numPr>
          <w:ilvl w:val="0"/>
          <w:numId w:val="16"/>
        </w:numPr>
      </w:pPr>
      <w:r w:rsidRPr="00A20409">
        <w:t>Client: BASF – The Chemical Company</w:t>
      </w:r>
    </w:p>
    <w:p w:rsidR="009D277A" w:rsidRPr="00A20409" w:rsidRDefault="009D277A" w:rsidP="009D277A">
      <w:pPr>
        <w:pStyle w:val="ListParagraph"/>
        <w:numPr>
          <w:ilvl w:val="0"/>
          <w:numId w:val="18"/>
        </w:numPr>
      </w:pPr>
      <w:r w:rsidRPr="00A20409">
        <w:t>Chevron Tank Conversion Project (Brown Field)</w:t>
      </w:r>
    </w:p>
    <w:p w:rsidR="009D277A" w:rsidRPr="00A20409" w:rsidRDefault="009D277A" w:rsidP="009D277A">
      <w:pPr>
        <w:pStyle w:val="ListParagraph"/>
        <w:numPr>
          <w:ilvl w:val="0"/>
          <w:numId w:val="15"/>
        </w:numPr>
      </w:pPr>
      <w:r w:rsidRPr="00A20409">
        <w:t xml:space="preserve">Client: Chevron Singapore </w:t>
      </w:r>
      <w:proofErr w:type="spellStart"/>
      <w:r w:rsidRPr="00A20409">
        <w:t>Pte</w:t>
      </w:r>
      <w:proofErr w:type="spellEnd"/>
      <w:r w:rsidRPr="00A20409">
        <w:t xml:space="preserve"> Ltd</w:t>
      </w:r>
    </w:p>
    <w:p w:rsidR="009D277A" w:rsidRDefault="009D277A" w:rsidP="009D277A"/>
    <w:p w:rsidR="00CF4F6A" w:rsidRPr="00A20409" w:rsidRDefault="00CF4F6A" w:rsidP="009D277A">
      <w:r>
        <w:t xml:space="preserve">Reason of Leaving: Contract ended </w:t>
      </w:r>
    </w:p>
    <w:p w:rsidR="00A20409" w:rsidRDefault="00A20409" w:rsidP="00A20409"/>
    <w:p w:rsidR="00A20409" w:rsidRPr="00A20409" w:rsidRDefault="00A20409" w:rsidP="00A20409"/>
    <w:p w:rsidR="00A20409" w:rsidRPr="00A20409" w:rsidRDefault="00A20409" w:rsidP="00A20409">
      <w:pPr>
        <w:rPr>
          <w:b/>
        </w:rPr>
      </w:pPr>
      <w:r w:rsidRPr="00A20409">
        <w:rPr>
          <w:b/>
        </w:rPr>
        <w:t>May</w:t>
      </w:r>
      <w:r>
        <w:rPr>
          <w:b/>
        </w:rPr>
        <w:t xml:space="preserve"> 2010 -</w:t>
      </w:r>
      <w:r w:rsidRPr="00A20409">
        <w:rPr>
          <w:b/>
        </w:rPr>
        <w:t xml:space="preserve"> Apr 2012 (Process Plant)</w:t>
      </w:r>
    </w:p>
    <w:p w:rsidR="00A20409" w:rsidRPr="00A20409" w:rsidRDefault="00A20409" w:rsidP="00A20409">
      <w:pPr>
        <w:rPr>
          <w:b/>
        </w:rPr>
      </w:pPr>
      <w:r w:rsidRPr="00A20409">
        <w:rPr>
          <w:b/>
        </w:rPr>
        <w:t>Petrochemical Corporation of Singapore Private Ltd (PCS), Singapore.</w:t>
      </w:r>
    </w:p>
    <w:p w:rsidR="00A20409" w:rsidRPr="00820B5E" w:rsidRDefault="00A20409" w:rsidP="00A20409">
      <w:pPr>
        <w:rPr>
          <w:b/>
        </w:rPr>
      </w:pPr>
      <w:r w:rsidRPr="00820B5E">
        <w:rPr>
          <w:b/>
        </w:rPr>
        <w:t>Process Plant Inspector (Client Representative)</w:t>
      </w:r>
    </w:p>
    <w:p w:rsidR="009D277A" w:rsidRDefault="009D277A" w:rsidP="00A20409"/>
    <w:p w:rsidR="00A20409" w:rsidRDefault="009D277A" w:rsidP="00A20409">
      <w:r>
        <w:t>Key R</w:t>
      </w:r>
      <w:r w:rsidR="00A20409" w:rsidRPr="00A20409">
        <w:t xml:space="preserve">esponsibilities: </w:t>
      </w:r>
    </w:p>
    <w:p w:rsidR="00820B5E" w:rsidRPr="00A20409" w:rsidRDefault="00820B5E" w:rsidP="00A20409"/>
    <w:p w:rsidR="00A20409" w:rsidRPr="00A20409" w:rsidRDefault="00A20409" w:rsidP="0030153B">
      <w:pPr>
        <w:pStyle w:val="ListParagraph"/>
        <w:numPr>
          <w:ilvl w:val="0"/>
          <w:numId w:val="18"/>
        </w:numPr>
      </w:pPr>
      <w:r w:rsidRPr="00A20409">
        <w:t>Perform and strictly monitor the following inspection activities as per company policies and procedures.</w:t>
      </w:r>
    </w:p>
    <w:p w:rsidR="00A20409" w:rsidRPr="00A20409" w:rsidRDefault="00A20409" w:rsidP="0030153B">
      <w:pPr>
        <w:pStyle w:val="ListParagraph"/>
        <w:numPr>
          <w:ilvl w:val="0"/>
          <w:numId w:val="18"/>
        </w:numPr>
      </w:pPr>
      <w:r w:rsidRPr="00A20409">
        <w:t>Ensure safety and reliability of fixed equipment through routine monitoring programs and planned internal/</w:t>
      </w:r>
      <w:r>
        <w:t xml:space="preserve"> </w:t>
      </w:r>
      <w:r w:rsidRPr="00A20409">
        <w:t>external inspections.</w:t>
      </w:r>
    </w:p>
    <w:p w:rsidR="00A20409" w:rsidRPr="00A20409" w:rsidRDefault="00A20409" w:rsidP="0030153B">
      <w:pPr>
        <w:pStyle w:val="ListParagraph"/>
        <w:numPr>
          <w:ilvl w:val="0"/>
          <w:numId w:val="18"/>
        </w:numPr>
      </w:pPr>
      <w:r w:rsidRPr="00A20409">
        <w:t>Develop piping and fixed equipment inspection plans using risk-based methodology.</w:t>
      </w:r>
    </w:p>
    <w:p w:rsidR="00A20409" w:rsidRPr="00A20409" w:rsidRDefault="00A20409" w:rsidP="0030153B">
      <w:pPr>
        <w:pStyle w:val="ListParagraph"/>
        <w:numPr>
          <w:ilvl w:val="0"/>
          <w:numId w:val="18"/>
        </w:numPr>
      </w:pPr>
      <w:r>
        <w:t>Interpret</w:t>
      </w:r>
      <w:r w:rsidRPr="00A20409">
        <w:t>/ Evaluate inspection and NDE data in support of piping and equipment inspection plans.</w:t>
      </w:r>
    </w:p>
    <w:p w:rsidR="00A20409" w:rsidRPr="00A20409" w:rsidRDefault="00A20409" w:rsidP="0030153B">
      <w:pPr>
        <w:pStyle w:val="ListParagraph"/>
        <w:numPr>
          <w:ilvl w:val="0"/>
          <w:numId w:val="18"/>
        </w:numPr>
      </w:pPr>
      <w:r w:rsidRPr="00A20409">
        <w:t>Monitor the long-term serviceability, safety and reliability of plant equipment through routine monitoring programs and planned internal and external inspections.</w:t>
      </w:r>
    </w:p>
    <w:p w:rsidR="00A20409" w:rsidRPr="00A20409" w:rsidRDefault="00A20409" w:rsidP="0030153B">
      <w:pPr>
        <w:pStyle w:val="ListParagraph"/>
        <w:numPr>
          <w:ilvl w:val="0"/>
          <w:numId w:val="18"/>
        </w:numPr>
      </w:pPr>
      <w:r w:rsidRPr="00A20409">
        <w:t>Inspect various kind of storage tanks such as floating roof, cone roof, dome roof, etc., pressure vessels such as boilers, towers, reactors, heat exchangers, drums, columns, furnaces and piping.</w:t>
      </w:r>
    </w:p>
    <w:p w:rsidR="00A20409" w:rsidRPr="00A20409" w:rsidRDefault="00A20409" w:rsidP="0030153B">
      <w:pPr>
        <w:pStyle w:val="ListParagraph"/>
        <w:numPr>
          <w:ilvl w:val="0"/>
          <w:numId w:val="18"/>
        </w:numPr>
      </w:pPr>
      <w:r w:rsidRPr="00A20409">
        <w:t>Maintain complete and accurate records during inspections so that they can be transferred to the permanent files.</w:t>
      </w:r>
    </w:p>
    <w:p w:rsidR="00A20409" w:rsidRPr="00A20409" w:rsidRDefault="00A20409" w:rsidP="0030153B">
      <w:pPr>
        <w:pStyle w:val="ListParagraph"/>
        <w:numPr>
          <w:ilvl w:val="0"/>
          <w:numId w:val="18"/>
        </w:numPr>
      </w:pPr>
      <w:r w:rsidRPr="00A20409">
        <w:t>Coordinate and direct the daily activities of outside inspection contractors during turnarounds and special activities.</w:t>
      </w:r>
    </w:p>
    <w:p w:rsidR="00A20409" w:rsidRPr="00A20409" w:rsidRDefault="00A20409" w:rsidP="0030153B">
      <w:pPr>
        <w:pStyle w:val="ListParagraph"/>
        <w:numPr>
          <w:ilvl w:val="0"/>
          <w:numId w:val="18"/>
        </w:numPr>
      </w:pPr>
      <w:r w:rsidRPr="00A20409">
        <w:t>Develop and steward the thickness-monitoring program in accordance with recognized codes and standards, such as API-510, API-570 and API-653.</w:t>
      </w:r>
    </w:p>
    <w:p w:rsidR="00A20409" w:rsidRPr="00A20409" w:rsidRDefault="00A20409" w:rsidP="0030153B">
      <w:pPr>
        <w:pStyle w:val="ListParagraph"/>
        <w:numPr>
          <w:ilvl w:val="0"/>
          <w:numId w:val="18"/>
        </w:numPr>
      </w:pPr>
      <w:r w:rsidRPr="00A20409">
        <w:t>Inspect independently and monitor all repair and construction work to be certain it is being done per the plans and adheres to all specifications and codes required.</w:t>
      </w:r>
    </w:p>
    <w:p w:rsidR="00A20409" w:rsidRPr="00A20409" w:rsidRDefault="00A20409" w:rsidP="0030153B">
      <w:pPr>
        <w:pStyle w:val="ListParagraph"/>
        <w:numPr>
          <w:ilvl w:val="0"/>
          <w:numId w:val="18"/>
        </w:numPr>
      </w:pPr>
      <w:r w:rsidRPr="00A20409">
        <w:t>Perform periodic safety relief device surveys including pressure vacuum relief vent</w:t>
      </w:r>
      <w:r>
        <w:t xml:space="preserve">s (PVRV) and rupture disk </w:t>
      </w:r>
      <w:r w:rsidRPr="00A20409">
        <w:t>and recommend appropriate inspection intervals.</w:t>
      </w:r>
    </w:p>
    <w:p w:rsidR="00A20409" w:rsidRPr="00A20409" w:rsidRDefault="00A20409" w:rsidP="0030153B">
      <w:pPr>
        <w:pStyle w:val="ListParagraph"/>
        <w:numPr>
          <w:ilvl w:val="0"/>
          <w:numId w:val="18"/>
        </w:numPr>
      </w:pPr>
      <w:r w:rsidRPr="00A20409">
        <w:t>Develop and maintain the fixed equipment inspection procedures.</w:t>
      </w:r>
    </w:p>
    <w:p w:rsidR="00A20409" w:rsidRPr="00A20409" w:rsidRDefault="00A20409" w:rsidP="0030153B">
      <w:pPr>
        <w:pStyle w:val="ListParagraph"/>
        <w:numPr>
          <w:ilvl w:val="0"/>
          <w:numId w:val="18"/>
        </w:numPr>
      </w:pPr>
      <w:r w:rsidRPr="00A20409">
        <w:t>Monitor and report on the activities and quality of contractors in conjunction with their QA/QC representative.</w:t>
      </w:r>
    </w:p>
    <w:p w:rsidR="00A20409" w:rsidRPr="00A20409" w:rsidRDefault="00A20409" w:rsidP="0030153B">
      <w:pPr>
        <w:pStyle w:val="ListParagraph"/>
        <w:numPr>
          <w:ilvl w:val="0"/>
          <w:numId w:val="18"/>
        </w:numPr>
      </w:pPr>
      <w:r w:rsidRPr="00A20409">
        <w:t>Evaluate corrosion monitoring data predict equipment life and adjust inspection intervals as required.</w:t>
      </w:r>
    </w:p>
    <w:p w:rsidR="00A20409" w:rsidRPr="00A20409" w:rsidRDefault="00A20409" w:rsidP="0030153B">
      <w:pPr>
        <w:pStyle w:val="ListParagraph"/>
        <w:numPr>
          <w:ilvl w:val="0"/>
          <w:numId w:val="18"/>
        </w:numPr>
      </w:pPr>
      <w:r w:rsidRPr="00A20409">
        <w:t>Participate in the planning of temporary repairs &amp; approve the execution of such repairs.</w:t>
      </w:r>
    </w:p>
    <w:p w:rsidR="00A20409" w:rsidRPr="00A20409" w:rsidRDefault="00A20409" w:rsidP="0030153B">
      <w:pPr>
        <w:pStyle w:val="ListParagraph"/>
        <w:numPr>
          <w:ilvl w:val="0"/>
          <w:numId w:val="18"/>
        </w:numPr>
      </w:pPr>
      <w:r w:rsidRPr="00A20409">
        <w:t>Coordinate bi-annual boiler and its associated equipment inspections.</w:t>
      </w:r>
    </w:p>
    <w:p w:rsidR="00A20409" w:rsidRPr="00A20409" w:rsidRDefault="00A20409" w:rsidP="0030153B">
      <w:pPr>
        <w:pStyle w:val="ListParagraph"/>
        <w:numPr>
          <w:ilvl w:val="0"/>
          <w:numId w:val="18"/>
        </w:numPr>
      </w:pPr>
      <w:r w:rsidRPr="00A20409">
        <w:t xml:space="preserve">Monitor daily welding related activities by means of inspection methods, qualification and documentation of welder certifications, WPS and procedure qualification records. </w:t>
      </w:r>
    </w:p>
    <w:p w:rsidR="00A20409" w:rsidRPr="00A20409" w:rsidRDefault="00A20409" w:rsidP="0030153B">
      <w:pPr>
        <w:pStyle w:val="ListParagraph"/>
        <w:numPr>
          <w:ilvl w:val="0"/>
          <w:numId w:val="18"/>
        </w:numPr>
      </w:pPr>
      <w:r w:rsidRPr="00A20409">
        <w:t>Carry out On-stream Inspection (OSI) for various kinds of fixed equipment and piping.</w:t>
      </w:r>
    </w:p>
    <w:p w:rsidR="00A20409" w:rsidRDefault="00A20409" w:rsidP="0030153B">
      <w:pPr>
        <w:pStyle w:val="ListParagraph"/>
        <w:numPr>
          <w:ilvl w:val="0"/>
          <w:numId w:val="18"/>
        </w:numPr>
      </w:pPr>
      <w:r w:rsidRPr="00A20409">
        <w:t>Line walk/ punch listing and witnessing of pressure test, leak test and vacuum test.</w:t>
      </w:r>
    </w:p>
    <w:p w:rsidR="003800A1" w:rsidRDefault="003800A1" w:rsidP="003800A1"/>
    <w:p w:rsidR="003800A1" w:rsidRPr="00A20409" w:rsidRDefault="003800A1" w:rsidP="003800A1">
      <w:r>
        <w:t xml:space="preserve">Reason of Leaving: Contract ended </w:t>
      </w:r>
    </w:p>
    <w:p w:rsidR="00A20409" w:rsidRDefault="00A20409" w:rsidP="00A20409">
      <w:pPr>
        <w:rPr>
          <w:rFonts w:ascii="Arial" w:hAnsi="Arial" w:cs="Arial"/>
          <w:b/>
          <w:bCs/>
          <w:sz w:val="24"/>
          <w:szCs w:val="24"/>
        </w:rPr>
      </w:pPr>
    </w:p>
    <w:p w:rsidR="00A20409" w:rsidRDefault="00A20409" w:rsidP="00A20409">
      <w:pPr>
        <w:rPr>
          <w:rFonts w:ascii="Arial" w:hAnsi="Arial" w:cs="Arial"/>
          <w:b/>
          <w:bCs/>
          <w:sz w:val="24"/>
          <w:szCs w:val="24"/>
        </w:rPr>
      </w:pPr>
    </w:p>
    <w:p w:rsidR="00820B5E" w:rsidRDefault="00820B5E" w:rsidP="00A20409">
      <w:pPr>
        <w:rPr>
          <w:rFonts w:ascii="Arial" w:hAnsi="Arial" w:cs="Arial"/>
          <w:b/>
          <w:bCs/>
          <w:sz w:val="24"/>
          <w:szCs w:val="24"/>
        </w:rPr>
      </w:pPr>
    </w:p>
    <w:p w:rsidR="00820B5E" w:rsidRDefault="00820B5E" w:rsidP="00A20409">
      <w:pPr>
        <w:rPr>
          <w:rFonts w:ascii="Arial" w:hAnsi="Arial" w:cs="Arial"/>
          <w:b/>
          <w:bCs/>
          <w:sz w:val="24"/>
          <w:szCs w:val="24"/>
        </w:rPr>
      </w:pPr>
    </w:p>
    <w:p w:rsidR="00820B5E" w:rsidRDefault="00820B5E" w:rsidP="00A20409">
      <w:pPr>
        <w:rPr>
          <w:rFonts w:ascii="Arial" w:hAnsi="Arial" w:cs="Arial"/>
          <w:b/>
          <w:bCs/>
          <w:sz w:val="24"/>
          <w:szCs w:val="24"/>
        </w:rPr>
      </w:pPr>
    </w:p>
    <w:p w:rsidR="00820B5E" w:rsidRDefault="00820B5E" w:rsidP="00A20409">
      <w:pPr>
        <w:rPr>
          <w:rFonts w:ascii="Arial" w:hAnsi="Arial" w:cs="Arial"/>
          <w:b/>
          <w:bCs/>
          <w:sz w:val="24"/>
          <w:szCs w:val="24"/>
        </w:rPr>
      </w:pPr>
    </w:p>
    <w:p w:rsidR="00820B5E" w:rsidRDefault="00820B5E" w:rsidP="00A20409">
      <w:pPr>
        <w:rPr>
          <w:rFonts w:ascii="Arial" w:hAnsi="Arial" w:cs="Arial"/>
          <w:b/>
          <w:bCs/>
          <w:sz w:val="24"/>
          <w:szCs w:val="24"/>
        </w:rPr>
      </w:pPr>
    </w:p>
    <w:p w:rsidR="00A20409" w:rsidRPr="00A20409" w:rsidRDefault="00A20409" w:rsidP="00A20409">
      <w:pPr>
        <w:rPr>
          <w:b/>
        </w:rPr>
      </w:pPr>
      <w:r w:rsidRPr="00A20409">
        <w:rPr>
          <w:b/>
        </w:rPr>
        <w:t>May 2008</w:t>
      </w:r>
      <w:r>
        <w:rPr>
          <w:b/>
        </w:rPr>
        <w:t xml:space="preserve"> -</w:t>
      </w:r>
      <w:r w:rsidRPr="00A20409">
        <w:rPr>
          <w:b/>
        </w:rPr>
        <w:t xml:space="preserve"> Apr 2010</w:t>
      </w:r>
    </w:p>
    <w:p w:rsidR="00A20409" w:rsidRPr="00A20409" w:rsidRDefault="00A20409" w:rsidP="00A20409">
      <w:pPr>
        <w:rPr>
          <w:b/>
        </w:rPr>
      </w:pPr>
      <w:r w:rsidRPr="00A20409">
        <w:rPr>
          <w:b/>
        </w:rPr>
        <w:t>McConnell Do</w:t>
      </w:r>
      <w:r w:rsidR="00820B5E">
        <w:rPr>
          <w:b/>
        </w:rPr>
        <w:t>well SEA Private Ltd, SINGAPORE</w:t>
      </w:r>
    </w:p>
    <w:p w:rsidR="00A20409" w:rsidRPr="00820B5E" w:rsidRDefault="00A20409" w:rsidP="00A20409">
      <w:pPr>
        <w:rPr>
          <w:b/>
        </w:rPr>
      </w:pPr>
      <w:r w:rsidRPr="00820B5E">
        <w:rPr>
          <w:b/>
        </w:rPr>
        <w:t>Senior Mechanical / Piping / Welding Inspector</w:t>
      </w:r>
    </w:p>
    <w:p w:rsidR="00A20409" w:rsidRDefault="00A20409" w:rsidP="00A20409"/>
    <w:p w:rsidR="00A20409" w:rsidRPr="00A20409" w:rsidRDefault="009D277A" w:rsidP="00A20409">
      <w:r>
        <w:t>Key R</w:t>
      </w:r>
      <w:r w:rsidR="00A20409" w:rsidRPr="00A20409">
        <w:t xml:space="preserve">esponsibilities: </w:t>
      </w:r>
    </w:p>
    <w:p w:rsidR="00A20409" w:rsidRPr="00A20409" w:rsidRDefault="00A20409" w:rsidP="0030153B">
      <w:pPr>
        <w:pStyle w:val="ListParagraph"/>
        <w:numPr>
          <w:ilvl w:val="0"/>
          <w:numId w:val="19"/>
        </w:numPr>
      </w:pPr>
      <w:r w:rsidRPr="00A20409">
        <w:t>Perform and strictly monitor the construction execution and inspection activities as per approved ITP, CEP and Project Specifications.</w:t>
      </w:r>
    </w:p>
    <w:p w:rsidR="00A20409" w:rsidRPr="00A20409" w:rsidRDefault="00A20409" w:rsidP="0030153B">
      <w:pPr>
        <w:pStyle w:val="ListParagraph"/>
        <w:numPr>
          <w:ilvl w:val="0"/>
          <w:numId w:val="19"/>
        </w:numPr>
      </w:pPr>
      <w:r w:rsidRPr="00A20409">
        <w:t>Review and approve welding procedure specifications and procedure qualification records.</w:t>
      </w:r>
    </w:p>
    <w:p w:rsidR="00A20409" w:rsidRPr="00A20409" w:rsidRDefault="00A20409" w:rsidP="0030153B">
      <w:pPr>
        <w:pStyle w:val="ListParagraph"/>
        <w:numPr>
          <w:ilvl w:val="0"/>
          <w:numId w:val="19"/>
        </w:numPr>
      </w:pPr>
      <w:r w:rsidRPr="00A20409">
        <w:t>Witness welding operator and welder qualification tests.</w:t>
      </w:r>
    </w:p>
    <w:p w:rsidR="00A20409" w:rsidRPr="00A20409" w:rsidRDefault="00A20409" w:rsidP="0030153B">
      <w:pPr>
        <w:pStyle w:val="ListParagraph"/>
        <w:numPr>
          <w:ilvl w:val="0"/>
          <w:numId w:val="19"/>
        </w:numPr>
      </w:pPr>
      <w:r w:rsidRPr="00A20409">
        <w:t>Inspection of various kind materials such as Pipes, Tubes, Fittings and plates of various types of specifications such as carbon steel, Low alloy steel, Stainless steel as per ASME Sec-II Part –A and Part-B.</w:t>
      </w:r>
    </w:p>
    <w:p w:rsidR="00A20409" w:rsidRPr="00A20409" w:rsidRDefault="00A20409" w:rsidP="0030153B">
      <w:pPr>
        <w:pStyle w:val="ListParagraph"/>
        <w:numPr>
          <w:ilvl w:val="0"/>
          <w:numId w:val="19"/>
        </w:numPr>
      </w:pPr>
      <w:r w:rsidRPr="00A20409">
        <w:t>Inspection of welding consumables as per ASME Sec-II Part-C and ensure the proper storage and handling of welding consumables.</w:t>
      </w:r>
    </w:p>
    <w:p w:rsidR="00A20409" w:rsidRPr="00A20409" w:rsidRDefault="00A20409" w:rsidP="0030153B">
      <w:pPr>
        <w:pStyle w:val="ListParagraph"/>
        <w:numPr>
          <w:ilvl w:val="0"/>
          <w:numId w:val="19"/>
        </w:numPr>
      </w:pPr>
      <w:r w:rsidRPr="00A20409">
        <w:t>Responsible for the Inspection of all welding activities in the Projects covering Power Piping, Pressure Piping, in accordance with Quality plan, Codes and Standards.</w:t>
      </w:r>
    </w:p>
    <w:p w:rsidR="00A20409" w:rsidRPr="00A20409" w:rsidRDefault="00A20409" w:rsidP="0030153B">
      <w:pPr>
        <w:pStyle w:val="ListParagraph"/>
        <w:numPr>
          <w:ilvl w:val="0"/>
          <w:numId w:val="19"/>
        </w:numPr>
      </w:pPr>
      <w:r w:rsidRPr="00A20409">
        <w:t>Review Preheat / PWHT Procedures for welding of the Alloy steel materials such as SA 335 - P91, P22 &amp; P11.</w:t>
      </w:r>
    </w:p>
    <w:p w:rsidR="00A20409" w:rsidRPr="00A20409" w:rsidRDefault="00A20409" w:rsidP="0030153B">
      <w:pPr>
        <w:pStyle w:val="ListParagraph"/>
        <w:numPr>
          <w:ilvl w:val="0"/>
          <w:numId w:val="19"/>
        </w:numPr>
      </w:pPr>
      <w:r w:rsidRPr="00A20409">
        <w:t>Inspect all fit up of Piping, Flanges &amp; Tie in joints before Welding.</w:t>
      </w:r>
    </w:p>
    <w:p w:rsidR="00A20409" w:rsidRPr="00A20409" w:rsidRDefault="00A20409" w:rsidP="0030153B">
      <w:pPr>
        <w:pStyle w:val="ListParagraph"/>
        <w:numPr>
          <w:ilvl w:val="0"/>
          <w:numId w:val="19"/>
        </w:numPr>
      </w:pPr>
      <w:r w:rsidRPr="00A20409">
        <w:t>Conduct Visual Inspection on the welded Joints and Maintain the Traceability on the job and verify the weld map of relevant Isometric drawing.</w:t>
      </w:r>
    </w:p>
    <w:p w:rsidR="00A20409" w:rsidRPr="00A20409" w:rsidRDefault="00A20409" w:rsidP="0030153B">
      <w:pPr>
        <w:pStyle w:val="ListParagraph"/>
        <w:numPr>
          <w:ilvl w:val="0"/>
          <w:numId w:val="19"/>
        </w:numPr>
      </w:pPr>
      <w:r w:rsidRPr="00A20409">
        <w:t>Monitor welder performance and taking corrective action.</w:t>
      </w:r>
    </w:p>
    <w:p w:rsidR="00A20409" w:rsidRPr="00A20409" w:rsidRDefault="00A20409" w:rsidP="0030153B">
      <w:pPr>
        <w:pStyle w:val="ListParagraph"/>
        <w:numPr>
          <w:ilvl w:val="0"/>
          <w:numId w:val="19"/>
        </w:numPr>
      </w:pPr>
      <w:r w:rsidRPr="00A20409">
        <w:t>Interpretation and Evaluation of NDT results (PT, MT, PMI, RT, UT, PAUT&amp; PWHT).</w:t>
      </w:r>
    </w:p>
    <w:p w:rsidR="00A20409" w:rsidRPr="00A20409" w:rsidRDefault="00A20409" w:rsidP="0030153B">
      <w:pPr>
        <w:pStyle w:val="ListParagraph"/>
        <w:numPr>
          <w:ilvl w:val="0"/>
          <w:numId w:val="19"/>
        </w:numPr>
      </w:pPr>
      <w:r w:rsidRPr="00A20409">
        <w:t>Assure all piping fabrication and handling of fabricated spools and installation are in accordance with general arrangements and isometric drawings/ project specification.</w:t>
      </w:r>
    </w:p>
    <w:p w:rsidR="00A20409" w:rsidRPr="00A20409" w:rsidRDefault="00A20409" w:rsidP="0030153B">
      <w:pPr>
        <w:pStyle w:val="ListParagraph"/>
        <w:numPr>
          <w:ilvl w:val="0"/>
          <w:numId w:val="19"/>
        </w:numPr>
      </w:pPr>
      <w:r w:rsidRPr="00A20409">
        <w:t>Preparation of piping test packs according to P&amp; ID and Isometric and organizing, witnessing pressure test according to client specifications.</w:t>
      </w:r>
    </w:p>
    <w:p w:rsidR="00A20409" w:rsidRPr="00A20409" w:rsidRDefault="00A20409" w:rsidP="0030153B">
      <w:pPr>
        <w:pStyle w:val="ListParagraph"/>
        <w:numPr>
          <w:ilvl w:val="0"/>
          <w:numId w:val="19"/>
        </w:numPr>
      </w:pPr>
      <w:r w:rsidRPr="00A20409">
        <w:t>Taking timely actions to satisfy project management team in all QA/ QC related issues.</w:t>
      </w:r>
    </w:p>
    <w:p w:rsidR="00A20409" w:rsidRDefault="00A20409" w:rsidP="0030153B">
      <w:pPr>
        <w:pStyle w:val="ListParagraph"/>
        <w:numPr>
          <w:ilvl w:val="0"/>
          <w:numId w:val="19"/>
        </w:numPr>
      </w:pPr>
      <w:r w:rsidRPr="00A20409">
        <w:t>Daily/ weekly/ monthly reporting of QA/ QC activities to project management and client.</w:t>
      </w:r>
    </w:p>
    <w:p w:rsidR="00A20409" w:rsidRPr="00A20409" w:rsidRDefault="00A20409" w:rsidP="0030153B">
      <w:pPr>
        <w:pStyle w:val="ListParagraph"/>
        <w:numPr>
          <w:ilvl w:val="0"/>
          <w:numId w:val="19"/>
        </w:numPr>
      </w:pPr>
      <w:r w:rsidRPr="00A20409">
        <w:t>Co-ordination with 3rd party inspection agencies and clients for the inspection activities.</w:t>
      </w:r>
    </w:p>
    <w:p w:rsidR="00A20409" w:rsidRDefault="00A20409" w:rsidP="00A20409"/>
    <w:p w:rsidR="009D277A" w:rsidRPr="00A20409" w:rsidRDefault="009D277A" w:rsidP="009D277A">
      <w:r w:rsidRPr="00A20409">
        <w:t>Project</w:t>
      </w:r>
    </w:p>
    <w:p w:rsidR="009D277A" w:rsidRPr="00A20409" w:rsidRDefault="009D277A" w:rsidP="009D277A">
      <w:pPr>
        <w:pStyle w:val="ListParagraph"/>
        <w:numPr>
          <w:ilvl w:val="0"/>
          <w:numId w:val="20"/>
        </w:numPr>
      </w:pPr>
      <w:r w:rsidRPr="00A20409">
        <w:t xml:space="preserve">Sub-sea Pipelines (SPT), </w:t>
      </w:r>
    </w:p>
    <w:p w:rsidR="009D277A" w:rsidRPr="00A20409" w:rsidRDefault="009D277A" w:rsidP="009D277A">
      <w:pPr>
        <w:pStyle w:val="ListParagraph"/>
        <w:numPr>
          <w:ilvl w:val="0"/>
          <w:numId w:val="20"/>
        </w:numPr>
      </w:pPr>
      <w:r w:rsidRPr="00A20409">
        <w:t>SBRs and PARs Project (SPT)</w:t>
      </w:r>
    </w:p>
    <w:p w:rsidR="009D277A" w:rsidRDefault="009D277A" w:rsidP="009D277A">
      <w:pPr>
        <w:pStyle w:val="ListParagraph"/>
        <w:numPr>
          <w:ilvl w:val="0"/>
          <w:numId w:val="15"/>
        </w:numPr>
      </w:pPr>
      <w:r w:rsidRPr="00A20409">
        <w:t xml:space="preserve">Client: ExxonMobil Asia Pacific </w:t>
      </w:r>
      <w:proofErr w:type="spellStart"/>
      <w:r w:rsidRPr="00A20409">
        <w:t>Pte</w:t>
      </w:r>
      <w:proofErr w:type="spellEnd"/>
      <w:r w:rsidRPr="00A20409">
        <w:t xml:space="preserve"> Ltd</w:t>
      </w:r>
    </w:p>
    <w:p w:rsidR="003800A1" w:rsidRDefault="003800A1" w:rsidP="003800A1"/>
    <w:p w:rsidR="003800A1" w:rsidRPr="00A20409" w:rsidRDefault="003800A1" w:rsidP="003800A1">
      <w:r>
        <w:t xml:space="preserve">Reason of Leaving: Contract ended </w:t>
      </w:r>
    </w:p>
    <w:p w:rsidR="009D277A" w:rsidRDefault="009D277A" w:rsidP="00A20409"/>
    <w:p w:rsidR="00815A59" w:rsidRPr="00A20409" w:rsidRDefault="00815A59" w:rsidP="00A20409"/>
    <w:p w:rsidR="00815A59" w:rsidRPr="00815A59" w:rsidRDefault="00815A59" w:rsidP="00815A59">
      <w:pPr>
        <w:rPr>
          <w:b/>
        </w:rPr>
      </w:pPr>
      <w:r w:rsidRPr="00815A59">
        <w:rPr>
          <w:b/>
        </w:rPr>
        <w:t>Sep 2005</w:t>
      </w:r>
      <w:r>
        <w:rPr>
          <w:b/>
        </w:rPr>
        <w:t xml:space="preserve"> - </w:t>
      </w:r>
      <w:r w:rsidRPr="00815A59">
        <w:rPr>
          <w:b/>
        </w:rPr>
        <w:t>Apr 2008</w:t>
      </w:r>
    </w:p>
    <w:p w:rsidR="00A20409" w:rsidRPr="00815A59" w:rsidRDefault="00A20409" w:rsidP="00A20409">
      <w:pPr>
        <w:rPr>
          <w:b/>
        </w:rPr>
      </w:pPr>
      <w:r w:rsidRPr="00815A59">
        <w:rPr>
          <w:b/>
        </w:rPr>
        <w:t>PPL Shipyard Pte Ltd, SINGAPORE.</w:t>
      </w:r>
    </w:p>
    <w:p w:rsidR="00A20409" w:rsidRPr="00820B5E" w:rsidRDefault="00A20409" w:rsidP="00A20409">
      <w:pPr>
        <w:rPr>
          <w:b/>
        </w:rPr>
      </w:pPr>
      <w:r w:rsidRPr="00820B5E">
        <w:rPr>
          <w:b/>
        </w:rPr>
        <w:t>QA/ QC/ Welding/ Piping Inspector</w:t>
      </w:r>
    </w:p>
    <w:p w:rsidR="00815A59" w:rsidRDefault="00815A59" w:rsidP="00A20409">
      <w:pPr>
        <w:rPr>
          <w:rFonts w:ascii="Arial" w:hAnsi="Arial" w:cs="Arial"/>
          <w:bCs/>
          <w:u w:val="single"/>
        </w:rPr>
      </w:pPr>
    </w:p>
    <w:p w:rsidR="00A20409" w:rsidRDefault="009D277A" w:rsidP="00815A59">
      <w:r>
        <w:t>Key R</w:t>
      </w:r>
      <w:r w:rsidR="00A20409" w:rsidRPr="00815A59">
        <w:t xml:space="preserve">esponsibilities: </w:t>
      </w:r>
    </w:p>
    <w:p w:rsidR="00820B5E" w:rsidRPr="00815A59" w:rsidRDefault="00820B5E" w:rsidP="00815A59"/>
    <w:p w:rsidR="00A20409" w:rsidRPr="00815A59" w:rsidRDefault="00A20409" w:rsidP="0030153B">
      <w:pPr>
        <w:pStyle w:val="ListParagraph"/>
        <w:numPr>
          <w:ilvl w:val="0"/>
          <w:numId w:val="22"/>
        </w:numPr>
      </w:pPr>
      <w:r w:rsidRPr="00815A59">
        <w:t>Prepare ITP, CEP, WPS and Mechanical procedures.</w:t>
      </w:r>
    </w:p>
    <w:p w:rsidR="00A20409" w:rsidRPr="00815A59" w:rsidRDefault="00A20409" w:rsidP="0030153B">
      <w:pPr>
        <w:pStyle w:val="ListParagraph"/>
        <w:numPr>
          <w:ilvl w:val="0"/>
          <w:numId w:val="22"/>
        </w:numPr>
      </w:pPr>
      <w:r w:rsidRPr="00815A59">
        <w:t>Arrange and Co-ordinate Factory Acceptance Tests, Functional Tests and Load Tests.</w:t>
      </w:r>
    </w:p>
    <w:p w:rsidR="00A20409" w:rsidRPr="00815A59" w:rsidRDefault="00A20409" w:rsidP="0030153B">
      <w:pPr>
        <w:pStyle w:val="ListParagraph"/>
        <w:numPr>
          <w:ilvl w:val="0"/>
          <w:numId w:val="22"/>
        </w:numPr>
      </w:pPr>
      <w:r w:rsidRPr="00815A59">
        <w:t>Carry out raw material / fit-up / welding / visual inspection and co-ordinate NDT activities.</w:t>
      </w:r>
    </w:p>
    <w:p w:rsidR="00A20409" w:rsidRPr="00815A59" w:rsidRDefault="00A20409" w:rsidP="0030153B">
      <w:pPr>
        <w:pStyle w:val="ListParagraph"/>
        <w:numPr>
          <w:ilvl w:val="0"/>
          <w:numId w:val="22"/>
        </w:numPr>
      </w:pPr>
      <w:r w:rsidRPr="00815A59">
        <w:t>Carry out coating and insulation inspections as per approved procedures.</w:t>
      </w:r>
    </w:p>
    <w:p w:rsidR="00A20409" w:rsidRPr="00815A59" w:rsidRDefault="00A20409" w:rsidP="0030153B">
      <w:pPr>
        <w:pStyle w:val="ListParagraph"/>
        <w:numPr>
          <w:ilvl w:val="0"/>
          <w:numId w:val="22"/>
        </w:numPr>
      </w:pPr>
      <w:r w:rsidRPr="00815A59">
        <w:t>Carry out final inspection on various structures such as Jack case, Skidding system, Drill Floor Structure, Crane structure, Anchor winches, Secondary structures, Platforms and Chord to Rack (Leg structure) and Marine Piping/ Mud pipes as per project requirements.</w:t>
      </w:r>
    </w:p>
    <w:p w:rsidR="00A20409" w:rsidRPr="00815A59" w:rsidRDefault="00A20409" w:rsidP="0030153B">
      <w:pPr>
        <w:pStyle w:val="ListParagraph"/>
        <w:numPr>
          <w:ilvl w:val="0"/>
          <w:numId w:val="22"/>
        </w:numPr>
      </w:pPr>
      <w:r w:rsidRPr="00815A59">
        <w:t>Control welding consumable and weld defect rates as per the project procedures.</w:t>
      </w:r>
    </w:p>
    <w:p w:rsidR="00A20409" w:rsidRPr="00815A59" w:rsidRDefault="00A20409" w:rsidP="0030153B">
      <w:pPr>
        <w:pStyle w:val="ListParagraph"/>
        <w:numPr>
          <w:ilvl w:val="0"/>
          <w:numId w:val="22"/>
        </w:numPr>
      </w:pPr>
      <w:r w:rsidRPr="00815A59">
        <w:t>Verify and ensure the condition &amp; availability of calibrated instruments and pressure gauges used at site.</w:t>
      </w:r>
    </w:p>
    <w:p w:rsidR="00A20409" w:rsidRPr="00815A59" w:rsidRDefault="00815A59" w:rsidP="0030153B">
      <w:pPr>
        <w:pStyle w:val="ListParagraph"/>
        <w:numPr>
          <w:ilvl w:val="0"/>
          <w:numId w:val="22"/>
        </w:numPr>
      </w:pPr>
      <w:r>
        <w:t>Spot check</w:t>
      </w:r>
      <w:r w:rsidR="00A20409" w:rsidRPr="00815A59">
        <w:t>/ cross check the NDT works as necessary and verify PWHT results and the required hardness on the parts prior to release.</w:t>
      </w:r>
    </w:p>
    <w:p w:rsidR="00A20409" w:rsidRPr="00815A59" w:rsidRDefault="00A20409" w:rsidP="0030153B">
      <w:pPr>
        <w:pStyle w:val="ListParagraph"/>
        <w:numPr>
          <w:ilvl w:val="0"/>
          <w:numId w:val="22"/>
        </w:numPr>
      </w:pPr>
      <w:r w:rsidRPr="00815A59">
        <w:t>Interpretation of radiographs and evaluation of NDT results (PT, MT, RT&amp; UT).</w:t>
      </w:r>
    </w:p>
    <w:p w:rsidR="00A20409" w:rsidRPr="00815A59" w:rsidRDefault="00A20409" w:rsidP="0030153B">
      <w:pPr>
        <w:pStyle w:val="ListParagraph"/>
        <w:numPr>
          <w:ilvl w:val="0"/>
          <w:numId w:val="22"/>
        </w:numPr>
      </w:pPr>
      <w:r w:rsidRPr="00815A59">
        <w:t>Review fit-up report, weld summary, NDT report &amp; compile in to respective project folder.</w:t>
      </w:r>
    </w:p>
    <w:p w:rsidR="00A20409" w:rsidRPr="00815A59" w:rsidRDefault="00A20409" w:rsidP="0030153B">
      <w:pPr>
        <w:pStyle w:val="ListParagraph"/>
        <w:numPr>
          <w:ilvl w:val="0"/>
          <w:numId w:val="22"/>
        </w:numPr>
      </w:pPr>
      <w:r w:rsidRPr="00815A59">
        <w:t>Liaise with Client and ABS Classification Surveyor for witnessing of pressure test, functional test and co-ordinate inspection activities.</w:t>
      </w:r>
    </w:p>
    <w:p w:rsidR="00A20409" w:rsidRDefault="00A20409" w:rsidP="0030153B">
      <w:pPr>
        <w:pStyle w:val="ListParagraph"/>
        <w:numPr>
          <w:ilvl w:val="0"/>
          <w:numId w:val="22"/>
        </w:numPr>
      </w:pPr>
      <w:r w:rsidRPr="00815A59">
        <w:t>Compile and hand over all the project quality control documents to Client.</w:t>
      </w:r>
    </w:p>
    <w:p w:rsidR="009D277A" w:rsidRDefault="009D277A" w:rsidP="009D277A"/>
    <w:p w:rsidR="009D277A" w:rsidRPr="00815A59" w:rsidRDefault="009D277A" w:rsidP="009D277A">
      <w:r w:rsidRPr="00815A59">
        <w:t>Project</w:t>
      </w:r>
    </w:p>
    <w:p w:rsidR="009D277A" w:rsidRPr="00815A59" w:rsidRDefault="009D277A" w:rsidP="009D277A">
      <w:pPr>
        <w:pStyle w:val="ListParagraph"/>
        <w:numPr>
          <w:ilvl w:val="0"/>
          <w:numId w:val="21"/>
        </w:numPr>
      </w:pPr>
      <w:r w:rsidRPr="002B36BE">
        <w:t xml:space="preserve">Pacific </w:t>
      </w:r>
      <w:r w:rsidRPr="00815A59">
        <w:t>Class 375 – Jack-Up Rigs (Various Projects)</w:t>
      </w:r>
    </w:p>
    <w:p w:rsidR="009D277A" w:rsidRPr="00815A59" w:rsidRDefault="009D277A" w:rsidP="009D277A">
      <w:pPr>
        <w:pStyle w:val="ListParagraph"/>
        <w:numPr>
          <w:ilvl w:val="0"/>
          <w:numId w:val="21"/>
        </w:numPr>
      </w:pPr>
      <w:r w:rsidRPr="00815A59">
        <w:t xml:space="preserve">Clients: Petro jack I, II, III, </w:t>
      </w:r>
      <w:proofErr w:type="spellStart"/>
      <w:r w:rsidRPr="00815A59">
        <w:t>Awilco</w:t>
      </w:r>
      <w:proofErr w:type="spellEnd"/>
      <w:r w:rsidRPr="00815A59">
        <w:t xml:space="preserve"> offshore, National Drilling Company, Arabian Drilling Company,</w:t>
      </w:r>
    </w:p>
    <w:p w:rsidR="009D277A" w:rsidRPr="002B36BE" w:rsidRDefault="009D277A" w:rsidP="009D277A">
      <w:pPr>
        <w:pStyle w:val="ListParagraph"/>
        <w:numPr>
          <w:ilvl w:val="0"/>
          <w:numId w:val="21"/>
        </w:numPr>
      </w:pPr>
      <w:proofErr w:type="spellStart"/>
      <w:r w:rsidRPr="00815A59">
        <w:t>Aban</w:t>
      </w:r>
      <w:proofErr w:type="spellEnd"/>
      <w:r w:rsidRPr="00815A59">
        <w:t xml:space="preserve"> Abraham</w:t>
      </w:r>
      <w:r w:rsidRPr="002B36BE">
        <w:t xml:space="preserve"> Drilling Company, Japan Drilling Company</w:t>
      </w:r>
    </w:p>
    <w:p w:rsidR="009D277A" w:rsidRPr="00815A59" w:rsidRDefault="009D277A" w:rsidP="009D277A"/>
    <w:p w:rsidR="00A20409" w:rsidRDefault="00A20409" w:rsidP="00A20409">
      <w:pPr>
        <w:rPr>
          <w:rFonts w:ascii="Arial" w:hAnsi="Arial" w:cs="Arial"/>
          <w:b/>
          <w:bCs/>
          <w:sz w:val="24"/>
          <w:szCs w:val="24"/>
        </w:rPr>
      </w:pPr>
    </w:p>
    <w:p w:rsidR="00A20409" w:rsidRDefault="00A20409" w:rsidP="00A20409">
      <w:pPr>
        <w:rPr>
          <w:rFonts w:ascii="Arial" w:hAnsi="Arial" w:cs="Arial"/>
          <w:b/>
          <w:bCs/>
          <w:sz w:val="24"/>
          <w:szCs w:val="24"/>
        </w:rPr>
      </w:pPr>
    </w:p>
    <w:p w:rsidR="00815A59" w:rsidRPr="00815A59" w:rsidRDefault="00815A59" w:rsidP="00815A59">
      <w:pPr>
        <w:rPr>
          <w:b/>
        </w:rPr>
      </w:pPr>
      <w:r>
        <w:rPr>
          <w:b/>
        </w:rPr>
        <w:t>Mar 2005 -</w:t>
      </w:r>
      <w:r w:rsidRPr="00815A59">
        <w:rPr>
          <w:b/>
        </w:rPr>
        <w:t xml:space="preserve"> Jun 2005 (SHUT-DOWN)</w:t>
      </w:r>
    </w:p>
    <w:p w:rsidR="00A20409" w:rsidRPr="00815A59" w:rsidRDefault="00A20409" w:rsidP="00815A59">
      <w:pPr>
        <w:rPr>
          <w:b/>
        </w:rPr>
      </w:pPr>
      <w:r w:rsidRPr="00815A59">
        <w:rPr>
          <w:b/>
        </w:rPr>
        <w:t>Integral Services Company, KUWAIT.</w:t>
      </w:r>
    </w:p>
    <w:p w:rsidR="00A20409" w:rsidRPr="00820B5E" w:rsidRDefault="00A20409" w:rsidP="00815A59">
      <w:pPr>
        <w:rPr>
          <w:b/>
        </w:rPr>
      </w:pPr>
      <w:r w:rsidRPr="00820B5E">
        <w:rPr>
          <w:b/>
        </w:rPr>
        <w:t>Inspection Engineer (Kuwait National Petroleum Company - KNPC)</w:t>
      </w:r>
    </w:p>
    <w:p w:rsidR="00A20409" w:rsidRPr="00815A59" w:rsidRDefault="00A20409" w:rsidP="00815A59"/>
    <w:p w:rsidR="00A20409" w:rsidRDefault="009D277A" w:rsidP="00815A59">
      <w:r>
        <w:t>Key R</w:t>
      </w:r>
      <w:r w:rsidR="00A20409" w:rsidRPr="00815A59">
        <w:t xml:space="preserve">esponsibilities: </w:t>
      </w:r>
    </w:p>
    <w:p w:rsidR="00820B5E" w:rsidRPr="00815A59" w:rsidRDefault="00820B5E" w:rsidP="00815A59"/>
    <w:p w:rsidR="00A20409" w:rsidRPr="00815A59" w:rsidRDefault="00A20409" w:rsidP="00815A59">
      <w:pPr>
        <w:pStyle w:val="body"/>
      </w:pPr>
      <w:r w:rsidRPr="00815A59">
        <w:t>Perform and strictly monitor the following inspection activities as per company policies and procedures.</w:t>
      </w:r>
    </w:p>
    <w:p w:rsidR="00A20409" w:rsidRPr="00815A59" w:rsidRDefault="00A20409" w:rsidP="00815A59">
      <w:pPr>
        <w:pStyle w:val="body"/>
      </w:pPr>
      <w:r w:rsidRPr="00815A59">
        <w:t>Ensure safety and reliability of fixed equipment through routine monitoring programs and planned internal/external inspections.</w:t>
      </w:r>
    </w:p>
    <w:p w:rsidR="00A20409" w:rsidRPr="00815A59" w:rsidRDefault="00A20409" w:rsidP="00815A59">
      <w:pPr>
        <w:pStyle w:val="body"/>
      </w:pPr>
      <w:r w:rsidRPr="00815A59">
        <w:t>Develop piping and fixed equipment inspection plans using risk-based methodology.</w:t>
      </w:r>
    </w:p>
    <w:p w:rsidR="00A20409" w:rsidRPr="00815A59" w:rsidRDefault="00A20409" w:rsidP="00815A59">
      <w:pPr>
        <w:pStyle w:val="body"/>
      </w:pPr>
      <w:r w:rsidRPr="00815A59">
        <w:t>Interpret / Evaluate inspection and NDE data in support of piping and equipment inspection plans.</w:t>
      </w:r>
    </w:p>
    <w:p w:rsidR="00A20409" w:rsidRPr="00815A59" w:rsidRDefault="00A20409" w:rsidP="00815A59">
      <w:pPr>
        <w:pStyle w:val="body"/>
      </w:pPr>
      <w:r w:rsidRPr="00815A59">
        <w:t>Monitor the long-term serviceability, safety and reliability of plant equipment through routine monitoring programs and planned internal and external inspections.</w:t>
      </w:r>
    </w:p>
    <w:p w:rsidR="00A20409" w:rsidRPr="00815A59" w:rsidRDefault="00A20409" w:rsidP="00815A59">
      <w:pPr>
        <w:pStyle w:val="body"/>
      </w:pPr>
      <w:r w:rsidRPr="00815A59">
        <w:t xml:space="preserve">Inspect various kind of storage tanks such as floating roof, cone roof, dome roof, </w:t>
      </w:r>
      <w:proofErr w:type="spellStart"/>
      <w:r w:rsidRPr="00815A59">
        <w:t>etc</w:t>
      </w:r>
      <w:proofErr w:type="spellEnd"/>
      <w:r w:rsidRPr="00815A59">
        <w:t>, pressure vessels such as boilers, towers, reactors, heat exchangers, drums, columns, furnaces and piping.</w:t>
      </w:r>
    </w:p>
    <w:p w:rsidR="00A20409" w:rsidRPr="00815A59" w:rsidRDefault="00A20409" w:rsidP="00815A59">
      <w:pPr>
        <w:pStyle w:val="body"/>
      </w:pPr>
      <w:r w:rsidRPr="00815A59">
        <w:t>Maintain complete and accurate records during inspections so that they can be transferred to the permanent files.</w:t>
      </w:r>
    </w:p>
    <w:p w:rsidR="00A20409" w:rsidRPr="00815A59" w:rsidRDefault="00A20409" w:rsidP="00815A59">
      <w:pPr>
        <w:pStyle w:val="body"/>
      </w:pPr>
      <w:r w:rsidRPr="00815A59">
        <w:t>Develop and steward the thickness-monitoring program in accordance with recognized codes and standards, such as API-510, API-570 and API-653.</w:t>
      </w:r>
    </w:p>
    <w:p w:rsidR="00A20409" w:rsidRPr="00815A59" w:rsidRDefault="00A20409" w:rsidP="00815A59">
      <w:pPr>
        <w:pStyle w:val="body"/>
      </w:pPr>
      <w:r w:rsidRPr="00815A59">
        <w:t>Inspect independently and monitor all repair and construction work to be certain it is being done per the plans and adheres to all specifications and codes required.</w:t>
      </w:r>
    </w:p>
    <w:p w:rsidR="00A20409" w:rsidRPr="00815A59" w:rsidRDefault="00A20409" w:rsidP="00815A59">
      <w:pPr>
        <w:pStyle w:val="body"/>
      </w:pPr>
      <w:r w:rsidRPr="00815A59">
        <w:t>Evaluate corrosion monitoring data predict equipment life and adjust inspection intervals as required.</w:t>
      </w:r>
    </w:p>
    <w:p w:rsidR="00A20409" w:rsidRPr="00815A59" w:rsidRDefault="00A20409" w:rsidP="00815A59">
      <w:pPr>
        <w:pStyle w:val="body"/>
      </w:pPr>
      <w:r w:rsidRPr="00815A59">
        <w:t>Participate in the planning of temporary repairs &amp; approve the execution of such repairs.</w:t>
      </w:r>
    </w:p>
    <w:p w:rsidR="00A20409" w:rsidRPr="00815A59" w:rsidRDefault="00A20409" w:rsidP="00815A59">
      <w:pPr>
        <w:pStyle w:val="body"/>
      </w:pPr>
      <w:r w:rsidRPr="00815A59">
        <w:t>Carry out On-stream Inspection (OSI) for various kinds of fixed equipment and piping.</w:t>
      </w:r>
    </w:p>
    <w:p w:rsidR="00A20409" w:rsidRDefault="00A20409" w:rsidP="00815A59">
      <w:pPr>
        <w:pStyle w:val="body"/>
      </w:pPr>
      <w:r w:rsidRPr="00815A59">
        <w:t>Line walk/ punch listing and witnessing of pressure test, leak test and vacuum test.</w:t>
      </w:r>
    </w:p>
    <w:p w:rsidR="003800A1" w:rsidRDefault="003800A1" w:rsidP="003800A1">
      <w:pPr>
        <w:pStyle w:val="body"/>
        <w:numPr>
          <w:ilvl w:val="0"/>
          <w:numId w:val="0"/>
        </w:numPr>
      </w:pPr>
    </w:p>
    <w:p w:rsidR="003800A1" w:rsidRPr="00815A59" w:rsidRDefault="003800A1" w:rsidP="003800A1">
      <w:pPr>
        <w:pStyle w:val="body"/>
        <w:numPr>
          <w:ilvl w:val="0"/>
          <w:numId w:val="0"/>
        </w:numPr>
      </w:pPr>
      <w:r>
        <w:t>Reason of Leaving: Decided to seek a new career opportunity in Singapore</w:t>
      </w:r>
    </w:p>
    <w:p w:rsidR="00CF4F6A" w:rsidRDefault="00CF4F6A" w:rsidP="00815A59">
      <w:pPr>
        <w:rPr>
          <w:b/>
        </w:rPr>
      </w:pPr>
    </w:p>
    <w:p w:rsidR="00CF4F6A" w:rsidRDefault="00CF4F6A" w:rsidP="00815A59">
      <w:pPr>
        <w:rPr>
          <w:b/>
        </w:rPr>
      </w:pPr>
    </w:p>
    <w:p w:rsidR="00815A59" w:rsidRPr="00815A59" w:rsidRDefault="00815A59" w:rsidP="00815A59">
      <w:pPr>
        <w:rPr>
          <w:b/>
        </w:rPr>
      </w:pPr>
      <w:r>
        <w:rPr>
          <w:b/>
        </w:rPr>
        <w:t xml:space="preserve">May 2003 - </w:t>
      </w:r>
      <w:r w:rsidRPr="00815A59">
        <w:rPr>
          <w:b/>
        </w:rPr>
        <w:t>Feb 2005</w:t>
      </w:r>
    </w:p>
    <w:p w:rsidR="00A20409" w:rsidRPr="00815A59" w:rsidRDefault="00A20409" w:rsidP="00815A59">
      <w:pPr>
        <w:rPr>
          <w:b/>
        </w:rPr>
      </w:pPr>
      <w:r w:rsidRPr="00815A59">
        <w:rPr>
          <w:b/>
        </w:rPr>
        <w:t>Scaanray Metallurgical Services, INDIA.</w:t>
      </w:r>
    </w:p>
    <w:p w:rsidR="00A20409" w:rsidRPr="00820B5E" w:rsidRDefault="00A20409" w:rsidP="00815A59">
      <w:pPr>
        <w:rPr>
          <w:b/>
        </w:rPr>
      </w:pPr>
      <w:r w:rsidRPr="00820B5E">
        <w:rPr>
          <w:b/>
        </w:rPr>
        <w:t>Third Party Inspector</w:t>
      </w:r>
    </w:p>
    <w:p w:rsidR="00A20409" w:rsidRPr="00815A59" w:rsidRDefault="00A20409" w:rsidP="00815A59"/>
    <w:p w:rsidR="00A20409" w:rsidRDefault="003800A1" w:rsidP="00815A59">
      <w:pPr>
        <w:pStyle w:val="body"/>
        <w:numPr>
          <w:ilvl w:val="0"/>
          <w:numId w:val="0"/>
        </w:numPr>
        <w:ind w:left="360" w:hanging="360"/>
      </w:pPr>
      <w:r>
        <w:t>Key R</w:t>
      </w:r>
      <w:r w:rsidR="00A20409" w:rsidRPr="00DC0A85">
        <w:t xml:space="preserve">esponsibilities: </w:t>
      </w:r>
    </w:p>
    <w:p w:rsidR="00820B5E" w:rsidRDefault="00820B5E" w:rsidP="00815A59">
      <w:pPr>
        <w:pStyle w:val="body"/>
        <w:numPr>
          <w:ilvl w:val="0"/>
          <w:numId w:val="0"/>
        </w:numPr>
        <w:ind w:left="360" w:hanging="360"/>
      </w:pPr>
      <w:bookmarkStart w:id="0" w:name="_GoBack"/>
      <w:bookmarkEnd w:id="0"/>
    </w:p>
    <w:p w:rsidR="00A20409" w:rsidRDefault="00A20409" w:rsidP="0030153B">
      <w:pPr>
        <w:numPr>
          <w:ilvl w:val="0"/>
          <w:numId w:val="12"/>
        </w:numPr>
        <w:rPr>
          <w:rFonts w:ascii="Arial" w:hAnsi="Arial" w:cs="Arial"/>
          <w:bCs/>
          <w:color w:val="000000"/>
        </w:rPr>
      </w:pPr>
      <w:r w:rsidRPr="00EE3E8A">
        <w:rPr>
          <w:rFonts w:ascii="Arial" w:hAnsi="Arial" w:cs="Arial"/>
          <w:bCs/>
          <w:color w:val="000000"/>
        </w:rPr>
        <w:t xml:space="preserve">Witness </w:t>
      </w:r>
      <w:r>
        <w:rPr>
          <w:rFonts w:ascii="Arial" w:hAnsi="Arial" w:cs="Arial"/>
          <w:bCs/>
          <w:color w:val="000000"/>
        </w:rPr>
        <w:t xml:space="preserve">WPS/ </w:t>
      </w:r>
      <w:r w:rsidRPr="00EE3E8A">
        <w:rPr>
          <w:rFonts w:ascii="Arial" w:hAnsi="Arial" w:cs="Arial"/>
          <w:bCs/>
          <w:color w:val="000000"/>
        </w:rPr>
        <w:t>PQR</w:t>
      </w:r>
      <w:r>
        <w:rPr>
          <w:rFonts w:ascii="Arial" w:hAnsi="Arial" w:cs="Arial"/>
          <w:bCs/>
          <w:color w:val="000000"/>
        </w:rPr>
        <w:t xml:space="preserve"> and </w:t>
      </w:r>
      <w:r w:rsidRPr="00EE3E8A">
        <w:rPr>
          <w:rFonts w:ascii="Arial" w:hAnsi="Arial" w:cs="Arial"/>
          <w:bCs/>
          <w:color w:val="000000"/>
        </w:rPr>
        <w:t>WQT as per required codes and standards.</w:t>
      </w:r>
    </w:p>
    <w:p w:rsidR="00A20409" w:rsidRDefault="00A20409" w:rsidP="0030153B">
      <w:pPr>
        <w:numPr>
          <w:ilvl w:val="0"/>
          <w:numId w:val="12"/>
        </w:numPr>
        <w:rPr>
          <w:rFonts w:ascii="Arial" w:hAnsi="Arial" w:cs="Arial"/>
          <w:bCs/>
          <w:color w:val="000000"/>
        </w:rPr>
      </w:pPr>
      <w:r w:rsidRPr="00EE3E8A">
        <w:rPr>
          <w:rFonts w:ascii="Arial" w:hAnsi="Arial" w:cs="Arial"/>
          <w:bCs/>
          <w:color w:val="000000"/>
        </w:rPr>
        <w:t xml:space="preserve">Visual inspection of various </w:t>
      </w:r>
      <w:r>
        <w:rPr>
          <w:rFonts w:ascii="Arial" w:hAnsi="Arial" w:cs="Arial"/>
          <w:bCs/>
          <w:color w:val="000000"/>
        </w:rPr>
        <w:t xml:space="preserve">kind of </w:t>
      </w:r>
      <w:r w:rsidRPr="00EE3E8A">
        <w:rPr>
          <w:rFonts w:ascii="Arial" w:hAnsi="Arial" w:cs="Arial"/>
          <w:bCs/>
          <w:color w:val="000000"/>
        </w:rPr>
        <w:t xml:space="preserve">equipment like pressure vessels such as exchanger, spherical tanks, column, cooling tower and piping, tubing, structures, </w:t>
      </w:r>
      <w:r>
        <w:rPr>
          <w:rFonts w:ascii="Arial" w:hAnsi="Arial" w:cs="Arial"/>
          <w:bCs/>
          <w:color w:val="000000"/>
        </w:rPr>
        <w:t>E</w:t>
      </w:r>
      <w:r w:rsidRPr="00EE3E8A">
        <w:rPr>
          <w:rFonts w:ascii="Arial" w:hAnsi="Arial" w:cs="Arial"/>
          <w:bCs/>
          <w:color w:val="000000"/>
        </w:rPr>
        <w:t>tc</w:t>
      </w:r>
      <w:r>
        <w:rPr>
          <w:rFonts w:ascii="Arial" w:hAnsi="Arial" w:cs="Arial"/>
          <w:bCs/>
          <w:color w:val="000000"/>
        </w:rPr>
        <w:t>.</w:t>
      </w:r>
    </w:p>
    <w:p w:rsidR="00A20409" w:rsidRPr="008A0154" w:rsidRDefault="00A20409" w:rsidP="0030153B">
      <w:pPr>
        <w:numPr>
          <w:ilvl w:val="0"/>
          <w:numId w:val="12"/>
        </w:numPr>
        <w:rPr>
          <w:rFonts w:ascii="Arial" w:hAnsi="Arial" w:cs="Arial"/>
          <w:bCs/>
          <w:color w:val="000000"/>
        </w:rPr>
      </w:pPr>
      <w:r w:rsidRPr="008A0154">
        <w:rPr>
          <w:rFonts w:ascii="Arial" w:hAnsi="Arial" w:cs="Arial"/>
          <w:bCs/>
          <w:color w:val="000000"/>
        </w:rPr>
        <w:t>Control welding consumables and weld defect rate as per procedure.</w:t>
      </w:r>
    </w:p>
    <w:p w:rsidR="00A20409" w:rsidRPr="008A0154" w:rsidRDefault="00A20409" w:rsidP="0030153B">
      <w:pPr>
        <w:numPr>
          <w:ilvl w:val="0"/>
          <w:numId w:val="12"/>
        </w:numPr>
        <w:rPr>
          <w:rFonts w:ascii="Arial" w:hAnsi="Arial" w:cs="Arial"/>
          <w:bCs/>
          <w:color w:val="000000"/>
        </w:rPr>
      </w:pPr>
      <w:r w:rsidRPr="008A0154">
        <w:rPr>
          <w:rFonts w:ascii="Arial" w:hAnsi="Arial" w:cs="Arial"/>
          <w:bCs/>
          <w:color w:val="000000"/>
        </w:rPr>
        <w:t>Conduct Visual Inspection on the welded Joints and Maintain the Traceability on the job and verify the weld map of relevant Isometric drawing.</w:t>
      </w:r>
    </w:p>
    <w:p w:rsidR="00A20409" w:rsidRPr="008A0154" w:rsidRDefault="00A20409" w:rsidP="0030153B">
      <w:pPr>
        <w:numPr>
          <w:ilvl w:val="0"/>
          <w:numId w:val="12"/>
        </w:numPr>
        <w:rPr>
          <w:rFonts w:ascii="Arial" w:hAnsi="Arial" w:cs="Arial"/>
          <w:bCs/>
          <w:color w:val="000000"/>
        </w:rPr>
      </w:pPr>
      <w:r w:rsidRPr="008A0154">
        <w:rPr>
          <w:rFonts w:ascii="Arial" w:hAnsi="Arial" w:cs="Arial"/>
          <w:bCs/>
          <w:color w:val="000000"/>
        </w:rPr>
        <w:t>Monitor welder performance and taking corrective action.</w:t>
      </w:r>
    </w:p>
    <w:p w:rsidR="00A20409" w:rsidRDefault="00A20409" w:rsidP="0030153B">
      <w:pPr>
        <w:numPr>
          <w:ilvl w:val="0"/>
          <w:numId w:val="12"/>
        </w:numPr>
        <w:rPr>
          <w:rFonts w:ascii="Arial" w:hAnsi="Arial" w:cs="Arial"/>
          <w:bCs/>
          <w:color w:val="000000"/>
          <w:lang w:val="nb-NO"/>
        </w:rPr>
      </w:pPr>
      <w:r w:rsidRPr="00EE3E8A">
        <w:rPr>
          <w:rFonts w:ascii="Arial" w:hAnsi="Arial" w:cs="Arial"/>
          <w:bCs/>
          <w:color w:val="000000"/>
          <w:lang w:val="nb-NO"/>
        </w:rPr>
        <w:t>Interpret and Evaluate NDT results (PT, MT, PMI, RT, UT, PAUT&amp; PWHT).</w:t>
      </w:r>
    </w:p>
    <w:p w:rsidR="00A20409" w:rsidRPr="00EE3E8A" w:rsidRDefault="00A20409" w:rsidP="0030153B">
      <w:pPr>
        <w:numPr>
          <w:ilvl w:val="0"/>
          <w:numId w:val="12"/>
        </w:numPr>
        <w:rPr>
          <w:rFonts w:ascii="Arial" w:hAnsi="Arial" w:cs="Arial"/>
          <w:bCs/>
          <w:color w:val="000000"/>
          <w:lang w:val="en-GB"/>
        </w:rPr>
      </w:pPr>
      <w:r w:rsidRPr="00EE3E8A">
        <w:rPr>
          <w:rFonts w:ascii="Arial" w:hAnsi="Arial" w:cs="Arial"/>
          <w:bCs/>
          <w:color w:val="000000"/>
        </w:rPr>
        <w:t xml:space="preserve">Witness and carryout Ultrasonic Flaw Detection, MT, PT for </w:t>
      </w:r>
      <w:r>
        <w:rPr>
          <w:rFonts w:ascii="Arial" w:hAnsi="Arial" w:cs="Arial"/>
          <w:bCs/>
          <w:color w:val="000000"/>
        </w:rPr>
        <w:t>various</w:t>
      </w:r>
      <w:r w:rsidRPr="00EE3E8A">
        <w:rPr>
          <w:rFonts w:ascii="Arial" w:hAnsi="Arial" w:cs="Arial"/>
          <w:bCs/>
          <w:color w:val="000000"/>
        </w:rPr>
        <w:t xml:space="preserve"> kinds of </w:t>
      </w:r>
      <w:r>
        <w:rPr>
          <w:rFonts w:ascii="Arial" w:hAnsi="Arial" w:cs="Arial"/>
          <w:bCs/>
          <w:color w:val="000000"/>
        </w:rPr>
        <w:t>items</w:t>
      </w:r>
      <w:r w:rsidRPr="00EE3E8A">
        <w:rPr>
          <w:rFonts w:ascii="Arial" w:hAnsi="Arial" w:cs="Arial"/>
          <w:bCs/>
          <w:color w:val="000000"/>
        </w:rPr>
        <w:t xml:space="preserve"> like LPG Bullet, Ducts, Pressure Vessels, Girders, etc</w:t>
      </w:r>
      <w:r>
        <w:rPr>
          <w:rFonts w:ascii="Arial" w:hAnsi="Arial" w:cs="Arial"/>
          <w:bCs/>
          <w:color w:val="000000"/>
        </w:rPr>
        <w:t>.</w:t>
      </w:r>
    </w:p>
    <w:p w:rsidR="00A20409" w:rsidRPr="008A0154" w:rsidRDefault="00A20409" w:rsidP="0030153B">
      <w:pPr>
        <w:numPr>
          <w:ilvl w:val="0"/>
          <w:numId w:val="12"/>
        </w:numPr>
        <w:rPr>
          <w:rFonts w:ascii="Arial" w:hAnsi="Arial" w:cs="Arial"/>
          <w:bCs/>
          <w:color w:val="000000"/>
        </w:rPr>
      </w:pPr>
      <w:r w:rsidRPr="008A0154">
        <w:rPr>
          <w:rFonts w:ascii="Arial" w:hAnsi="Arial" w:cs="Arial"/>
          <w:bCs/>
          <w:color w:val="000000"/>
        </w:rPr>
        <w:t>Witness PMI on Weld metal and Parent metal to ensure the materials and consumables.</w:t>
      </w:r>
    </w:p>
    <w:p w:rsidR="00A20409" w:rsidRPr="008A0154" w:rsidRDefault="00A20409" w:rsidP="0030153B">
      <w:pPr>
        <w:numPr>
          <w:ilvl w:val="0"/>
          <w:numId w:val="12"/>
        </w:numPr>
        <w:rPr>
          <w:rFonts w:ascii="Arial" w:hAnsi="Arial" w:cs="Arial"/>
          <w:bCs/>
          <w:color w:val="000000"/>
        </w:rPr>
      </w:pPr>
      <w:r w:rsidRPr="008A0154">
        <w:rPr>
          <w:rFonts w:ascii="Arial" w:hAnsi="Arial" w:cs="Arial"/>
          <w:bCs/>
          <w:color w:val="000000"/>
        </w:rPr>
        <w:t>Assure all piping fabrication and handling of fabricated spools and installation are in accordance with general arrangements and isometric drawings/ project specification.</w:t>
      </w:r>
    </w:p>
    <w:p w:rsidR="00A20409" w:rsidRPr="008A0154" w:rsidRDefault="00A20409" w:rsidP="0030153B">
      <w:pPr>
        <w:numPr>
          <w:ilvl w:val="0"/>
          <w:numId w:val="12"/>
        </w:numPr>
        <w:rPr>
          <w:rFonts w:ascii="Arial" w:hAnsi="Arial" w:cs="Arial"/>
          <w:bCs/>
          <w:color w:val="000000"/>
        </w:rPr>
      </w:pPr>
      <w:r w:rsidRPr="008A0154">
        <w:rPr>
          <w:rFonts w:ascii="Arial" w:hAnsi="Arial" w:cs="Arial"/>
          <w:bCs/>
          <w:color w:val="000000"/>
        </w:rPr>
        <w:t>Preparation of piping test packs according to P&amp; ID and Isometric and organizing, witnessing pressure test according to client specifications.</w:t>
      </w:r>
    </w:p>
    <w:p w:rsidR="003800A1" w:rsidRDefault="00A20409" w:rsidP="003800A1">
      <w:pPr>
        <w:numPr>
          <w:ilvl w:val="0"/>
          <w:numId w:val="12"/>
        </w:numPr>
        <w:rPr>
          <w:rFonts w:ascii="Arial" w:hAnsi="Arial" w:cs="Arial"/>
          <w:bCs/>
          <w:color w:val="000000"/>
        </w:rPr>
      </w:pPr>
      <w:r w:rsidRPr="008A0154">
        <w:rPr>
          <w:rFonts w:ascii="Arial" w:hAnsi="Arial" w:cs="Arial"/>
          <w:bCs/>
          <w:color w:val="000000"/>
        </w:rPr>
        <w:t xml:space="preserve">Co-ordination with </w:t>
      </w:r>
      <w:r>
        <w:rPr>
          <w:rFonts w:ascii="Arial" w:hAnsi="Arial" w:cs="Arial"/>
          <w:bCs/>
          <w:color w:val="000000"/>
        </w:rPr>
        <w:t>C</w:t>
      </w:r>
      <w:r w:rsidRPr="008A0154">
        <w:rPr>
          <w:rFonts w:ascii="Arial" w:hAnsi="Arial" w:cs="Arial"/>
          <w:bCs/>
          <w:color w:val="000000"/>
        </w:rPr>
        <w:t>lients for the inspection activities.</w:t>
      </w:r>
    </w:p>
    <w:p w:rsidR="003800A1" w:rsidRDefault="003800A1" w:rsidP="003800A1">
      <w:pPr>
        <w:rPr>
          <w:rFonts w:ascii="Arial" w:hAnsi="Arial" w:cs="Arial"/>
          <w:bCs/>
          <w:color w:val="000000"/>
        </w:rPr>
      </w:pPr>
    </w:p>
    <w:p w:rsidR="003800A1" w:rsidRPr="00815A59" w:rsidRDefault="003800A1" w:rsidP="003800A1">
      <w:r w:rsidRPr="00815A59">
        <w:t xml:space="preserve">Handled various projects at the following </w:t>
      </w:r>
      <w:r>
        <w:t>c</w:t>
      </w:r>
      <w:r w:rsidRPr="00815A59">
        <w:t>lient</w:t>
      </w:r>
      <w:r>
        <w:t xml:space="preserve"> locations:</w:t>
      </w:r>
    </w:p>
    <w:p w:rsidR="003800A1" w:rsidRPr="00815A59" w:rsidRDefault="003800A1" w:rsidP="003800A1">
      <w:pPr>
        <w:pStyle w:val="body"/>
      </w:pPr>
      <w:r w:rsidRPr="00815A59">
        <w:t>Chennai Petroleum Corporation Ltd (CPCL)</w:t>
      </w:r>
    </w:p>
    <w:p w:rsidR="003800A1" w:rsidRPr="00815A59" w:rsidRDefault="003800A1" w:rsidP="003800A1">
      <w:pPr>
        <w:pStyle w:val="body"/>
      </w:pPr>
      <w:r w:rsidRPr="00815A59">
        <w:t>Tamil Nadu Petro-Product Ltd (TPL)</w:t>
      </w:r>
    </w:p>
    <w:p w:rsidR="003800A1" w:rsidRPr="00815A59" w:rsidRDefault="003800A1" w:rsidP="003800A1">
      <w:pPr>
        <w:pStyle w:val="body"/>
      </w:pPr>
      <w:r w:rsidRPr="00815A59">
        <w:t>Oil and Natural Gas Corporation Ltd (ONGC)</w:t>
      </w:r>
    </w:p>
    <w:p w:rsidR="003800A1" w:rsidRPr="00815A59" w:rsidRDefault="003800A1" w:rsidP="003800A1">
      <w:pPr>
        <w:pStyle w:val="body"/>
      </w:pPr>
      <w:r w:rsidRPr="00815A59">
        <w:t>Indian Oil Corporation Ltd (IOCL)</w:t>
      </w:r>
    </w:p>
    <w:p w:rsidR="003800A1" w:rsidRPr="00815A59" w:rsidRDefault="003800A1" w:rsidP="003800A1">
      <w:pPr>
        <w:pStyle w:val="body"/>
      </w:pPr>
      <w:proofErr w:type="spellStart"/>
      <w:r w:rsidRPr="00815A59">
        <w:t>Kothagudem</w:t>
      </w:r>
      <w:proofErr w:type="spellEnd"/>
      <w:r w:rsidRPr="00815A59">
        <w:t xml:space="preserve"> Thermal Power Station (KTPL)</w:t>
      </w:r>
    </w:p>
    <w:p w:rsidR="003800A1" w:rsidRPr="00815A59" w:rsidRDefault="003800A1" w:rsidP="003800A1">
      <w:pPr>
        <w:pStyle w:val="body"/>
      </w:pPr>
      <w:r w:rsidRPr="00815A59">
        <w:t>Bharat Heavy Electrical Ltd (BHEL)</w:t>
      </w:r>
    </w:p>
    <w:p w:rsidR="003800A1" w:rsidRPr="00815A59" w:rsidRDefault="003800A1" w:rsidP="003800A1">
      <w:pPr>
        <w:pStyle w:val="body"/>
      </w:pPr>
      <w:r w:rsidRPr="00815A59">
        <w:t>Leighton Contractors India Pvt Ltd.</w:t>
      </w:r>
    </w:p>
    <w:p w:rsidR="003800A1" w:rsidRPr="003800A1" w:rsidRDefault="003800A1" w:rsidP="003800A1">
      <w:pPr>
        <w:rPr>
          <w:rFonts w:ascii="Arial" w:hAnsi="Arial" w:cs="Arial"/>
          <w:bCs/>
          <w:color w:val="000000"/>
        </w:rPr>
      </w:pPr>
    </w:p>
    <w:p w:rsidR="00A20409" w:rsidRDefault="00A20409" w:rsidP="006A1448"/>
    <w:p w:rsidR="00031420" w:rsidRPr="006A1448" w:rsidRDefault="00031420" w:rsidP="00031420">
      <w:pPr>
        <w:shd w:val="pct10" w:color="auto" w:fill="auto"/>
        <w:jc w:val="both"/>
        <w:rPr>
          <w:rFonts w:ascii="Arial" w:hAnsi="Arial" w:cs="Arial"/>
          <w:b/>
          <w:sz w:val="28"/>
          <w:szCs w:val="28"/>
        </w:rPr>
      </w:pPr>
      <w:r>
        <w:rPr>
          <w:rFonts w:ascii="Arial" w:hAnsi="Arial" w:cs="Arial"/>
          <w:b/>
          <w:sz w:val="28"/>
          <w:szCs w:val="28"/>
        </w:rPr>
        <w:t>TECHNICAL SKILLS</w:t>
      </w:r>
    </w:p>
    <w:p w:rsidR="00031420" w:rsidRDefault="00031420" w:rsidP="00031420">
      <w:pPr>
        <w:pStyle w:val="ListParagraph"/>
        <w:ind w:left="360"/>
      </w:pPr>
    </w:p>
    <w:p w:rsidR="00A20409" w:rsidRPr="00A20409" w:rsidRDefault="00A20409" w:rsidP="0030153B">
      <w:pPr>
        <w:pStyle w:val="ListParagraph"/>
        <w:numPr>
          <w:ilvl w:val="0"/>
          <w:numId w:val="8"/>
        </w:numPr>
      </w:pPr>
      <w:r w:rsidRPr="00A20409">
        <w:t xml:space="preserve">Computer skills: </w:t>
      </w:r>
    </w:p>
    <w:p w:rsidR="00A20409" w:rsidRPr="00A20409" w:rsidRDefault="00A20409" w:rsidP="0030153B">
      <w:pPr>
        <w:pStyle w:val="ListParagraph"/>
        <w:numPr>
          <w:ilvl w:val="0"/>
          <w:numId w:val="9"/>
        </w:numPr>
      </w:pPr>
      <w:r>
        <w:t>MS O</w:t>
      </w:r>
      <w:r w:rsidRPr="00A20409">
        <w:t>ffice (Access, Excel, Word and Power point)</w:t>
      </w:r>
    </w:p>
    <w:p w:rsidR="00A20409" w:rsidRPr="00A20409" w:rsidRDefault="00A20409" w:rsidP="0030153B">
      <w:pPr>
        <w:pStyle w:val="ListParagraph"/>
        <w:numPr>
          <w:ilvl w:val="0"/>
          <w:numId w:val="8"/>
        </w:numPr>
      </w:pPr>
      <w:r w:rsidRPr="00A20409">
        <w:t>Professional Software Used:</w:t>
      </w:r>
    </w:p>
    <w:p w:rsidR="00A20409" w:rsidRPr="00A20409" w:rsidRDefault="00A20409" w:rsidP="0030153B">
      <w:pPr>
        <w:pStyle w:val="ListParagraph"/>
        <w:numPr>
          <w:ilvl w:val="0"/>
          <w:numId w:val="10"/>
        </w:numPr>
      </w:pPr>
      <w:r w:rsidRPr="00A20409">
        <w:t>Pro</w:t>
      </w:r>
      <w:r w:rsidR="00815A59">
        <w:t xml:space="preserve"> Arc</w:t>
      </w:r>
    </w:p>
    <w:p w:rsidR="00A20409" w:rsidRDefault="00A20409" w:rsidP="0030153B">
      <w:pPr>
        <w:pStyle w:val="ListParagraph"/>
        <w:numPr>
          <w:ilvl w:val="0"/>
          <w:numId w:val="10"/>
        </w:numPr>
      </w:pPr>
      <w:r w:rsidRPr="00A20409">
        <w:t xml:space="preserve">Encompass, </w:t>
      </w:r>
      <w:proofErr w:type="spellStart"/>
      <w:r w:rsidR="00815A59">
        <w:t>Etc</w:t>
      </w:r>
      <w:proofErr w:type="spellEnd"/>
    </w:p>
    <w:p w:rsidR="00A20409" w:rsidRDefault="00A20409" w:rsidP="00A20409">
      <w:pPr>
        <w:pStyle w:val="ListParagraph"/>
      </w:pPr>
    </w:p>
    <w:p w:rsidR="00BE5371" w:rsidRPr="00031420" w:rsidRDefault="001A778F" w:rsidP="00031420">
      <w:pPr>
        <w:shd w:val="pct10" w:color="auto" w:fill="auto"/>
        <w:jc w:val="both"/>
        <w:rPr>
          <w:rFonts w:ascii="Arial" w:hAnsi="Arial" w:cs="Arial"/>
          <w:b/>
          <w:sz w:val="28"/>
          <w:szCs w:val="28"/>
        </w:rPr>
      </w:pPr>
      <w:r w:rsidRPr="00733FD3">
        <w:rPr>
          <w:rFonts w:ascii="Arial" w:hAnsi="Arial" w:cs="Arial"/>
          <w:b/>
          <w:sz w:val="28"/>
          <w:szCs w:val="28"/>
        </w:rPr>
        <w:t>EDUCAT</w:t>
      </w:r>
      <w:r w:rsidR="00654750">
        <w:rPr>
          <w:rFonts w:ascii="Arial" w:hAnsi="Arial" w:cs="Arial"/>
          <w:b/>
          <w:sz w:val="28"/>
          <w:szCs w:val="28"/>
        </w:rPr>
        <w:t>ION &amp; PROFESSIONAL DEVELOPMENT</w:t>
      </w:r>
    </w:p>
    <w:p w:rsidR="00031420" w:rsidRDefault="00031420" w:rsidP="00174919"/>
    <w:p w:rsidR="00A20409" w:rsidRPr="00A20409" w:rsidRDefault="00A20409" w:rsidP="003800A1">
      <w:pPr>
        <w:ind w:left="3600" w:hanging="3600"/>
        <w:rPr>
          <w:b/>
        </w:rPr>
      </w:pPr>
      <w:r w:rsidRPr="003800A1">
        <w:rPr>
          <w:rFonts w:ascii="Arial" w:hAnsi="Arial" w:cs="Arial"/>
          <w:b/>
          <w:lang w:val="en-GB"/>
        </w:rPr>
        <w:t>Bachelor of Technology in Mechanical Engineering</w:t>
      </w:r>
      <w:r w:rsidRPr="003800A1">
        <w:rPr>
          <w:rFonts w:ascii="Arial" w:hAnsi="Arial" w:cs="Arial"/>
          <w:b/>
          <w:lang w:val="en-GB"/>
        </w:rPr>
        <w:tab/>
      </w:r>
      <w:r w:rsidRPr="003800A1">
        <w:rPr>
          <w:rFonts w:ascii="Arial" w:hAnsi="Arial" w:cs="Arial"/>
          <w:b/>
          <w:lang w:val="en-GB"/>
        </w:rPr>
        <w:tab/>
      </w:r>
      <w:r w:rsidR="003800A1">
        <w:rPr>
          <w:b/>
        </w:rPr>
        <w:t xml:space="preserve">                                                         2014</w:t>
      </w:r>
    </w:p>
    <w:p w:rsidR="003800A1" w:rsidRDefault="003800A1" w:rsidP="003800A1">
      <w:pPr>
        <w:ind w:left="3600" w:hanging="3600"/>
        <w:rPr>
          <w:b/>
        </w:rPr>
      </w:pPr>
      <w:r>
        <w:rPr>
          <w:b/>
        </w:rPr>
        <w:t xml:space="preserve">Rajasthan </w:t>
      </w:r>
      <w:proofErr w:type="spellStart"/>
      <w:r>
        <w:rPr>
          <w:b/>
        </w:rPr>
        <w:t>Vidyapeeth</w:t>
      </w:r>
      <w:proofErr w:type="spellEnd"/>
      <w:r>
        <w:rPr>
          <w:b/>
        </w:rPr>
        <w:t xml:space="preserve"> University</w:t>
      </w:r>
      <w:r w:rsidR="007A35D8">
        <w:rPr>
          <w:b/>
        </w:rPr>
        <w:t xml:space="preserve">    </w:t>
      </w:r>
      <w:r>
        <w:rPr>
          <w:b/>
        </w:rPr>
        <w:t xml:space="preserve">  </w:t>
      </w:r>
    </w:p>
    <w:p w:rsidR="00A20409" w:rsidRDefault="003800A1" w:rsidP="003800A1">
      <w:pPr>
        <w:ind w:left="3600" w:hanging="3600"/>
        <w:rPr>
          <w:b/>
        </w:rPr>
      </w:pPr>
      <w:r>
        <w:rPr>
          <w:b/>
        </w:rPr>
        <w:t xml:space="preserve">                                                                                                                                                                  </w:t>
      </w:r>
    </w:p>
    <w:p w:rsidR="00A20409" w:rsidRDefault="00A20409" w:rsidP="00A20409">
      <w:pPr>
        <w:rPr>
          <w:b/>
        </w:rPr>
      </w:pPr>
      <w:r w:rsidRPr="00A20409">
        <w:rPr>
          <w:b/>
        </w:rPr>
        <w:t>Diploma in Industrial Engineering (Quality Management)</w:t>
      </w:r>
      <w:r w:rsidR="003800A1">
        <w:rPr>
          <w:b/>
        </w:rPr>
        <w:t xml:space="preserve">                                                                 2010</w:t>
      </w:r>
    </w:p>
    <w:p w:rsidR="003800A1" w:rsidRPr="00A20409" w:rsidRDefault="003800A1" w:rsidP="00A20409">
      <w:pPr>
        <w:rPr>
          <w:b/>
        </w:rPr>
      </w:pPr>
      <w:r>
        <w:rPr>
          <w:b/>
        </w:rPr>
        <w:t xml:space="preserve">PSB Academy </w:t>
      </w:r>
    </w:p>
    <w:p w:rsidR="00A20409" w:rsidRPr="00A20409" w:rsidRDefault="00A20409" w:rsidP="00A20409">
      <w:r w:rsidRPr="00A20409">
        <w:tab/>
      </w:r>
      <w:r w:rsidRPr="00A20409">
        <w:tab/>
      </w:r>
      <w:r w:rsidRPr="00A20409">
        <w:tab/>
      </w:r>
      <w:r w:rsidRPr="00A20409">
        <w:tab/>
      </w:r>
      <w:r w:rsidRPr="00A20409">
        <w:tab/>
      </w:r>
      <w:r w:rsidRPr="00A20409">
        <w:tab/>
      </w:r>
      <w:r w:rsidRPr="00A20409">
        <w:tab/>
      </w:r>
      <w:r w:rsidRPr="00E57C23">
        <w:rPr>
          <w:rFonts w:ascii="Arial" w:hAnsi="Arial" w:cs="Arial"/>
        </w:rPr>
        <w:tab/>
      </w:r>
    </w:p>
    <w:p w:rsidR="00A20409" w:rsidRPr="00A20409" w:rsidRDefault="00A20409" w:rsidP="00174919">
      <w:pPr>
        <w:rPr>
          <w:b/>
        </w:rPr>
      </w:pPr>
      <w:r w:rsidRPr="00A20409">
        <w:rPr>
          <w:b/>
        </w:rPr>
        <w:t>Professional Qualification:</w:t>
      </w:r>
    </w:p>
    <w:p w:rsidR="00A20409" w:rsidRPr="00A20409" w:rsidRDefault="00A20409" w:rsidP="0030153B">
      <w:pPr>
        <w:pStyle w:val="ListParagraph"/>
        <w:numPr>
          <w:ilvl w:val="0"/>
          <w:numId w:val="3"/>
        </w:numPr>
      </w:pPr>
      <w:r w:rsidRPr="00A20409">
        <w:t>CSWIP 3.2.2 – Senior Welding Inspector (With Radiographic Film Interpretation)</w:t>
      </w:r>
    </w:p>
    <w:p w:rsidR="00A20409" w:rsidRPr="00A20409" w:rsidRDefault="00A20409" w:rsidP="0030153B">
      <w:pPr>
        <w:pStyle w:val="ListParagraph"/>
        <w:numPr>
          <w:ilvl w:val="0"/>
          <w:numId w:val="3"/>
        </w:numPr>
      </w:pPr>
      <w:r w:rsidRPr="00A20409">
        <w:t>API 510 – Pressure Vessel Inspector</w:t>
      </w:r>
    </w:p>
    <w:p w:rsidR="00A20409" w:rsidRPr="00A20409" w:rsidRDefault="00A20409" w:rsidP="0030153B">
      <w:pPr>
        <w:pStyle w:val="ListParagraph"/>
        <w:numPr>
          <w:ilvl w:val="0"/>
          <w:numId w:val="3"/>
        </w:numPr>
      </w:pPr>
      <w:r w:rsidRPr="00A20409">
        <w:t>API 570 – Process Piping Inspector</w:t>
      </w:r>
    </w:p>
    <w:p w:rsidR="00A20409" w:rsidRPr="00A20409" w:rsidRDefault="00A20409" w:rsidP="0030153B">
      <w:pPr>
        <w:pStyle w:val="ListParagraph"/>
        <w:numPr>
          <w:ilvl w:val="0"/>
          <w:numId w:val="3"/>
        </w:numPr>
      </w:pPr>
      <w:r w:rsidRPr="00A20409">
        <w:t>BGAS-CSWIP – Painting Inspector Grade 2</w:t>
      </w:r>
    </w:p>
    <w:p w:rsidR="00A20409" w:rsidRPr="00A20409" w:rsidRDefault="00A20409" w:rsidP="0030153B">
      <w:pPr>
        <w:pStyle w:val="ListParagraph"/>
        <w:numPr>
          <w:ilvl w:val="0"/>
          <w:numId w:val="3"/>
        </w:numPr>
      </w:pPr>
      <w:r w:rsidRPr="00A20409">
        <w:t>ISO 9001: 2008 – QMS – Lead Auditor (IRCA Approved)</w:t>
      </w:r>
    </w:p>
    <w:p w:rsidR="00A20409" w:rsidRPr="00A20409" w:rsidRDefault="00A20409" w:rsidP="0030153B">
      <w:pPr>
        <w:pStyle w:val="ListParagraph"/>
        <w:numPr>
          <w:ilvl w:val="0"/>
          <w:numId w:val="3"/>
        </w:numPr>
      </w:pPr>
      <w:r w:rsidRPr="00A20409">
        <w:t xml:space="preserve">PCN </w:t>
      </w:r>
      <w:r>
        <w:t>Level II</w:t>
      </w:r>
      <w:r w:rsidRPr="00A20409">
        <w:t xml:space="preserve"> In Radiographic Film Interpretation (Light &amp; Dense Metals) </w:t>
      </w:r>
    </w:p>
    <w:p w:rsidR="00A20409" w:rsidRDefault="00A20409" w:rsidP="0030153B">
      <w:pPr>
        <w:pStyle w:val="ListParagraph"/>
        <w:numPr>
          <w:ilvl w:val="0"/>
          <w:numId w:val="3"/>
        </w:numPr>
      </w:pPr>
      <w:r w:rsidRPr="00A20409">
        <w:t>ASNT Leve</w:t>
      </w:r>
      <w:r>
        <w:t xml:space="preserve">l </w:t>
      </w:r>
      <w:r w:rsidRPr="00A20409">
        <w:t>II in</w:t>
      </w:r>
      <w:r w:rsidRPr="00A20409">
        <w:tab/>
      </w:r>
      <w:r w:rsidRPr="00A20409">
        <w:tab/>
      </w:r>
    </w:p>
    <w:p w:rsidR="00A20409" w:rsidRPr="00A20409" w:rsidRDefault="00A20409" w:rsidP="0030153B">
      <w:pPr>
        <w:pStyle w:val="ListParagraph"/>
        <w:numPr>
          <w:ilvl w:val="0"/>
          <w:numId w:val="4"/>
        </w:numPr>
      </w:pPr>
      <w:r w:rsidRPr="00A20409">
        <w:t>Radiographic Interpretation (RI)</w:t>
      </w:r>
    </w:p>
    <w:p w:rsidR="00A20409" w:rsidRPr="00A20409" w:rsidRDefault="00A20409" w:rsidP="0030153B">
      <w:pPr>
        <w:pStyle w:val="ListParagraph"/>
        <w:numPr>
          <w:ilvl w:val="0"/>
          <w:numId w:val="4"/>
        </w:numPr>
      </w:pPr>
      <w:r>
        <w:t xml:space="preserve">Radiographic Testing </w:t>
      </w:r>
      <w:r w:rsidRPr="00A20409">
        <w:t>(RT)</w:t>
      </w:r>
    </w:p>
    <w:p w:rsidR="00A20409" w:rsidRPr="00A20409" w:rsidRDefault="00A20409" w:rsidP="0030153B">
      <w:pPr>
        <w:pStyle w:val="ListParagraph"/>
        <w:numPr>
          <w:ilvl w:val="0"/>
          <w:numId w:val="4"/>
        </w:numPr>
      </w:pPr>
      <w:r w:rsidRPr="00A20409">
        <w:t>Ultrasonic Testing</w:t>
      </w:r>
      <w:r>
        <w:t xml:space="preserve"> </w:t>
      </w:r>
      <w:r w:rsidRPr="00A20409">
        <w:t>(UT)</w:t>
      </w:r>
    </w:p>
    <w:p w:rsidR="00A20409" w:rsidRPr="00A20409" w:rsidRDefault="00A20409" w:rsidP="0030153B">
      <w:pPr>
        <w:pStyle w:val="ListParagraph"/>
        <w:numPr>
          <w:ilvl w:val="0"/>
          <w:numId w:val="4"/>
        </w:numPr>
      </w:pPr>
      <w:r w:rsidRPr="00A20409">
        <w:t>Magnetic Particle Testin</w:t>
      </w:r>
      <w:r>
        <w:t xml:space="preserve">g </w:t>
      </w:r>
      <w:r w:rsidRPr="00A20409">
        <w:t>(MT)</w:t>
      </w:r>
      <w:r w:rsidRPr="00A20409">
        <w:tab/>
      </w:r>
    </w:p>
    <w:p w:rsidR="00A20409" w:rsidRPr="00A20409" w:rsidRDefault="00A20409" w:rsidP="0030153B">
      <w:pPr>
        <w:pStyle w:val="ListParagraph"/>
        <w:numPr>
          <w:ilvl w:val="0"/>
          <w:numId w:val="4"/>
        </w:numPr>
      </w:pPr>
      <w:r>
        <w:t xml:space="preserve">Penetrant Testing </w:t>
      </w:r>
      <w:r w:rsidRPr="00A20409">
        <w:t>(PT)</w:t>
      </w:r>
    </w:p>
    <w:p w:rsidR="00A20409" w:rsidRPr="00A20409" w:rsidRDefault="00A20409" w:rsidP="0030153B">
      <w:pPr>
        <w:pStyle w:val="ListParagraph"/>
        <w:numPr>
          <w:ilvl w:val="0"/>
          <w:numId w:val="4"/>
        </w:numPr>
      </w:pPr>
      <w:r>
        <w:t xml:space="preserve">Visual Testing </w:t>
      </w:r>
      <w:r w:rsidRPr="00A20409">
        <w:t>(VT)</w:t>
      </w:r>
    </w:p>
    <w:p w:rsidR="00A20409" w:rsidRPr="00A20409" w:rsidRDefault="00A20409" w:rsidP="00A20409"/>
    <w:p w:rsidR="003800A1" w:rsidRDefault="003800A1" w:rsidP="00A20409">
      <w:pPr>
        <w:rPr>
          <w:b/>
        </w:rPr>
      </w:pPr>
    </w:p>
    <w:p w:rsidR="00A20409" w:rsidRDefault="00A20409" w:rsidP="00A20409">
      <w:r w:rsidRPr="00A20409">
        <w:rPr>
          <w:b/>
        </w:rPr>
        <w:t>HSE &amp; Personal development Courses under gone:</w:t>
      </w:r>
      <w:r w:rsidRPr="00A20409">
        <w:rPr>
          <w:b/>
        </w:rPr>
        <w:tab/>
      </w:r>
      <w:r w:rsidRPr="00A20409">
        <w:tab/>
      </w:r>
    </w:p>
    <w:p w:rsidR="00A20409" w:rsidRPr="00A20409" w:rsidRDefault="00A20409" w:rsidP="0030153B">
      <w:pPr>
        <w:pStyle w:val="ListParagraph"/>
        <w:numPr>
          <w:ilvl w:val="0"/>
          <w:numId w:val="7"/>
        </w:numPr>
      </w:pPr>
      <w:r w:rsidRPr="00A20409">
        <w:t>Oil and Petrochemical Safety Orientation Course for Supervisors</w:t>
      </w:r>
      <w:r w:rsidRPr="00A20409">
        <w:tab/>
        <w:t>(MOM-Singapore)</w:t>
      </w:r>
    </w:p>
    <w:p w:rsidR="00A20409" w:rsidRPr="00A20409" w:rsidRDefault="00A20409" w:rsidP="0030153B">
      <w:pPr>
        <w:pStyle w:val="ListParagraph"/>
        <w:numPr>
          <w:ilvl w:val="0"/>
          <w:numId w:val="6"/>
        </w:numPr>
      </w:pPr>
      <w:r w:rsidRPr="00A20409">
        <w:t>Confined Space Safety Assessor</w:t>
      </w:r>
      <w:r>
        <w:t xml:space="preserve"> </w:t>
      </w:r>
      <w:r w:rsidRPr="00A20409">
        <w:t>(MOM-Singapore)</w:t>
      </w:r>
    </w:p>
    <w:p w:rsidR="00A20409" w:rsidRPr="00A20409" w:rsidRDefault="00A20409" w:rsidP="0030153B">
      <w:pPr>
        <w:pStyle w:val="ListParagraph"/>
        <w:numPr>
          <w:ilvl w:val="0"/>
          <w:numId w:val="6"/>
        </w:numPr>
      </w:pPr>
      <w:r w:rsidRPr="00A20409">
        <w:t>Manhole Safety Instruction Course for Supervisors</w:t>
      </w:r>
      <w:r>
        <w:t xml:space="preserve"> </w:t>
      </w:r>
      <w:r w:rsidRPr="00A20409">
        <w:t>(MOM-Singapore)</w:t>
      </w:r>
    </w:p>
    <w:p w:rsidR="00A20409" w:rsidRPr="00A20409" w:rsidRDefault="00A20409" w:rsidP="0030153B">
      <w:pPr>
        <w:pStyle w:val="ListParagraph"/>
        <w:numPr>
          <w:ilvl w:val="0"/>
          <w:numId w:val="6"/>
        </w:numPr>
      </w:pPr>
      <w:r w:rsidRPr="00A20409">
        <w:t>Building Construct</w:t>
      </w:r>
      <w:r>
        <w:t xml:space="preserve">ion Supervisors Safety Course </w:t>
      </w:r>
      <w:r w:rsidRPr="00A20409">
        <w:t>(MOM-Singapore)</w:t>
      </w:r>
    </w:p>
    <w:p w:rsidR="00A20409" w:rsidRPr="00A20409" w:rsidRDefault="00A20409" w:rsidP="0030153B">
      <w:pPr>
        <w:pStyle w:val="ListParagraph"/>
        <w:numPr>
          <w:ilvl w:val="0"/>
          <w:numId w:val="6"/>
        </w:numPr>
      </w:pPr>
      <w:r w:rsidRPr="00A20409">
        <w:t>Work at H</w:t>
      </w:r>
      <w:r>
        <w:t xml:space="preserve">eight Course for Supervisors </w:t>
      </w:r>
      <w:r w:rsidRPr="00A20409">
        <w:t>(MOM-Singapore)</w:t>
      </w:r>
    </w:p>
    <w:p w:rsidR="00A20409" w:rsidRDefault="00A20409" w:rsidP="0030153B">
      <w:pPr>
        <w:pStyle w:val="ListParagraph"/>
        <w:numPr>
          <w:ilvl w:val="0"/>
          <w:numId w:val="6"/>
        </w:numPr>
      </w:pPr>
      <w:r w:rsidRPr="00A20409">
        <w:t>HSE Superviso</w:t>
      </w:r>
      <w:r>
        <w:t xml:space="preserve">r </w:t>
      </w:r>
      <w:r w:rsidRPr="00A20409">
        <w:t>(Exxon Mobil)</w:t>
      </w:r>
    </w:p>
    <w:p w:rsidR="00A20409" w:rsidRDefault="00A20409" w:rsidP="00A20409">
      <w:pPr>
        <w:rPr>
          <w:b/>
        </w:rPr>
      </w:pPr>
    </w:p>
    <w:p w:rsidR="00A20409" w:rsidRPr="00A20409" w:rsidRDefault="00A20409" w:rsidP="00A20409">
      <w:pPr>
        <w:rPr>
          <w:b/>
        </w:rPr>
      </w:pPr>
      <w:r>
        <w:rPr>
          <w:b/>
        </w:rPr>
        <w:t xml:space="preserve">Trainings </w:t>
      </w:r>
      <w:r w:rsidRPr="00A20409">
        <w:rPr>
          <w:b/>
        </w:rPr>
        <w:t>Attended:</w:t>
      </w:r>
    </w:p>
    <w:p w:rsidR="00A20409" w:rsidRPr="00A20409" w:rsidRDefault="00A20409" w:rsidP="0030153B">
      <w:pPr>
        <w:pStyle w:val="ListParagraph"/>
        <w:numPr>
          <w:ilvl w:val="0"/>
          <w:numId w:val="5"/>
        </w:numPr>
      </w:pPr>
      <w:r w:rsidRPr="00A20409">
        <w:t>Phased Array Tomoview Analysis and</w:t>
      </w:r>
      <w:r>
        <w:t xml:space="preserve"> Auditing </w:t>
      </w:r>
      <w:r w:rsidRPr="00A20409">
        <w:t>(PAUT)</w:t>
      </w:r>
    </w:p>
    <w:p w:rsidR="00A20409" w:rsidRPr="00A20409" w:rsidRDefault="00A20409" w:rsidP="0030153B">
      <w:pPr>
        <w:pStyle w:val="ListParagraph"/>
        <w:numPr>
          <w:ilvl w:val="0"/>
          <w:numId w:val="5"/>
        </w:numPr>
      </w:pPr>
      <w:r>
        <w:t xml:space="preserve">Hardness Testing </w:t>
      </w:r>
      <w:r w:rsidRPr="00A20409">
        <w:t>(HT)</w:t>
      </w:r>
    </w:p>
    <w:p w:rsidR="00A20409" w:rsidRPr="00A20409" w:rsidRDefault="00A20409" w:rsidP="0030153B">
      <w:pPr>
        <w:pStyle w:val="ListParagraph"/>
        <w:numPr>
          <w:ilvl w:val="0"/>
          <w:numId w:val="5"/>
        </w:numPr>
      </w:pPr>
      <w:r w:rsidRPr="00A20409">
        <w:t>Posi</w:t>
      </w:r>
      <w:r>
        <w:t xml:space="preserve">tive Material Identification </w:t>
      </w:r>
      <w:r w:rsidRPr="00A20409">
        <w:t>(PMI)</w:t>
      </w:r>
    </w:p>
    <w:p w:rsidR="00A20409" w:rsidRPr="00A20409" w:rsidRDefault="00A20409" w:rsidP="0030153B">
      <w:pPr>
        <w:pStyle w:val="ListParagraph"/>
        <w:numPr>
          <w:ilvl w:val="0"/>
          <w:numId w:val="5"/>
        </w:numPr>
      </w:pPr>
      <w:r w:rsidRPr="00A20409">
        <w:t>Effective Time Management</w:t>
      </w:r>
      <w:r w:rsidRPr="00A20409">
        <w:tab/>
      </w:r>
      <w:r w:rsidRPr="00A20409">
        <w:tab/>
      </w:r>
      <w:r w:rsidRPr="00A20409">
        <w:tab/>
      </w:r>
      <w:r w:rsidRPr="00A20409">
        <w:tab/>
      </w:r>
      <w:r w:rsidRPr="00A20409">
        <w:tab/>
      </w:r>
    </w:p>
    <w:p w:rsidR="00A20409" w:rsidRDefault="00A20409" w:rsidP="0030153B">
      <w:pPr>
        <w:pStyle w:val="ListParagraph"/>
        <w:numPr>
          <w:ilvl w:val="0"/>
          <w:numId w:val="5"/>
        </w:numPr>
      </w:pPr>
      <w:r w:rsidRPr="00A20409">
        <w:t>Critical Flange Tightening Training</w:t>
      </w:r>
      <w:r w:rsidRPr="00A20409">
        <w:tab/>
      </w:r>
      <w:r w:rsidRPr="00A20409">
        <w:tab/>
      </w:r>
      <w:r w:rsidRPr="00A20409">
        <w:tab/>
      </w:r>
      <w:r w:rsidRPr="00A20409">
        <w:tab/>
      </w:r>
    </w:p>
    <w:p w:rsidR="00A20409" w:rsidRDefault="00A20409" w:rsidP="0030153B">
      <w:pPr>
        <w:pStyle w:val="ListParagraph"/>
        <w:numPr>
          <w:ilvl w:val="0"/>
          <w:numId w:val="5"/>
        </w:numPr>
      </w:pPr>
      <w:r>
        <w:t>Rotating</w:t>
      </w:r>
      <w:r w:rsidRPr="00A20409">
        <w:t>/ Static Equipment Alignment &amp; Installation</w:t>
      </w:r>
      <w:r w:rsidRPr="00A20409">
        <w:tab/>
      </w:r>
      <w:r w:rsidRPr="00A20409">
        <w:tab/>
      </w:r>
    </w:p>
    <w:p w:rsidR="009D277A" w:rsidRDefault="009D277A" w:rsidP="009D277A"/>
    <w:p w:rsidR="009D277A" w:rsidRPr="009D277A" w:rsidRDefault="009D277A" w:rsidP="009D277A">
      <w:pPr>
        <w:rPr>
          <w:b/>
        </w:rPr>
      </w:pPr>
      <w:r w:rsidRPr="009D277A">
        <w:rPr>
          <w:b/>
        </w:rPr>
        <w:t>Professional Experience:</w:t>
      </w:r>
    </w:p>
    <w:p w:rsidR="009D277A" w:rsidRPr="009D277A" w:rsidRDefault="009D277A" w:rsidP="009D277A">
      <w:pPr>
        <w:rPr>
          <w:b/>
        </w:rPr>
      </w:pPr>
    </w:p>
    <w:p w:rsidR="009D277A" w:rsidRPr="00A20409" w:rsidRDefault="009D277A" w:rsidP="009D277A">
      <w:pPr>
        <w:pStyle w:val="ListParagraph"/>
        <w:numPr>
          <w:ilvl w:val="0"/>
          <w:numId w:val="11"/>
        </w:numPr>
      </w:pPr>
      <w:r w:rsidRPr="00A20409">
        <w:t xml:space="preserve">Extensive practical experience with installation and inspection of various kind of Static Equipment, Pressure Vessels (Heat Exchangers, Towers, Reactors, Drums, etc.), Storage tanks (including Floating roof, Cone roof, Dome roof, Double wall tanks, etc.), Spherical tanks, Rotating equipment (including Centrifugal pumps, Reciprocating pumps, compressors), Stacks, Flares, Furnaces, WHRU, Sewage Treatment Plant, H.W. </w:t>
      </w:r>
      <w:proofErr w:type="spellStart"/>
      <w:r w:rsidRPr="00A20409">
        <w:t>Calorifier</w:t>
      </w:r>
      <w:proofErr w:type="spellEnd"/>
      <w:r w:rsidRPr="00A20409">
        <w:t xml:space="preserve">, F.W. </w:t>
      </w:r>
      <w:proofErr w:type="spellStart"/>
      <w:r w:rsidRPr="00A20409">
        <w:t>Hydrophore</w:t>
      </w:r>
      <w:proofErr w:type="spellEnd"/>
      <w:r w:rsidRPr="00A20409">
        <w:t xml:space="preserve"> and its associated statutory equipment, Boilers &amp; its associated statutory equipment, structural modules, Turret, MCM, Piping including GRE and underground piping.</w:t>
      </w:r>
    </w:p>
    <w:p w:rsidR="009D277A" w:rsidRPr="00A20409" w:rsidRDefault="009D277A" w:rsidP="009D277A">
      <w:pPr>
        <w:pStyle w:val="ListParagraph"/>
        <w:numPr>
          <w:ilvl w:val="0"/>
          <w:numId w:val="11"/>
        </w:numPr>
      </w:pPr>
      <w:r w:rsidRPr="00A20409">
        <w:t>Review and approve all technical proposals, ITP, CEP, WPS, Consumable control procedures, repair procedures, closure welds/ golden joints (Tie-in) procedures, heat treatment procedures, Test packages, Turnover dossiers.</w:t>
      </w:r>
    </w:p>
    <w:p w:rsidR="009D277A" w:rsidRPr="00A20409" w:rsidRDefault="009D277A" w:rsidP="009D277A">
      <w:pPr>
        <w:pStyle w:val="ListParagraph"/>
        <w:numPr>
          <w:ilvl w:val="0"/>
          <w:numId w:val="11"/>
        </w:numPr>
      </w:pPr>
      <w:r w:rsidRPr="00A20409">
        <w:t>Witness and verify PQR, WQT, Mechanical Testing, Factory Acceptance Test (for Cranes, Gear Boxes, Anchor Winches, Skidding System, Jacking System, Pumps, etc.), Equipment Alignments, Weld-Repairs, Mock-ups, bore-scope inspection, Holiday Detection Test, Pressure Test, Flushing, Pickling &amp; Passivation, Chemical cleaning.</w:t>
      </w:r>
    </w:p>
    <w:p w:rsidR="009D277A" w:rsidRPr="00A20409" w:rsidRDefault="009D277A" w:rsidP="009D277A">
      <w:pPr>
        <w:pStyle w:val="ListParagraph"/>
        <w:numPr>
          <w:ilvl w:val="0"/>
          <w:numId w:val="11"/>
        </w:numPr>
      </w:pPr>
      <w:r w:rsidRPr="00A20409">
        <w:t>Inspect and monitor all construction and execution work to be certain it is being done per the plans and adheres to all specifications and codes required.</w:t>
      </w:r>
    </w:p>
    <w:p w:rsidR="009D277A" w:rsidRPr="00A20409" w:rsidRDefault="009D277A" w:rsidP="009D277A">
      <w:pPr>
        <w:pStyle w:val="ListParagraph"/>
        <w:numPr>
          <w:ilvl w:val="0"/>
          <w:numId w:val="11"/>
        </w:numPr>
      </w:pPr>
      <w:r w:rsidRPr="00A20409">
        <w:t>Monitor quality of piping fabrication and installation, including application of painting and insulation.</w:t>
      </w:r>
    </w:p>
    <w:p w:rsidR="009D277A" w:rsidRPr="00A20409" w:rsidRDefault="009D277A" w:rsidP="009D277A">
      <w:pPr>
        <w:pStyle w:val="ListParagraph"/>
        <w:numPr>
          <w:ilvl w:val="0"/>
          <w:numId w:val="11"/>
        </w:numPr>
      </w:pPr>
      <w:r w:rsidRPr="00A20409">
        <w:t>Maintain complete and accurate records during inspections so that they can be transferred to the permanent files.</w:t>
      </w:r>
    </w:p>
    <w:p w:rsidR="009D277A" w:rsidRPr="00A20409" w:rsidRDefault="009D277A" w:rsidP="009D277A">
      <w:pPr>
        <w:pStyle w:val="ListParagraph"/>
        <w:numPr>
          <w:ilvl w:val="0"/>
          <w:numId w:val="11"/>
        </w:numPr>
      </w:pPr>
      <w:r w:rsidRPr="00A20409">
        <w:t>Interpret and evaluate NDT results (RT, UT, MT, PT, PAUT, PMI, HT and PWHT) as per applicable construction codes and project specifications.</w:t>
      </w:r>
    </w:p>
    <w:p w:rsidR="009D277A" w:rsidRPr="00A20409" w:rsidRDefault="009D277A" w:rsidP="009D277A">
      <w:pPr>
        <w:pStyle w:val="ListParagraph"/>
        <w:numPr>
          <w:ilvl w:val="0"/>
          <w:numId w:val="11"/>
        </w:numPr>
      </w:pPr>
      <w:r w:rsidRPr="00A20409">
        <w:t>Monitor repair works and surveillance checks during execution of such works and manage NDE cross-checks.</w:t>
      </w:r>
    </w:p>
    <w:p w:rsidR="009D277A" w:rsidRPr="00A20409" w:rsidRDefault="009D277A" w:rsidP="009D277A">
      <w:pPr>
        <w:pStyle w:val="ListParagraph"/>
        <w:numPr>
          <w:ilvl w:val="0"/>
          <w:numId w:val="11"/>
        </w:numPr>
      </w:pPr>
      <w:r w:rsidRPr="00A20409">
        <w:t>Attend system walk-down and punch listing with Contractor and Sub-contractors.</w:t>
      </w:r>
    </w:p>
    <w:p w:rsidR="009D277A" w:rsidRPr="00A20409" w:rsidRDefault="009D277A" w:rsidP="009D277A">
      <w:pPr>
        <w:pStyle w:val="ListParagraph"/>
        <w:numPr>
          <w:ilvl w:val="0"/>
          <w:numId w:val="11"/>
        </w:numPr>
      </w:pPr>
      <w:r w:rsidRPr="00A20409">
        <w:t>Associate with many international inspection agencies to execute the project assignments. (ABS, LR, DNV-GL, SGS, EIL, PDIL, BV, Etc.).</w:t>
      </w:r>
    </w:p>
    <w:p w:rsidR="009D277A" w:rsidRPr="00A20409" w:rsidRDefault="009D277A" w:rsidP="009D277A"/>
    <w:sectPr w:rsidR="009D277A" w:rsidRPr="00A20409" w:rsidSect="001E52C8">
      <w:headerReference w:type="default" r:id="rId8"/>
      <w:footerReference w:type="default" r:id="rId9"/>
      <w:headerReference w:type="first" r:id="rId10"/>
      <w:footerReference w:type="first" r:id="rId11"/>
      <w:pgSz w:w="11906" w:h="16838" w:code="9"/>
      <w:pgMar w:top="864" w:right="864" w:bottom="864" w:left="864" w:header="0" w:footer="25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5A9A" w:rsidRDefault="00755A9A" w:rsidP="00FB11F4">
      <w:r>
        <w:separator/>
      </w:r>
    </w:p>
  </w:endnote>
  <w:endnote w:type="continuationSeparator" w:id="0">
    <w:p w:rsidR="00755A9A" w:rsidRDefault="00755A9A" w:rsidP="00FB1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BatangChe">
    <w:panose1 w:val="02030609000101010101"/>
    <w:charset w:val="81"/>
    <w:family w:val="modern"/>
    <w:pitch w:val="fixed"/>
    <w:sig w:usb0="B00002AF" w:usb1="69D77CFB" w:usb2="00000030" w:usb3="00000000" w:csb0="0008009F" w:csb1="00000000"/>
  </w:font>
  <w:font w:name="Consolas">
    <w:panose1 w:val="020B0609020204030204"/>
    <w:charset w:val="00"/>
    <w:family w:val="modern"/>
    <w:pitch w:val="fixed"/>
    <w:sig w:usb0="E10002FF" w:usb1="4000FCFF" w:usb2="00000009" w:usb3="00000000" w:csb0="0000019F" w:csb1="00000000"/>
  </w:font>
  <w:font w:name="CG Times (W1)">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551E" w:rsidRDefault="008D551E" w:rsidP="00E056FF">
    <w:pPr>
      <w:pStyle w:val="Footer"/>
      <w:ind w:left="-284"/>
    </w:pPr>
    <w:r w:rsidRPr="00E056FF">
      <w:rPr>
        <w:noProof/>
        <w:lang w:eastAsia="en-SG"/>
      </w:rPr>
      <w:drawing>
        <wp:inline distT="0" distB="0" distL="0" distR="0">
          <wp:extent cx="6724650" cy="580415"/>
          <wp:effectExtent l="19050" t="0" r="0" b="0"/>
          <wp:docPr id="8" name="Picture 6"/>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
                  <a:srcRect l="11812" t="80191" r="15541" b="11688"/>
                  <a:stretch>
                    <a:fillRect/>
                  </a:stretch>
                </pic:blipFill>
                <pic:spPr bwMode="auto">
                  <a:xfrm>
                    <a:off x="0" y="0"/>
                    <a:ext cx="6720028" cy="580016"/>
                  </a:xfrm>
                  <a:prstGeom prst="rect">
                    <a:avLst/>
                  </a:prstGeom>
                  <a:noFill/>
                  <a:ln w="9525">
                    <a:noFill/>
                    <a:miter lim="800000"/>
                    <a:headEnd/>
                    <a:tailEnd/>
                  </a:ln>
                </pic:spPr>
              </pic:pic>
            </a:graphicData>
          </a:graphic>
        </wp:inline>
      </w:drawing>
    </w:r>
  </w:p>
  <w:p w:rsidR="008D551E" w:rsidRDefault="008D551E" w:rsidP="00E056FF">
    <w:pPr>
      <w:pStyle w:val="Footer"/>
      <w:ind w:left="-28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551E" w:rsidRDefault="008D551E" w:rsidP="001E52C8">
    <w:pPr>
      <w:jc w:val="both"/>
      <w:rPr>
        <w:rFonts w:ascii="Arial" w:hAnsi="Arial" w:cs="Arial"/>
        <w:sz w:val="14"/>
        <w:szCs w:val="14"/>
        <w:lang w:val="en-AU"/>
      </w:rPr>
    </w:pPr>
    <w:r w:rsidRPr="006D0A56">
      <w:rPr>
        <w:rFonts w:ascii="Arial" w:hAnsi="Arial" w:cs="Arial"/>
        <w:sz w:val="14"/>
        <w:szCs w:val="14"/>
        <w:lang w:val="en-AU"/>
      </w:rPr>
      <w:t>This resume is introduced to you in good faith and on the understanding that you are happy to deal exclusively through Kelly Services (Singapore) Pte Ltd in relation to this candidate. We have confirmed with the candidate that he/she is happy to be represented by us and that there has not been any recent communication between themselves and any representative from your organization. Your acceptance of this resume or interviewing or engaging of the candidate, or the sharing of personal information pertaining to this candidate to any third party or organization, will amount to your acceptance of our Terms of Business. All introductions are valid for a period of 12 months.</w:t>
    </w:r>
  </w:p>
  <w:p w:rsidR="008D551E" w:rsidRDefault="008D551E" w:rsidP="001E52C8">
    <w:pPr>
      <w:ind w:left="-142"/>
      <w:jc w:val="both"/>
      <w:rPr>
        <w:rFonts w:ascii="Arial" w:hAnsi="Arial" w:cs="Arial"/>
        <w:sz w:val="14"/>
        <w:szCs w:val="14"/>
        <w:lang w:val="en-AU"/>
      </w:rPr>
    </w:pPr>
  </w:p>
  <w:p w:rsidR="008D551E" w:rsidRDefault="00463AA1" w:rsidP="007E628D">
    <w:pPr>
      <w:ind w:left="-142"/>
      <w:jc w:val="both"/>
    </w:pPr>
    <w:r>
      <w:rPr>
        <w:rFonts w:ascii="Arial" w:hAnsi="Arial" w:cs="Arial"/>
        <w:sz w:val="14"/>
        <w:szCs w:val="14"/>
        <w:lang w:val="en-AU"/>
      </w:rPr>
      <w:tab/>
    </w:r>
    <w:r>
      <w:rPr>
        <w:rFonts w:ascii="Arial" w:hAnsi="Arial" w:cs="Arial"/>
        <w:sz w:val="14"/>
        <w:szCs w:val="14"/>
        <w:lang w:val="en-AU"/>
      </w:rPr>
      <w:tab/>
    </w:r>
    <w:r>
      <w:rPr>
        <w:rFonts w:ascii="Arial" w:hAnsi="Arial" w:cs="Arial"/>
        <w:sz w:val="14"/>
        <w:szCs w:val="14"/>
        <w:lang w:val="en-AU"/>
      </w:rPr>
      <w:tab/>
    </w:r>
    <w:r>
      <w:rPr>
        <w:rFonts w:ascii="Arial" w:hAnsi="Arial" w:cs="Arial"/>
        <w:sz w:val="14"/>
        <w:szCs w:val="14"/>
        <w:lang w:val="en-AU"/>
      </w:rPr>
      <w:tab/>
    </w:r>
    <w:r>
      <w:rPr>
        <w:rFonts w:ascii="Arial" w:hAnsi="Arial" w:cs="Arial"/>
        <w:sz w:val="14"/>
        <w:szCs w:val="14"/>
        <w:lang w:val="en-AU"/>
      </w:rPr>
      <w:tab/>
    </w:r>
    <w:r>
      <w:rPr>
        <w:rFonts w:ascii="Arial" w:hAnsi="Arial" w:cs="Arial"/>
        <w:sz w:val="14"/>
        <w:szCs w:val="14"/>
        <w:lang w:val="en-AU"/>
      </w:rPr>
      <w:tab/>
    </w:r>
    <w:r>
      <w:rPr>
        <w:rFonts w:ascii="Arial" w:hAnsi="Arial" w:cs="Arial"/>
        <w:sz w:val="14"/>
        <w:szCs w:val="14"/>
        <w:lang w:val="en-AU"/>
      </w:rPr>
      <w:tab/>
    </w:r>
    <w:r>
      <w:rPr>
        <w:rFonts w:ascii="Arial" w:hAnsi="Arial" w:cs="Arial"/>
        <w:sz w:val="14"/>
        <w:szCs w:val="14"/>
        <w:lang w:val="en-AU"/>
      </w:rPr>
      <w:tab/>
    </w:r>
    <w:r>
      <w:rPr>
        <w:rFonts w:ascii="Arial" w:hAnsi="Arial" w:cs="Arial"/>
        <w:sz w:val="14"/>
        <w:szCs w:val="14"/>
        <w:lang w:val="en-AU"/>
      </w:rPr>
      <w:tab/>
    </w:r>
    <w:r>
      <w:rPr>
        <w:rFonts w:ascii="Arial" w:hAnsi="Arial" w:cs="Arial"/>
        <w:sz w:val="14"/>
        <w:szCs w:val="14"/>
        <w:lang w:val="en-AU"/>
      </w:rPr>
      <w:tab/>
    </w:r>
    <w:r>
      <w:rPr>
        <w:rFonts w:ascii="Arial" w:hAnsi="Arial" w:cs="Arial"/>
        <w:sz w:val="14"/>
        <w:szCs w:val="14"/>
        <w:lang w:val="en-AU"/>
      </w:rPr>
      <w:tab/>
    </w:r>
    <w:r>
      <w:rPr>
        <w:rFonts w:ascii="Arial" w:hAnsi="Arial" w:cs="Arial"/>
        <w:sz w:val="14"/>
        <w:szCs w:val="14"/>
        <w:lang w:val="en-AU"/>
      </w:rPr>
      <w:tab/>
    </w:r>
    <w:r>
      <w:rPr>
        <w:rFonts w:ascii="Arial" w:hAnsi="Arial" w:cs="Arial"/>
        <w:sz w:val="14"/>
        <w:szCs w:val="14"/>
        <w:lang w:val="en-AU"/>
      </w:rPr>
      <w:tab/>
    </w:r>
    <w:r w:rsidR="007E628D">
      <w:rPr>
        <w:rFonts w:ascii="Arial" w:hAnsi="Arial" w:cs="Arial"/>
        <w:sz w:val="14"/>
        <w:szCs w:val="14"/>
        <w:lang w:val="en-AU"/>
      </w:rPr>
      <w:tab/>
    </w:r>
    <w:r w:rsidR="007E628D">
      <w:rPr>
        <w:rFonts w:ascii="Arial" w:hAnsi="Arial" w:cs="Arial"/>
        <w:sz w:val="14"/>
        <w:szCs w:val="14"/>
        <w:lang w:val="en-AU"/>
      </w:rPr>
      <w:fldChar w:fldCharType="begin"/>
    </w:r>
    <w:r w:rsidR="007E628D">
      <w:rPr>
        <w:rFonts w:ascii="Arial" w:hAnsi="Arial" w:cs="Arial"/>
        <w:sz w:val="14"/>
        <w:szCs w:val="14"/>
        <w:lang w:val="en-AU"/>
      </w:rPr>
      <w:instrText xml:space="preserve"> DATE \@ "d/MM/yyyy" </w:instrText>
    </w:r>
    <w:r w:rsidR="007E628D">
      <w:rPr>
        <w:rFonts w:ascii="Arial" w:hAnsi="Arial" w:cs="Arial"/>
        <w:sz w:val="14"/>
        <w:szCs w:val="14"/>
        <w:lang w:val="en-AU"/>
      </w:rPr>
      <w:fldChar w:fldCharType="separate"/>
    </w:r>
    <w:r w:rsidR="00820B5E">
      <w:rPr>
        <w:rFonts w:ascii="Arial" w:hAnsi="Arial" w:cs="Arial"/>
        <w:noProof/>
        <w:sz w:val="14"/>
        <w:szCs w:val="14"/>
        <w:lang w:val="en-AU"/>
      </w:rPr>
      <w:t>2/06/2016</w:t>
    </w:r>
    <w:r w:rsidR="007E628D">
      <w:rPr>
        <w:rFonts w:ascii="Arial" w:hAnsi="Arial" w:cs="Arial"/>
        <w:sz w:val="14"/>
        <w:szCs w:val="14"/>
        <w:lang w:val="en-AU"/>
      </w:rPr>
      <w:fldChar w:fldCharType="end"/>
    </w:r>
    <w:r w:rsidR="008D551E" w:rsidRPr="001E52C8">
      <w:rPr>
        <w:noProof/>
        <w:lang w:val="en-SG" w:eastAsia="en-SG"/>
      </w:rPr>
      <w:drawing>
        <wp:inline distT="0" distB="0" distL="0" distR="0">
          <wp:extent cx="6463030" cy="557834"/>
          <wp:effectExtent l="19050" t="0" r="0" b="0"/>
          <wp:docPr id="13" name="Picture 6"/>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
                  <a:srcRect l="11812" t="80191" r="15541" b="11688"/>
                  <a:stretch>
                    <a:fillRect/>
                  </a:stretch>
                </pic:blipFill>
                <pic:spPr bwMode="auto">
                  <a:xfrm>
                    <a:off x="0" y="0"/>
                    <a:ext cx="6463030" cy="557834"/>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5A9A" w:rsidRDefault="00755A9A" w:rsidP="00FB11F4">
      <w:r>
        <w:separator/>
      </w:r>
    </w:p>
  </w:footnote>
  <w:footnote w:type="continuationSeparator" w:id="0">
    <w:p w:rsidR="00755A9A" w:rsidRDefault="00755A9A" w:rsidP="00FB11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551E" w:rsidRDefault="008D551E" w:rsidP="00DB28AA">
    <w:pPr>
      <w:pStyle w:val="Header"/>
    </w:pPr>
  </w:p>
  <w:p w:rsidR="008D551E" w:rsidRDefault="008D551E" w:rsidP="00AA612F">
    <w:pPr>
      <w:pStyle w:val="Header"/>
      <w:ind w:left="-142"/>
      <w:jc w:val="center"/>
    </w:pPr>
    <w:r>
      <w:rPr>
        <w:noProof/>
        <w:lang w:eastAsia="en-SG"/>
      </w:rPr>
      <w:drawing>
        <wp:inline distT="0" distB="0" distL="0" distR="0">
          <wp:extent cx="6538388" cy="1338904"/>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6562443" cy="134383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551E" w:rsidRDefault="006B3224">
    <w:pPr>
      <w:pStyle w:val="Header"/>
    </w:pPr>
    <w:r>
      <w:rPr>
        <w:noProof/>
        <w:lang w:eastAsia="en-SG"/>
      </w:rPr>
      <mc:AlternateContent>
        <mc:Choice Requires="wps">
          <w:drawing>
            <wp:anchor distT="0" distB="0" distL="114300" distR="114300" simplePos="0" relativeHeight="251659264" behindDoc="0" locked="0" layoutInCell="1" allowOverlap="1">
              <wp:simplePos x="0" y="0"/>
              <wp:positionH relativeFrom="column">
                <wp:posOffset>3810</wp:posOffset>
              </wp:positionH>
              <wp:positionV relativeFrom="paragraph">
                <wp:posOffset>676275</wp:posOffset>
              </wp:positionV>
              <wp:extent cx="3162300" cy="981075"/>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0" cy="981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551E" w:rsidRDefault="008D551E" w:rsidP="00503104">
                          <w:pPr>
                            <w:rPr>
                              <w:rFonts w:ascii="Arial" w:hAnsi="Arial" w:cs="Arial"/>
                              <w:color w:val="000000"/>
                              <w:sz w:val="12"/>
                              <w:szCs w:val="12"/>
                            </w:rPr>
                          </w:pPr>
                          <w:r>
                            <w:rPr>
                              <w:rFonts w:ascii="Arial" w:hAnsi="Arial" w:cs="Arial"/>
                              <w:sz w:val="14"/>
                              <w:szCs w:val="14"/>
                            </w:rPr>
                            <w:br/>
                          </w:r>
                        </w:p>
                        <w:p w:rsidR="008D551E" w:rsidRDefault="008D551E" w:rsidP="00436A5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3pt;margin-top:53.25pt;width:249pt;height:7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" filled="f" stroked="f">
              <v:textbox>
                <w:txbxContent>
                  <w:p w:rsidR="008D551E" w:rsidRDefault="008D551E" w:rsidP="00503104">
                    <w:pPr>
                      <w:rPr>
                        <w:rFonts w:ascii="Arial" w:hAnsi="Arial" w:cs="Arial"/>
                        <w:color w:val="000000"/>
                        <w:sz w:val="12"/>
                        <w:szCs w:val="12"/>
                      </w:rPr>
                    </w:pPr>
                    <w:r>
                      <w:rPr>
                        <w:rFonts w:ascii="Arial" w:hAnsi="Arial" w:cs="Arial"/>
                        <w:sz w:val="14"/>
                        <w:szCs w:val="14"/>
                      </w:rPr>
                      <w:br/>
                    </w:r>
                  </w:p>
                  <w:p w:rsidR="008D551E" w:rsidRDefault="008D551E" w:rsidP="00436A5F"/>
                </w:txbxContent>
              </v:textbox>
            </v:shape>
          </w:pict>
        </mc:Fallback>
      </mc:AlternateContent>
    </w:r>
    <w:r w:rsidR="008D551E" w:rsidRPr="00436A5F">
      <w:rPr>
        <w:noProof/>
        <w:lang w:eastAsia="en-SG"/>
      </w:rPr>
      <w:drawing>
        <wp:inline distT="0" distB="0" distL="0" distR="0">
          <wp:extent cx="6457950" cy="1514475"/>
          <wp:effectExtent l="1905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6457950" cy="15144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6F8DA1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multilevel"/>
    <w:tmpl w:val="00000001"/>
    <w:name w:val="WW8Num2"/>
    <w:lvl w:ilvl="0">
      <w:start w:val="1"/>
      <w:numFmt w:val="bullet"/>
      <w:suff w:val="nothing"/>
      <w:lvlText w:val=""/>
      <w:lvlJc w:val="left"/>
      <w:pPr>
        <w:ind w:left="0" w:firstLine="0"/>
      </w:pPr>
      <w:rPr>
        <w:rFonts w:ascii="Symbol" w:hAnsi="Symbol"/>
      </w:rPr>
    </w:lvl>
    <w:lvl w:ilvl="1">
      <w:start w:val="1"/>
      <w:numFmt w:val="bullet"/>
      <w:suff w:val="nothing"/>
      <w:lvlText w:val="o"/>
      <w:lvlJc w:val="left"/>
      <w:pPr>
        <w:ind w:left="0" w:firstLine="0"/>
      </w:pPr>
      <w:rPr>
        <w:rFonts w:ascii="Courier New" w:hAnsi="Courier New"/>
      </w:rPr>
    </w:lvl>
    <w:lvl w:ilvl="2">
      <w:start w:val="1"/>
      <w:numFmt w:val="bullet"/>
      <w:suff w:val="nothing"/>
      <w:lvlText w:val=""/>
      <w:lvlJc w:val="left"/>
      <w:pPr>
        <w:ind w:left="0" w:firstLine="0"/>
      </w:pPr>
      <w:rPr>
        <w:rFonts w:ascii="Wingdings" w:hAnsi="Wingdings"/>
      </w:rPr>
    </w:lvl>
    <w:lvl w:ilvl="3">
      <w:start w:val="1"/>
      <w:numFmt w:val="bullet"/>
      <w:suff w:val="nothing"/>
      <w:lvlText w:val=""/>
      <w:lvlJc w:val="left"/>
      <w:pPr>
        <w:ind w:left="0" w:firstLine="0"/>
      </w:pPr>
      <w:rPr>
        <w:rFonts w:ascii="Symbol" w:hAnsi="Symbol"/>
      </w:rPr>
    </w:lvl>
    <w:lvl w:ilvl="4">
      <w:start w:val="1"/>
      <w:numFmt w:val="bullet"/>
      <w:suff w:val="nothing"/>
      <w:lvlText w:val="o"/>
      <w:lvlJc w:val="left"/>
      <w:pPr>
        <w:ind w:left="0" w:firstLine="0"/>
      </w:pPr>
      <w:rPr>
        <w:rFonts w:ascii="Courier New" w:hAnsi="Courier New"/>
      </w:rPr>
    </w:lvl>
    <w:lvl w:ilvl="5">
      <w:start w:val="1"/>
      <w:numFmt w:val="bullet"/>
      <w:suff w:val="nothing"/>
      <w:lvlText w:val=""/>
      <w:lvlJc w:val="left"/>
      <w:pPr>
        <w:ind w:left="0" w:firstLine="0"/>
      </w:pPr>
      <w:rPr>
        <w:rFonts w:ascii="Wingdings" w:hAnsi="Wingdings"/>
      </w:rPr>
    </w:lvl>
    <w:lvl w:ilvl="6">
      <w:start w:val="1"/>
      <w:numFmt w:val="bullet"/>
      <w:suff w:val="nothing"/>
      <w:lvlText w:val=""/>
      <w:lvlJc w:val="left"/>
      <w:pPr>
        <w:ind w:left="0" w:firstLine="0"/>
      </w:pPr>
      <w:rPr>
        <w:rFonts w:ascii="Symbol" w:hAnsi="Symbol"/>
      </w:rPr>
    </w:lvl>
    <w:lvl w:ilvl="7">
      <w:start w:val="1"/>
      <w:numFmt w:val="bullet"/>
      <w:suff w:val="nothing"/>
      <w:lvlText w:val="o"/>
      <w:lvlJc w:val="left"/>
      <w:pPr>
        <w:ind w:left="0" w:firstLine="0"/>
      </w:pPr>
      <w:rPr>
        <w:rFonts w:ascii="Courier New" w:hAnsi="Courier New"/>
      </w:rPr>
    </w:lvl>
    <w:lvl w:ilvl="8">
      <w:start w:val="1"/>
      <w:numFmt w:val="bullet"/>
      <w:suff w:val="nothing"/>
      <w:lvlText w:val=""/>
      <w:lvlJc w:val="left"/>
      <w:pPr>
        <w:ind w:left="0" w:firstLine="0"/>
      </w:pPr>
      <w:rPr>
        <w:rFonts w:ascii="Wingdings" w:hAnsi="Wingdings"/>
      </w:rPr>
    </w:lvl>
  </w:abstractNum>
  <w:abstractNum w:abstractNumId="2" w15:restartNumberingAfterBreak="0">
    <w:nsid w:val="00000002"/>
    <w:multiLevelType w:val="multilevel"/>
    <w:tmpl w:val="00000002"/>
    <w:name w:val="WW8Num4"/>
    <w:lvl w:ilvl="0">
      <w:start w:val="1"/>
      <w:numFmt w:val="bullet"/>
      <w:lvlText w:val=""/>
      <w:lvlJc w:val="left"/>
      <w:pPr>
        <w:tabs>
          <w:tab w:val="num" w:pos="360"/>
        </w:tabs>
        <w:ind w:left="340" w:hanging="340"/>
      </w:pPr>
      <w:rPr>
        <w:rFonts w:ascii="Symbol" w:hAnsi="Symbol" w:cs="Times New Roman"/>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3"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8"/>
    <w:multiLevelType w:val="singleLevel"/>
    <w:tmpl w:val="00000008"/>
    <w:name w:val="WW8Num8"/>
    <w:lvl w:ilvl="0">
      <w:start w:val="1"/>
      <w:numFmt w:val="bullet"/>
      <w:lvlText w:val=""/>
      <w:lvlJc w:val="left"/>
      <w:pPr>
        <w:tabs>
          <w:tab w:val="num" w:pos="720"/>
        </w:tabs>
        <w:ind w:left="720" w:hanging="360"/>
      </w:pPr>
      <w:rPr>
        <w:rFonts w:ascii="Symbol" w:hAnsi="Symbol"/>
        <w:sz w:val="22"/>
        <w:szCs w:val="22"/>
      </w:rPr>
    </w:lvl>
  </w:abstractNum>
  <w:abstractNum w:abstractNumId="5" w15:restartNumberingAfterBreak="0">
    <w:nsid w:val="0103057B"/>
    <w:multiLevelType w:val="hybridMultilevel"/>
    <w:tmpl w:val="96FE083C"/>
    <w:lvl w:ilvl="0" w:tplc="55FE8C1A">
      <w:start w:val="1"/>
      <w:numFmt w:val="bullet"/>
      <w:pStyle w:val="body"/>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05CE634C"/>
    <w:multiLevelType w:val="hybridMultilevel"/>
    <w:tmpl w:val="1480BAF6"/>
    <w:lvl w:ilvl="0" w:tplc="2A3475D8">
      <w:start w:val="1"/>
      <w:numFmt w:val="bullet"/>
      <w:pStyle w:val="CompanyName"/>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0F42646"/>
    <w:multiLevelType w:val="hybridMultilevel"/>
    <w:tmpl w:val="1F1603A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12ED333D"/>
    <w:multiLevelType w:val="hybridMultilevel"/>
    <w:tmpl w:val="BA3E95E4"/>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1B2B7316"/>
    <w:multiLevelType w:val="hybridMultilevel"/>
    <w:tmpl w:val="BAFCE0F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0" w15:restartNumberingAfterBreak="0">
    <w:nsid w:val="1E734FE7"/>
    <w:multiLevelType w:val="hybridMultilevel"/>
    <w:tmpl w:val="1C0C6B7C"/>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1" w15:restartNumberingAfterBreak="0">
    <w:nsid w:val="23871CCE"/>
    <w:multiLevelType w:val="hybridMultilevel"/>
    <w:tmpl w:val="100E56C8"/>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24714ECE"/>
    <w:multiLevelType w:val="hybridMultilevel"/>
    <w:tmpl w:val="D4FA0D78"/>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31E677CE"/>
    <w:multiLevelType w:val="hybridMultilevel"/>
    <w:tmpl w:val="DF0C56AE"/>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4" w15:restartNumberingAfterBreak="0">
    <w:nsid w:val="38DB76F9"/>
    <w:multiLevelType w:val="hybridMultilevel"/>
    <w:tmpl w:val="0B7AC21C"/>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3A7843C0"/>
    <w:multiLevelType w:val="hybridMultilevel"/>
    <w:tmpl w:val="E166AEF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6" w15:restartNumberingAfterBreak="0">
    <w:nsid w:val="49191111"/>
    <w:multiLevelType w:val="hybridMultilevel"/>
    <w:tmpl w:val="B508717C"/>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4D8371E6"/>
    <w:multiLevelType w:val="hybridMultilevel"/>
    <w:tmpl w:val="B6CE6A1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4F8B494B"/>
    <w:multiLevelType w:val="hybridMultilevel"/>
    <w:tmpl w:val="ECE2368A"/>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592C2F14"/>
    <w:multiLevelType w:val="hybridMultilevel"/>
    <w:tmpl w:val="A95CD904"/>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5EAF187F"/>
    <w:multiLevelType w:val="hybridMultilevel"/>
    <w:tmpl w:val="86EA414E"/>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62162156"/>
    <w:multiLevelType w:val="hybridMultilevel"/>
    <w:tmpl w:val="4FBAF330"/>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2" w15:restartNumberingAfterBreak="0">
    <w:nsid w:val="646B3946"/>
    <w:multiLevelType w:val="hybridMultilevel"/>
    <w:tmpl w:val="0350661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3" w15:restartNumberingAfterBreak="0">
    <w:nsid w:val="6E9D4393"/>
    <w:multiLevelType w:val="hybridMultilevel"/>
    <w:tmpl w:val="5F5252EA"/>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4" w15:restartNumberingAfterBreak="0">
    <w:nsid w:val="7B860F3D"/>
    <w:multiLevelType w:val="hybridMultilevel"/>
    <w:tmpl w:val="AFA270B8"/>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5" w15:restartNumberingAfterBreak="0">
    <w:nsid w:val="7C75664F"/>
    <w:multiLevelType w:val="hybridMultilevel"/>
    <w:tmpl w:val="4E2A1F4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num w:numId="1">
    <w:abstractNumId w:val="6"/>
  </w:num>
  <w:num w:numId="2">
    <w:abstractNumId w:val="0"/>
  </w:num>
  <w:num w:numId="3">
    <w:abstractNumId w:val="13"/>
  </w:num>
  <w:num w:numId="4">
    <w:abstractNumId w:val="19"/>
  </w:num>
  <w:num w:numId="5">
    <w:abstractNumId w:val="14"/>
  </w:num>
  <w:num w:numId="6">
    <w:abstractNumId w:val="7"/>
  </w:num>
  <w:num w:numId="7">
    <w:abstractNumId w:val="22"/>
  </w:num>
  <w:num w:numId="8">
    <w:abstractNumId w:val="25"/>
  </w:num>
  <w:num w:numId="9">
    <w:abstractNumId w:val="18"/>
  </w:num>
  <w:num w:numId="10">
    <w:abstractNumId w:val="8"/>
  </w:num>
  <w:num w:numId="11">
    <w:abstractNumId w:val="9"/>
  </w:num>
  <w:num w:numId="12">
    <w:abstractNumId w:val="5"/>
  </w:num>
  <w:num w:numId="13">
    <w:abstractNumId w:val="24"/>
  </w:num>
  <w:num w:numId="14">
    <w:abstractNumId w:val="10"/>
  </w:num>
  <w:num w:numId="15">
    <w:abstractNumId w:val="20"/>
  </w:num>
  <w:num w:numId="16">
    <w:abstractNumId w:val="12"/>
  </w:num>
  <w:num w:numId="17">
    <w:abstractNumId w:val="16"/>
  </w:num>
  <w:num w:numId="18">
    <w:abstractNumId w:val="11"/>
  </w:num>
  <w:num w:numId="19">
    <w:abstractNumId w:val="21"/>
  </w:num>
  <w:num w:numId="20">
    <w:abstractNumId w:val="23"/>
  </w:num>
  <w:num w:numId="21">
    <w:abstractNumId w:val="15"/>
  </w:num>
  <w:num w:numId="22">
    <w:abstractNumId w:val="1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00"/>
  <w:displayHorizontalDrawingGridEvery w:val="2"/>
  <w:characterSpacingControl w:val="doNotCompress"/>
  <w:savePreviewPicture/>
  <w:hdrShapeDefaults>
    <o:shapedefaults v:ext="edit" spidmax="2049" fill="f" fillcolor="white" strokecolor="none [2412]">
      <v:fill color="white" on="f"/>
      <v:stroke color="none [2412]"/>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1F4"/>
    <w:rsid w:val="000124FA"/>
    <w:rsid w:val="0001793C"/>
    <w:rsid w:val="0002364C"/>
    <w:rsid w:val="00031420"/>
    <w:rsid w:val="00031C64"/>
    <w:rsid w:val="00041CF1"/>
    <w:rsid w:val="00042919"/>
    <w:rsid w:val="000777C4"/>
    <w:rsid w:val="00090508"/>
    <w:rsid w:val="00096F4A"/>
    <w:rsid w:val="000B20C9"/>
    <w:rsid w:val="000D0886"/>
    <w:rsid w:val="000D7A5E"/>
    <w:rsid w:val="00112235"/>
    <w:rsid w:val="001209A0"/>
    <w:rsid w:val="00125981"/>
    <w:rsid w:val="00144BC5"/>
    <w:rsid w:val="00146E1C"/>
    <w:rsid w:val="00174919"/>
    <w:rsid w:val="00176FED"/>
    <w:rsid w:val="00184400"/>
    <w:rsid w:val="001857DE"/>
    <w:rsid w:val="001860DE"/>
    <w:rsid w:val="00197021"/>
    <w:rsid w:val="001A778F"/>
    <w:rsid w:val="001C630A"/>
    <w:rsid w:val="001E52C8"/>
    <w:rsid w:val="0020597A"/>
    <w:rsid w:val="00220B64"/>
    <w:rsid w:val="00234307"/>
    <w:rsid w:val="00251638"/>
    <w:rsid w:val="00255A3C"/>
    <w:rsid w:val="00284384"/>
    <w:rsid w:val="002B1C90"/>
    <w:rsid w:val="002B75CE"/>
    <w:rsid w:val="002C0F1C"/>
    <w:rsid w:val="002C42A9"/>
    <w:rsid w:val="002D7338"/>
    <w:rsid w:val="002F7E8D"/>
    <w:rsid w:val="0030153B"/>
    <w:rsid w:val="00316305"/>
    <w:rsid w:val="00322365"/>
    <w:rsid w:val="003249C4"/>
    <w:rsid w:val="00343B41"/>
    <w:rsid w:val="00350691"/>
    <w:rsid w:val="00362501"/>
    <w:rsid w:val="00364CBC"/>
    <w:rsid w:val="00370F4E"/>
    <w:rsid w:val="00371CF6"/>
    <w:rsid w:val="00372BA5"/>
    <w:rsid w:val="00376150"/>
    <w:rsid w:val="003800A1"/>
    <w:rsid w:val="003845D6"/>
    <w:rsid w:val="00387F06"/>
    <w:rsid w:val="003A00B7"/>
    <w:rsid w:val="003B7D1F"/>
    <w:rsid w:val="003C737F"/>
    <w:rsid w:val="004111DD"/>
    <w:rsid w:val="004112FF"/>
    <w:rsid w:val="004170B7"/>
    <w:rsid w:val="00436A5F"/>
    <w:rsid w:val="00463AA1"/>
    <w:rsid w:val="0047651F"/>
    <w:rsid w:val="0047671B"/>
    <w:rsid w:val="00480221"/>
    <w:rsid w:val="004968E7"/>
    <w:rsid w:val="00497C15"/>
    <w:rsid w:val="004B15DD"/>
    <w:rsid w:val="004C4CBA"/>
    <w:rsid w:val="004F734E"/>
    <w:rsid w:val="00502463"/>
    <w:rsid w:val="00503104"/>
    <w:rsid w:val="00514AD6"/>
    <w:rsid w:val="00531080"/>
    <w:rsid w:val="005555EF"/>
    <w:rsid w:val="00557C7E"/>
    <w:rsid w:val="00561CD3"/>
    <w:rsid w:val="005663A1"/>
    <w:rsid w:val="00583864"/>
    <w:rsid w:val="0059402C"/>
    <w:rsid w:val="005D14FF"/>
    <w:rsid w:val="005D5BA8"/>
    <w:rsid w:val="005E4BE1"/>
    <w:rsid w:val="005F10C0"/>
    <w:rsid w:val="0062003F"/>
    <w:rsid w:val="006206B0"/>
    <w:rsid w:val="006330BC"/>
    <w:rsid w:val="006351FE"/>
    <w:rsid w:val="006454FB"/>
    <w:rsid w:val="00654750"/>
    <w:rsid w:val="0066228C"/>
    <w:rsid w:val="0067616C"/>
    <w:rsid w:val="00676606"/>
    <w:rsid w:val="006837B3"/>
    <w:rsid w:val="00692951"/>
    <w:rsid w:val="006A1448"/>
    <w:rsid w:val="006A16CA"/>
    <w:rsid w:val="006A2966"/>
    <w:rsid w:val="006B3224"/>
    <w:rsid w:val="006B6033"/>
    <w:rsid w:val="006C6408"/>
    <w:rsid w:val="006C771C"/>
    <w:rsid w:val="006C79F0"/>
    <w:rsid w:val="006E21B1"/>
    <w:rsid w:val="006E79C9"/>
    <w:rsid w:val="006F0208"/>
    <w:rsid w:val="006F6C64"/>
    <w:rsid w:val="006F6E50"/>
    <w:rsid w:val="0073130C"/>
    <w:rsid w:val="00733FD3"/>
    <w:rsid w:val="00755A9A"/>
    <w:rsid w:val="007617EE"/>
    <w:rsid w:val="00761AAD"/>
    <w:rsid w:val="00781A14"/>
    <w:rsid w:val="007866AF"/>
    <w:rsid w:val="007A35D8"/>
    <w:rsid w:val="007A7793"/>
    <w:rsid w:val="007A7908"/>
    <w:rsid w:val="007B3157"/>
    <w:rsid w:val="007C16CE"/>
    <w:rsid w:val="007C4A31"/>
    <w:rsid w:val="007D657A"/>
    <w:rsid w:val="007E3CE1"/>
    <w:rsid w:val="007E5B81"/>
    <w:rsid w:val="007E628D"/>
    <w:rsid w:val="007F3E0D"/>
    <w:rsid w:val="00803B18"/>
    <w:rsid w:val="00813BA5"/>
    <w:rsid w:val="00814F64"/>
    <w:rsid w:val="00815A59"/>
    <w:rsid w:val="00820B5E"/>
    <w:rsid w:val="00821048"/>
    <w:rsid w:val="008239B6"/>
    <w:rsid w:val="00824E8D"/>
    <w:rsid w:val="00854A2D"/>
    <w:rsid w:val="0086106A"/>
    <w:rsid w:val="00872F39"/>
    <w:rsid w:val="0088495F"/>
    <w:rsid w:val="00887719"/>
    <w:rsid w:val="008B33FF"/>
    <w:rsid w:val="008C5D08"/>
    <w:rsid w:val="008D0438"/>
    <w:rsid w:val="008D551E"/>
    <w:rsid w:val="00901473"/>
    <w:rsid w:val="00905028"/>
    <w:rsid w:val="0092165F"/>
    <w:rsid w:val="0092761A"/>
    <w:rsid w:val="00930576"/>
    <w:rsid w:val="00940EA2"/>
    <w:rsid w:val="00952C6B"/>
    <w:rsid w:val="0098767D"/>
    <w:rsid w:val="009B29B9"/>
    <w:rsid w:val="009B2AF0"/>
    <w:rsid w:val="009D277A"/>
    <w:rsid w:val="009D3D84"/>
    <w:rsid w:val="009D6B21"/>
    <w:rsid w:val="009F0FFB"/>
    <w:rsid w:val="009F4686"/>
    <w:rsid w:val="00A012D4"/>
    <w:rsid w:val="00A1571D"/>
    <w:rsid w:val="00A20409"/>
    <w:rsid w:val="00A2108C"/>
    <w:rsid w:val="00A26968"/>
    <w:rsid w:val="00A6664E"/>
    <w:rsid w:val="00A67B12"/>
    <w:rsid w:val="00A81CE9"/>
    <w:rsid w:val="00A93510"/>
    <w:rsid w:val="00AA612F"/>
    <w:rsid w:val="00AB0A03"/>
    <w:rsid w:val="00AB76FD"/>
    <w:rsid w:val="00AC01DC"/>
    <w:rsid w:val="00AD521E"/>
    <w:rsid w:val="00AE1789"/>
    <w:rsid w:val="00B2126C"/>
    <w:rsid w:val="00B40363"/>
    <w:rsid w:val="00B61910"/>
    <w:rsid w:val="00B67EC8"/>
    <w:rsid w:val="00B81A1D"/>
    <w:rsid w:val="00B945A3"/>
    <w:rsid w:val="00BB4AE4"/>
    <w:rsid w:val="00BB7A55"/>
    <w:rsid w:val="00BC29E7"/>
    <w:rsid w:val="00BD7EFE"/>
    <w:rsid w:val="00BE5371"/>
    <w:rsid w:val="00BF0B30"/>
    <w:rsid w:val="00C26719"/>
    <w:rsid w:val="00C47BF8"/>
    <w:rsid w:val="00C70557"/>
    <w:rsid w:val="00C71B76"/>
    <w:rsid w:val="00C8404D"/>
    <w:rsid w:val="00C871D1"/>
    <w:rsid w:val="00C90E97"/>
    <w:rsid w:val="00C91C28"/>
    <w:rsid w:val="00C957F3"/>
    <w:rsid w:val="00CA2C4A"/>
    <w:rsid w:val="00CA6EB1"/>
    <w:rsid w:val="00CB1C95"/>
    <w:rsid w:val="00CC18AF"/>
    <w:rsid w:val="00CC5A56"/>
    <w:rsid w:val="00CC5EEE"/>
    <w:rsid w:val="00CE561B"/>
    <w:rsid w:val="00CF3A06"/>
    <w:rsid w:val="00CF4F6A"/>
    <w:rsid w:val="00CF6B2C"/>
    <w:rsid w:val="00D22A61"/>
    <w:rsid w:val="00D23460"/>
    <w:rsid w:val="00D51768"/>
    <w:rsid w:val="00D615AD"/>
    <w:rsid w:val="00D83EE3"/>
    <w:rsid w:val="00D90D75"/>
    <w:rsid w:val="00DB28AA"/>
    <w:rsid w:val="00DE329E"/>
    <w:rsid w:val="00DF03B9"/>
    <w:rsid w:val="00E056FF"/>
    <w:rsid w:val="00E276FA"/>
    <w:rsid w:val="00E428D4"/>
    <w:rsid w:val="00E52D22"/>
    <w:rsid w:val="00E815E2"/>
    <w:rsid w:val="00EA5A8E"/>
    <w:rsid w:val="00EA6D01"/>
    <w:rsid w:val="00EB667F"/>
    <w:rsid w:val="00EB67E1"/>
    <w:rsid w:val="00EC19B8"/>
    <w:rsid w:val="00EF6055"/>
    <w:rsid w:val="00EF7010"/>
    <w:rsid w:val="00EF7765"/>
    <w:rsid w:val="00F070E9"/>
    <w:rsid w:val="00F23639"/>
    <w:rsid w:val="00F24187"/>
    <w:rsid w:val="00F50F14"/>
    <w:rsid w:val="00F54156"/>
    <w:rsid w:val="00F553D7"/>
    <w:rsid w:val="00F61B65"/>
    <w:rsid w:val="00F8314F"/>
    <w:rsid w:val="00F84BF2"/>
    <w:rsid w:val="00FB11F4"/>
    <w:rsid w:val="00FB23E4"/>
    <w:rsid w:val="00FB5FAD"/>
    <w:rsid w:val="00FC14BB"/>
    <w:rsid w:val="00FD11E6"/>
    <w:rsid w:val="00FD723C"/>
    <w:rsid w:val="00FE1F6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color="none [2412]">
      <v:fill color="white" on="f"/>
      <v:stroke color="none [2412]"/>
    </o:shapedefaults>
    <o:shapelayout v:ext="edit">
      <o:idmap v:ext="edit" data="1"/>
    </o:shapelayout>
  </w:shapeDefaults>
  <w:decimalSymbol w:val="."/>
  <w:listSeparator w:val=","/>
  <w15:docId w15:val="{469FB13A-9A05-470F-A058-58D73D738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SG"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630A"/>
    <w:rPr>
      <w:rFonts w:eastAsiaTheme="minorEastAsia"/>
      <w:sz w:val="20"/>
      <w:lang w:val="en-US" w:eastAsia="zh-CN"/>
    </w:rPr>
  </w:style>
  <w:style w:type="paragraph" w:styleId="Heading1">
    <w:name w:val="heading 1"/>
    <w:basedOn w:val="Normal"/>
    <w:next w:val="Normal"/>
    <w:link w:val="Heading1Char"/>
    <w:uiPriority w:val="9"/>
    <w:qFormat/>
    <w:rsid w:val="008C5D0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A00B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5E4BE1"/>
    <w:pPr>
      <w:widowControl w:val="0"/>
      <w:autoSpaceDE w:val="0"/>
      <w:autoSpaceDN w:val="0"/>
      <w:adjustRightInd w:val="0"/>
      <w:outlineLvl w:val="2"/>
    </w:pPr>
    <w:rPr>
      <w:rFonts w:ascii="Times New Roman" w:eastAsia="SimSun" w:hAnsi="Times New Roman" w:cs="Times New Roman"/>
      <w:sz w:val="24"/>
      <w:szCs w:val="24"/>
      <w:lang w:eastAsia="en-US"/>
    </w:rPr>
  </w:style>
  <w:style w:type="paragraph" w:styleId="Heading4">
    <w:name w:val="heading 4"/>
    <w:basedOn w:val="Normal"/>
    <w:next w:val="Normal"/>
    <w:link w:val="Heading4Char"/>
    <w:uiPriority w:val="9"/>
    <w:semiHidden/>
    <w:unhideWhenUsed/>
    <w:qFormat/>
    <w:rsid w:val="00031420"/>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02364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11F4"/>
    <w:pPr>
      <w:tabs>
        <w:tab w:val="center" w:pos="4513"/>
        <w:tab w:val="right" w:pos="9026"/>
      </w:tabs>
    </w:pPr>
    <w:rPr>
      <w:rFonts w:eastAsiaTheme="minorHAnsi"/>
      <w:lang w:val="en-SG" w:eastAsia="en-US"/>
    </w:rPr>
  </w:style>
  <w:style w:type="character" w:customStyle="1" w:styleId="HeaderChar">
    <w:name w:val="Header Char"/>
    <w:basedOn w:val="DefaultParagraphFont"/>
    <w:link w:val="Header"/>
    <w:uiPriority w:val="99"/>
    <w:rsid w:val="00FB11F4"/>
  </w:style>
  <w:style w:type="paragraph" w:styleId="Footer">
    <w:name w:val="footer"/>
    <w:basedOn w:val="Normal"/>
    <w:link w:val="FooterChar"/>
    <w:uiPriority w:val="99"/>
    <w:unhideWhenUsed/>
    <w:rsid w:val="00FB11F4"/>
    <w:pPr>
      <w:tabs>
        <w:tab w:val="center" w:pos="4513"/>
        <w:tab w:val="right" w:pos="9026"/>
      </w:tabs>
    </w:pPr>
    <w:rPr>
      <w:rFonts w:eastAsiaTheme="minorHAnsi"/>
      <w:lang w:val="en-SG" w:eastAsia="en-US"/>
    </w:rPr>
  </w:style>
  <w:style w:type="character" w:customStyle="1" w:styleId="FooterChar">
    <w:name w:val="Footer Char"/>
    <w:basedOn w:val="DefaultParagraphFont"/>
    <w:link w:val="Footer"/>
    <w:uiPriority w:val="99"/>
    <w:rsid w:val="00FB11F4"/>
  </w:style>
  <w:style w:type="paragraph" w:styleId="BalloonText">
    <w:name w:val="Balloon Text"/>
    <w:basedOn w:val="Normal"/>
    <w:link w:val="BalloonTextChar"/>
    <w:uiPriority w:val="99"/>
    <w:semiHidden/>
    <w:unhideWhenUsed/>
    <w:rsid w:val="00FB11F4"/>
    <w:rPr>
      <w:rFonts w:ascii="Tahoma" w:eastAsiaTheme="minorHAnsi" w:hAnsi="Tahoma" w:cs="Tahoma"/>
      <w:sz w:val="16"/>
      <w:szCs w:val="16"/>
      <w:lang w:val="en-SG" w:eastAsia="en-US"/>
    </w:rPr>
  </w:style>
  <w:style w:type="character" w:customStyle="1" w:styleId="BalloonTextChar">
    <w:name w:val="Balloon Text Char"/>
    <w:basedOn w:val="DefaultParagraphFont"/>
    <w:link w:val="BalloonText"/>
    <w:uiPriority w:val="99"/>
    <w:semiHidden/>
    <w:rsid w:val="00FB11F4"/>
    <w:rPr>
      <w:rFonts w:ascii="Tahoma" w:hAnsi="Tahoma" w:cs="Tahoma"/>
      <w:sz w:val="16"/>
      <w:szCs w:val="16"/>
    </w:rPr>
  </w:style>
  <w:style w:type="character" w:styleId="Hyperlink">
    <w:name w:val="Hyperlink"/>
    <w:basedOn w:val="DefaultParagraphFont"/>
    <w:uiPriority w:val="99"/>
    <w:unhideWhenUsed/>
    <w:rsid w:val="0098767D"/>
    <w:rPr>
      <w:color w:val="0000FF" w:themeColor="hyperlink"/>
      <w:u w:val="single"/>
    </w:rPr>
  </w:style>
  <w:style w:type="paragraph" w:customStyle="1" w:styleId="CandidateHeading">
    <w:name w:val="Candidate Heading"/>
    <w:basedOn w:val="Normal"/>
    <w:rsid w:val="00CC18AF"/>
    <w:pPr>
      <w:widowControl w:val="0"/>
      <w:tabs>
        <w:tab w:val="left" w:pos="1800"/>
        <w:tab w:val="left" w:pos="1980"/>
        <w:tab w:val="left" w:pos="2430"/>
      </w:tabs>
      <w:jc w:val="both"/>
    </w:pPr>
    <w:rPr>
      <w:rFonts w:ascii="Arial" w:eastAsia="Times New Roman" w:hAnsi="Arial" w:cs="Times New Roman"/>
      <w:b/>
      <w:snapToGrid w:val="0"/>
      <w:szCs w:val="20"/>
      <w:lang w:eastAsia="en-US"/>
    </w:rPr>
  </w:style>
  <w:style w:type="paragraph" w:styleId="NoSpacing">
    <w:name w:val="No Spacing"/>
    <w:uiPriority w:val="1"/>
    <w:qFormat/>
    <w:rsid w:val="00EC19B8"/>
    <w:rPr>
      <w:rFonts w:eastAsiaTheme="minorEastAsia"/>
      <w:lang w:val="en-US" w:eastAsia="zh-CN"/>
    </w:rPr>
  </w:style>
  <w:style w:type="paragraph" w:styleId="Title">
    <w:name w:val="Title"/>
    <w:basedOn w:val="Normal"/>
    <w:next w:val="Normal"/>
    <w:link w:val="TitleChar"/>
    <w:qFormat/>
    <w:rsid w:val="00EC19B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19B8"/>
    <w:rPr>
      <w:rFonts w:asciiTheme="majorHAnsi" w:eastAsiaTheme="majorEastAsia" w:hAnsiTheme="majorHAnsi" w:cstheme="majorBidi"/>
      <w:color w:val="17365D" w:themeColor="text2" w:themeShade="BF"/>
      <w:spacing w:val="5"/>
      <w:kern w:val="28"/>
      <w:sz w:val="52"/>
      <w:szCs w:val="52"/>
      <w:lang w:val="en-US" w:eastAsia="zh-CN"/>
    </w:rPr>
  </w:style>
  <w:style w:type="paragraph" w:customStyle="1" w:styleId="Achievement">
    <w:name w:val="Achievement"/>
    <w:basedOn w:val="BodyText"/>
    <w:rsid w:val="00F24187"/>
    <w:pPr>
      <w:spacing w:after="60" w:line="240" w:lineRule="atLeast"/>
      <w:ind w:left="240" w:hanging="240"/>
      <w:jc w:val="both"/>
    </w:pPr>
    <w:rPr>
      <w:rFonts w:ascii="Garamond" w:eastAsia="Times New Roman" w:hAnsi="Garamond"/>
      <w:sz w:val="22"/>
      <w:szCs w:val="20"/>
      <w:lang w:val="en-GB" w:eastAsia="en-US"/>
    </w:rPr>
  </w:style>
  <w:style w:type="paragraph" w:customStyle="1" w:styleId="CityState">
    <w:name w:val="City/State"/>
    <w:basedOn w:val="BodyText"/>
    <w:next w:val="BodyText"/>
    <w:rsid w:val="00F24187"/>
    <w:pPr>
      <w:keepNext/>
      <w:spacing w:after="220" w:line="240" w:lineRule="atLeast"/>
      <w:jc w:val="both"/>
    </w:pPr>
    <w:rPr>
      <w:rFonts w:ascii="Garamond" w:eastAsia="Times New Roman" w:hAnsi="Garamond"/>
      <w:sz w:val="22"/>
      <w:szCs w:val="20"/>
      <w:lang w:val="en-GB" w:eastAsia="en-US"/>
    </w:rPr>
  </w:style>
  <w:style w:type="paragraph" w:styleId="BodyText">
    <w:name w:val="Body Text"/>
    <w:basedOn w:val="Normal"/>
    <w:link w:val="BodyTextChar"/>
    <w:rsid w:val="00F24187"/>
    <w:pPr>
      <w:spacing w:after="120"/>
    </w:pPr>
    <w:rPr>
      <w:rFonts w:ascii="Times New Roman" w:eastAsia="SimSun" w:hAnsi="Times New Roman" w:cs="Times New Roman"/>
      <w:sz w:val="24"/>
      <w:szCs w:val="24"/>
    </w:rPr>
  </w:style>
  <w:style w:type="character" w:customStyle="1" w:styleId="BodyTextChar">
    <w:name w:val="Body Text Char"/>
    <w:basedOn w:val="DefaultParagraphFont"/>
    <w:link w:val="BodyText"/>
    <w:rsid w:val="00F24187"/>
    <w:rPr>
      <w:rFonts w:ascii="Times New Roman" w:eastAsia="SimSun" w:hAnsi="Times New Roman" w:cs="Times New Roman"/>
      <w:sz w:val="24"/>
      <w:szCs w:val="24"/>
      <w:lang w:val="en-US" w:eastAsia="zh-CN"/>
    </w:rPr>
  </w:style>
  <w:style w:type="paragraph" w:customStyle="1" w:styleId="Institution">
    <w:name w:val="Institution"/>
    <w:basedOn w:val="Normal"/>
    <w:next w:val="Achievement"/>
    <w:rsid w:val="00F24187"/>
    <w:pPr>
      <w:tabs>
        <w:tab w:val="left" w:pos="1440"/>
        <w:tab w:val="right" w:pos="6149"/>
      </w:tabs>
      <w:spacing w:line="220" w:lineRule="atLeast"/>
    </w:pPr>
    <w:rPr>
      <w:rFonts w:ascii="Garamond" w:eastAsia="Times New Roman" w:hAnsi="Garamond" w:cs="Times New Roman"/>
      <w:szCs w:val="20"/>
      <w:lang w:val="en-GB" w:eastAsia="en-US"/>
    </w:rPr>
  </w:style>
  <w:style w:type="paragraph" w:customStyle="1" w:styleId="body">
    <w:name w:val="body"/>
    <w:basedOn w:val="Normal"/>
    <w:rsid w:val="00364CBC"/>
    <w:pPr>
      <w:numPr>
        <w:numId w:val="12"/>
      </w:numPr>
      <w:suppressAutoHyphens/>
    </w:pPr>
    <w:rPr>
      <w:rFonts w:ascii="Arial" w:eastAsia="Times New Roman" w:hAnsi="Arial" w:cs="Times New Roman"/>
      <w:szCs w:val="20"/>
      <w:lang w:val="en-GB" w:eastAsia="en-US"/>
    </w:rPr>
  </w:style>
  <w:style w:type="paragraph" w:styleId="ListParagraph">
    <w:name w:val="List Paragraph"/>
    <w:basedOn w:val="Normal"/>
    <w:uiPriority w:val="34"/>
    <w:qFormat/>
    <w:rsid w:val="00364CBC"/>
    <w:pPr>
      <w:ind w:left="720"/>
      <w:contextualSpacing/>
    </w:pPr>
  </w:style>
  <w:style w:type="paragraph" w:customStyle="1" w:styleId="presentposition">
    <w:name w:val="present position"/>
    <w:basedOn w:val="Normal"/>
    <w:rsid w:val="00364CBC"/>
    <w:pPr>
      <w:suppressAutoHyphens/>
    </w:pPr>
    <w:rPr>
      <w:rFonts w:ascii="Arial" w:eastAsia="Times New Roman" w:hAnsi="Arial" w:cs="Times New Roman"/>
      <w:b/>
      <w:sz w:val="24"/>
      <w:szCs w:val="20"/>
      <w:lang w:val="en-GB" w:eastAsia="en-US"/>
    </w:rPr>
  </w:style>
  <w:style w:type="paragraph" w:customStyle="1" w:styleId="p0">
    <w:name w:val="p0"/>
    <w:basedOn w:val="Normal"/>
    <w:rsid w:val="005E4BE1"/>
    <w:pPr>
      <w:spacing w:after="200" w:line="273" w:lineRule="auto"/>
    </w:pPr>
    <w:rPr>
      <w:rFonts w:ascii="Calibri" w:eastAsia="SimSun" w:hAnsi="Calibri" w:cs="Times New Roman"/>
      <w:lang w:val="en-SG"/>
    </w:rPr>
  </w:style>
  <w:style w:type="character" w:customStyle="1" w:styleId="Heading3Char">
    <w:name w:val="Heading 3 Char"/>
    <w:basedOn w:val="DefaultParagraphFont"/>
    <w:link w:val="Heading3"/>
    <w:rsid w:val="005E4BE1"/>
    <w:rPr>
      <w:rFonts w:ascii="Times New Roman" w:eastAsia="SimSun" w:hAnsi="Times New Roman" w:cs="Times New Roman"/>
      <w:sz w:val="24"/>
      <w:szCs w:val="24"/>
      <w:lang w:val="en-US"/>
    </w:rPr>
  </w:style>
  <w:style w:type="paragraph" w:customStyle="1" w:styleId="Name">
    <w:name w:val="Name"/>
    <w:basedOn w:val="Normal"/>
    <w:link w:val="NameChar"/>
    <w:rsid w:val="00FD11E6"/>
    <w:pPr>
      <w:spacing w:before="240" w:after="240"/>
      <w:ind w:left="403"/>
    </w:pPr>
    <w:rPr>
      <w:rFonts w:ascii="Garamond" w:eastAsia="Times New Roman" w:hAnsi="Garamond" w:cs="Times New Roman"/>
      <w:b/>
      <w:spacing w:val="10"/>
      <w:sz w:val="48"/>
      <w:szCs w:val="20"/>
      <w:lang w:eastAsia="en-US"/>
    </w:rPr>
  </w:style>
  <w:style w:type="character" w:customStyle="1" w:styleId="NameChar">
    <w:name w:val="Name Char"/>
    <w:basedOn w:val="DefaultParagraphFont"/>
    <w:link w:val="Name"/>
    <w:rsid w:val="00FD11E6"/>
    <w:rPr>
      <w:rFonts w:ascii="Garamond" w:eastAsia="Times New Roman" w:hAnsi="Garamond" w:cs="Times New Roman"/>
      <w:b/>
      <w:spacing w:val="10"/>
      <w:sz w:val="48"/>
      <w:szCs w:val="20"/>
      <w:lang w:val="en-US"/>
    </w:rPr>
  </w:style>
  <w:style w:type="paragraph" w:styleId="Caption">
    <w:name w:val="caption"/>
    <w:basedOn w:val="Normal"/>
    <w:next w:val="Normal"/>
    <w:qFormat/>
    <w:rsid w:val="002C0F1C"/>
    <w:rPr>
      <w:rFonts w:ascii="Book Antiqua" w:eastAsia="MS Mincho" w:hAnsi="Book Antiqua" w:cs="Arial"/>
      <w:b/>
      <w:bCs/>
      <w:sz w:val="24"/>
      <w:szCs w:val="20"/>
      <w:lang w:eastAsia="en-US"/>
    </w:rPr>
  </w:style>
  <w:style w:type="paragraph" w:customStyle="1" w:styleId="EmpDetail">
    <w:name w:val="EmpDetail"/>
    <w:basedOn w:val="Normal"/>
    <w:rsid w:val="002C0F1C"/>
    <w:pPr>
      <w:tabs>
        <w:tab w:val="left" w:pos="-720"/>
        <w:tab w:val="right" w:pos="10080"/>
      </w:tabs>
      <w:suppressAutoHyphens/>
      <w:ind w:left="2160"/>
    </w:pPr>
    <w:rPr>
      <w:rFonts w:ascii="Arial" w:eastAsia="Times New Roman" w:hAnsi="Arial" w:cs="Times New Roman"/>
      <w:bCs/>
      <w:szCs w:val="20"/>
      <w:lang w:eastAsia="en-US"/>
    </w:rPr>
  </w:style>
  <w:style w:type="paragraph" w:styleId="HTMLPreformatted">
    <w:name w:val="HTML Preformatted"/>
    <w:basedOn w:val="Normal"/>
    <w:link w:val="HTMLPreformattedChar"/>
    <w:uiPriority w:val="99"/>
    <w:rsid w:val="00234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Times New Roman"/>
      <w:szCs w:val="20"/>
      <w:lang w:eastAsia="en-US"/>
    </w:rPr>
  </w:style>
  <w:style w:type="character" w:customStyle="1" w:styleId="HTMLPreformattedChar">
    <w:name w:val="HTML Preformatted Char"/>
    <w:basedOn w:val="DefaultParagraphFont"/>
    <w:link w:val="HTMLPreformatted"/>
    <w:uiPriority w:val="99"/>
    <w:rsid w:val="00234307"/>
    <w:rPr>
      <w:rFonts w:ascii="Courier New" w:eastAsia="Courier New" w:hAnsi="Courier New" w:cs="Times New Roman"/>
      <w:sz w:val="20"/>
      <w:szCs w:val="20"/>
      <w:lang w:val="en-US"/>
    </w:rPr>
  </w:style>
  <w:style w:type="character" w:customStyle="1" w:styleId="Heading5Char">
    <w:name w:val="Heading 5 Char"/>
    <w:basedOn w:val="DefaultParagraphFont"/>
    <w:link w:val="Heading5"/>
    <w:uiPriority w:val="9"/>
    <w:semiHidden/>
    <w:rsid w:val="0002364C"/>
    <w:rPr>
      <w:rFonts w:asciiTheme="majorHAnsi" w:eastAsiaTheme="majorEastAsia" w:hAnsiTheme="majorHAnsi" w:cstheme="majorBidi"/>
      <w:color w:val="243F60" w:themeColor="accent1" w:themeShade="7F"/>
      <w:lang w:val="en-US" w:eastAsia="zh-CN"/>
    </w:rPr>
  </w:style>
  <w:style w:type="character" w:customStyle="1" w:styleId="Heading1Char">
    <w:name w:val="Heading 1 Char"/>
    <w:basedOn w:val="DefaultParagraphFont"/>
    <w:link w:val="Heading1"/>
    <w:uiPriority w:val="9"/>
    <w:rsid w:val="008C5D08"/>
    <w:rPr>
      <w:rFonts w:asciiTheme="majorHAnsi" w:eastAsiaTheme="majorEastAsia" w:hAnsiTheme="majorHAnsi" w:cstheme="majorBidi"/>
      <w:b/>
      <w:bCs/>
      <w:color w:val="365F91" w:themeColor="accent1" w:themeShade="BF"/>
      <w:sz w:val="28"/>
      <w:szCs w:val="28"/>
      <w:lang w:val="en-US" w:eastAsia="zh-CN"/>
    </w:rPr>
  </w:style>
  <w:style w:type="paragraph" w:styleId="BodyText3">
    <w:name w:val="Body Text 3"/>
    <w:basedOn w:val="Normal"/>
    <w:link w:val="BodyText3Char"/>
    <w:uiPriority w:val="99"/>
    <w:semiHidden/>
    <w:unhideWhenUsed/>
    <w:rsid w:val="008C5D08"/>
    <w:pPr>
      <w:spacing w:after="120"/>
    </w:pPr>
    <w:rPr>
      <w:sz w:val="16"/>
      <w:szCs w:val="16"/>
    </w:rPr>
  </w:style>
  <w:style w:type="character" w:customStyle="1" w:styleId="BodyText3Char">
    <w:name w:val="Body Text 3 Char"/>
    <w:basedOn w:val="DefaultParagraphFont"/>
    <w:link w:val="BodyText3"/>
    <w:uiPriority w:val="99"/>
    <w:semiHidden/>
    <w:rsid w:val="008C5D08"/>
    <w:rPr>
      <w:rFonts w:eastAsiaTheme="minorEastAsia"/>
      <w:sz w:val="16"/>
      <w:szCs w:val="16"/>
      <w:lang w:val="en-US" w:eastAsia="zh-CN"/>
    </w:rPr>
  </w:style>
  <w:style w:type="character" w:customStyle="1" w:styleId="HighlightedVariable">
    <w:name w:val="Highlighted Variable"/>
    <w:rsid w:val="00CF3A06"/>
    <w:rPr>
      <w:rFonts w:ascii="BatangChe" w:eastAsia="BatangChe" w:hAnsi="BatangChe"/>
      <w:color w:val="0000FF"/>
    </w:rPr>
  </w:style>
  <w:style w:type="table" w:styleId="TableGrid">
    <w:name w:val="Table Grid"/>
    <w:basedOn w:val="TableNormal"/>
    <w:uiPriority w:val="59"/>
    <w:rsid w:val="00AA612F"/>
    <w:rPr>
      <w:rFonts w:eastAsiaTheme="minorEastAsia"/>
      <w:lang w:eastAsia="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Title">
    <w:name w:val="Section Title"/>
    <w:basedOn w:val="Normal"/>
    <w:next w:val="Normal"/>
    <w:rsid w:val="001E52C8"/>
    <w:pPr>
      <w:widowControl w:val="0"/>
      <w:pBdr>
        <w:top w:val="single" w:sz="6" w:space="2" w:color="FFFFFF"/>
        <w:left w:val="single" w:sz="6" w:space="2" w:color="FFFFFF"/>
        <w:bottom w:val="single" w:sz="6" w:space="2" w:color="FFFFFF"/>
        <w:right w:val="single" w:sz="6" w:space="2" w:color="FFFFFF"/>
      </w:pBdr>
      <w:shd w:val="pct10" w:color="auto" w:fill="auto"/>
      <w:spacing w:before="120" w:line="280" w:lineRule="auto"/>
    </w:pPr>
    <w:rPr>
      <w:rFonts w:ascii="Arial" w:eastAsia="Times New Roman" w:hAnsi="Arial" w:cs="Times New Roman"/>
      <w:b/>
      <w:spacing w:val="-10"/>
      <w:position w:val="7"/>
      <w:szCs w:val="20"/>
      <w:lang w:eastAsia="en-US"/>
    </w:rPr>
  </w:style>
  <w:style w:type="character" w:styleId="Strong">
    <w:name w:val="Strong"/>
    <w:basedOn w:val="DefaultParagraphFont"/>
    <w:uiPriority w:val="22"/>
    <w:qFormat/>
    <w:rsid w:val="001E52C8"/>
    <w:rPr>
      <w:b/>
      <w:bCs/>
    </w:rPr>
  </w:style>
  <w:style w:type="paragraph" w:customStyle="1" w:styleId="CompanyName">
    <w:name w:val="Company Name"/>
    <w:basedOn w:val="Normal"/>
    <w:next w:val="Normal"/>
    <w:autoRedefine/>
    <w:rsid w:val="001E52C8"/>
    <w:pPr>
      <w:numPr>
        <w:numId w:val="1"/>
      </w:numPr>
      <w:tabs>
        <w:tab w:val="right" w:pos="6480"/>
      </w:tabs>
    </w:pPr>
    <w:rPr>
      <w:rFonts w:eastAsia="Times New Roman" w:cstheme="minorHAnsi"/>
      <w:b/>
      <w:bCs/>
      <w:sz w:val="22"/>
      <w:szCs w:val="20"/>
      <w:lang w:eastAsia="en-US"/>
    </w:rPr>
  </w:style>
  <w:style w:type="character" w:customStyle="1" w:styleId="Heading2Char">
    <w:name w:val="Heading 2 Char"/>
    <w:basedOn w:val="DefaultParagraphFont"/>
    <w:link w:val="Heading2"/>
    <w:uiPriority w:val="9"/>
    <w:semiHidden/>
    <w:rsid w:val="003A00B7"/>
    <w:rPr>
      <w:rFonts w:asciiTheme="majorHAnsi" w:eastAsiaTheme="majorEastAsia" w:hAnsiTheme="majorHAnsi" w:cstheme="majorBidi"/>
      <w:b/>
      <w:bCs/>
      <w:color w:val="4F81BD" w:themeColor="accent1"/>
      <w:sz w:val="26"/>
      <w:szCs w:val="26"/>
      <w:lang w:val="en-US" w:eastAsia="zh-CN"/>
    </w:rPr>
  </w:style>
  <w:style w:type="paragraph" w:styleId="BodyText2">
    <w:name w:val="Body Text 2"/>
    <w:basedOn w:val="Normal"/>
    <w:link w:val="BodyText2Char"/>
    <w:uiPriority w:val="99"/>
    <w:unhideWhenUsed/>
    <w:rsid w:val="003A00B7"/>
    <w:pPr>
      <w:spacing w:after="120" w:line="480" w:lineRule="auto"/>
    </w:pPr>
  </w:style>
  <w:style w:type="character" w:customStyle="1" w:styleId="BodyText2Char">
    <w:name w:val="Body Text 2 Char"/>
    <w:basedOn w:val="DefaultParagraphFont"/>
    <w:link w:val="BodyText2"/>
    <w:uiPriority w:val="99"/>
    <w:rsid w:val="003A00B7"/>
    <w:rPr>
      <w:rFonts w:eastAsiaTheme="minorEastAsia"/>
      <w:sz w:val="20"/>
      <w:lang w:val="en-US" w:eastAsia="zh-CN"/>
    </w:rPr>
  </w:style>
  <w:style w:type="character" w:customStyle="1" w:styleId="apple-converted-space">
    <w:name w:val="apple-converted-space"/>
    <w:basedOn w:val="DefaultParagraphFont"/>
    <w:rsid w:val="00146E1C"/>
  </w:style>
  <w:style w:type="paragraph" w:styleId="Quote">
    <w:name w:val="Quote"/>
    <w:basedOn w:val="Normal"/>
    <w:next w:val="Normal"/>
    <w:link w:val="QuoteChar"/>
    <w:uiPriority w:val="29"/>
    <w:qFormat/>
    <w:rsid w:val="00146E1C"/>
    <w:pPr>
      <w:spacing w:after="200" w:line="276" w:lineRule="auto"/>
    </w:pPr>
    <w:rPr>
      <w:rFonts w:eastAsiaTheme="minorHAnsi"/>
      <w:i/>
      <w:iCs/>
      <w:color w:val="000000" w:themeColor="text1"/>
      <w:sz w:val="22"/>
      <w:lang w:val="en-SG" w:eastAsia="en-US"/>
    </w:rPr>
  </w:style>
  <w:style w:type="character" w:customStyle="1" w:styleId="QuoteChar">
    <w:name w:val="Quote Char"/>
    <w:basedOn w:val="DefaultParagraphFont"/>
    <w:link w:val="Quote"/>
    <w:uiPriority w:val="29"/>
    <w:rsid w:val="00146E1C"/>
    <w:rPr>
      <w:i/>
      <w:iCs/>
      <w:color w:val="000000" w:themeColor="text1"/>
    </w:rPr>
  </w:style>
  <w:style w:type="paragraph" w:styleId="NormalWeb">
    <w:name w:val="Normal (Web)"/>
    <w:basedOn w:val="Normal"/>
    <w:uiPriority w:val="99"/>
    <w:semiHidden/>
    <w:unhideWhenUsed/>
    <w:rsid w:val="008B33FF"/>
    <w:pPr>
      <w:spacing w:before="100" w:beforeAutospacing="1" w:after="100" w:afterAutospacing="1"/>
    </w:pPr>
    <w:rPr>
      <w:rFonts w:ascii="Times New Roman" w:eastAsiaTheme="minorHAnsi" w:hAnsi="Times New Roman" w:cs="Times New Roman"/>
      <w:sz w:val="24"/>
      <w:szCs w:val="24"/>
      <w:lang w:val="en-SG" w:eastAsia="en-SG"/>
    </w:rPr>
  </w:style>
  <w:style w:type="table" w:styleId="TableGridLight">
    <w:name w:val="Grid Table Light"/>
    <w:basedOn w:val="TableNormal"/>
    <w:uiPriority w:val="40"/>
    <w:rsid w:val="00144BC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251638"/>
    <w:pPr>
      <w:autoSpaceDE w:val="0"/>
      <w:autoSpaceDN w:val="0"/>
      <w:adjustRightInd w:val="0"/>
    </w:pPr>
    <w:rPr>
      <w:rFonts w:ascii="Times New Roman" w:hAnsi="Times New Roman" w:cs="Times New Roman"/>
      <w:color w:val="000000"/>
      <w:sz w:val="24"/>
      <w:szCs w:val="24"/>
    </w:rPr>
  </w:style>
  <w:style w:type="paragraph" w:styleId="PlainText">
    <w:name w:val="Plain Text"/>
    <w:basedOn w:val="Normal"/>
    <w:link w:val="PlainTextChar"/>
    <w:uiPriority w:val="99"/>
    <w:semiHidden/>
    <w:unhideWhenUsed/>
    <w:rsid w:val="00251638"/>
    <w:rPr>
      <w:rFonts w:ascii="Calibri" w:eastAsiaTheme="minorHAnsi" w:hAnsi="Calibri" w:cs="Consolas"/>
      <w:sz w:val="22"/>
      <w:szCs w:val="21"/>
      <w:lang w:val="en-SG" w:eastAsia="en-US"/>
    </w:rPr>
  </w:style>
  <w:style w:type="character" w:customStyle="1" w:styleId="PlainTextChar">
    <w:name w:val="Plain Text Char"/>
    <w:basedOn w:val="DefaultParagraphFont"/>
    <w:link w:val="PlainText"/>
    <w:uiPriority w:val="99"/>
    <w:semiHidden/>
    <w:rsid w:val="00251638"/>
    <w:rPr>
      <w:rFonts w:ascii="Calibri" w:hAnsi="Calibri" w:cs="Consolas"/>
      <w:szCs w:val="21"/>
    </w:rPr>
  </w:style>
  <w:style w:type="paragraph" w:styleId="ListBullet">
    <w:name w:val="List Bullet"/>
    <w:basedOn w:val="Normal"/>
    <w:uiPriority w:val="99"/>
    <w:unhideWhenUsed/>
    <w:rsid w:val="00A1571D"/>
    <w:pPr>
      <w:numPr>
        <w:numId w:val="2"/>
      </w:numPr>
      <w:contextualSpacing/>
    </w:pPr>
  </w:style>
  <w:style w:type="paragraph" w:customStyle="1" w:styleId="Objective">
    <w:name w:val="Objective"/>
    <w:basedOn w:val="Normal"/>
    <w:next w:val="BodyText"/>
    <w:rsid w:val="006A1448"/>
    <w:pPr>
      <w:spacing w:before="220" w:after="220" w:line="220" w:lineRule="atLeast"/>
    </w:pPr>
    <w:rPr>
      <w:rFonts w:ascii="Times New Roman" w:eastAsia="SimSun" w:hAnsi="Times New Roman" w:cs="Times New Roman"/>
      <w:szCs w:val="20"/>
      <w:lang w:eastAsia="en-US"/>
    </w:rPr>
  </w:style>
  <w:style w:type="character" w:styleId="Emphasis">
    <w:name w:val="Emphasis"/>
    <w:qFormat/>
    <w:rsid w:val="00497C15"/>
    <w:rPr>
      <w:b/>
      <w:bCs/>
      <w:i w:val="0"/>
      <w:iCs w:val="0"/>
    </w:rPr>
  </w:style>
  <w:style w:type="character" w:customStyle="1" w:styleId="Heading4Char">
    <w:name w:val="Heading 4 Char"/>
    <w:basedOn w:val="DefaultParagraphFont"/>
    <w:link w:val="Heading4"/>
    <w:uiPriority w:val="9"/>
    <w:semiHidden/>
    <w:rsid w:val="00031420"/>
    <w:rPr>
      <w:rFonts w:asciiTheme="majorHAnsi" w:eastAsiaTheme="majorEastAsia" w:hAnsiTheme="majorHAnsi" w:cstheme="majorBidi"/>
      <w:i/>
      <w:iCs/>
      <w:color w:val="365F91" w:themeColor="accent1" w:themeShade="BF"/>
      <w:sz w:val="20"/>
      <w:lang w:val="en-US" w:eastAsia="zh-CN"/>
    </w:rPr>
  </w:style>
  <w:style w:type="character" w:customStyle="1" w:styleId="highlight">
    <w:name w:val="highlight"/>
    <w:basedOn w:val="DefaultParagraphFont"/>
    <w:rsid w:val="00031420"/>
  </w:style>
  <w:style w:type="paragraph" w:customStyle="1" w:styleId="NormalArial">
    <w:name w:val="Normal + Arial"/>
    <w:aliases w:val="11 pt"/>
    <w:basedOn w:val="Normal"/>
    <w:rsid w:val="00031420"/>
    <w:rPr>
      <w:rFonts w:ascii="CG Times (W1)" w:eastAsia="Times New Roman" w:hAnsi="CG Times (W1)" w:cs="Times New Roman"/>
      <w:b/>
      <w:sz w:val="22"/>
      <w:lang w:eastAsia="en-US"/>
    </w:rPr>
  </w:style>
  <w:style w:type="paragraph" w:styleId="BodyTextIndent">
    <w:name w:val="Body Text Indent"/>
    <w:basedOn w:val="Normal"/>
    <w:link w:val="BodyTextIndentChar"/>
    <w:uiPriority w:val="99"/>
    <w:unhideWhenUsed/>
    <w:rsid w:val="00A20409"/>
    <w:pPr>
      <w:spacing w:after="120"/>
      <w:ind w:left="283"/>
    </w:pPr>
  </w:style>
  <w:style w:type="character" w:customStyle="1" w:styleId="BodyTextIndentChar">
    <w:name w:val="Body Text Indent Char"/>
    <w:basedOn w:val="DefaultParagraphFont"/>
    <w:link w:val="BodyTextIndent"/>
    <w:uiPriority w:val="99"/>
    <w:rsid w:val="00A20409"/>
    <w:rPr>
      <w:rFonts w:eastAsiaTheme="minorEastAsia"/>
      <w:sz w:val="2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965872">
      <w:bodyDiv w:val="1"/>
      <w:marLeft w:val="0"/>
      <w:marRight w:val="0"/>
      <w:marTop w:val="0"/>
      <w:marBottom w:val="0"/>
      <w:divBdr>
        <w:top w:val="none" w:sz="0" w:space="0" w:color="auto"/>
        <w:left w:val="none" w:sz="0" w:space="0" w:color="auto"/>
        <w:bottom w:val="none" w:sz="0" w:space="0" w:color="auto"/>
        <w:right w:val="none" w:sz="0" w:space="0" w:color="auto"/>
      </w:divBdr>
    </w:div>
    <w:div w:id="173618142">
      <w:bodyDiv w:val="1"/>
      <w:marLeft w:val="0"/>
      <w:marRight w:val="0"/>
      <w:marTop w:val="0"/>
      <w:marBottom w:val="0"/>
      <w:divBdr>
        <w:top w:val="none" w:sz="0" w:space="0" w:color="auto"/>
        <w:left w:val="none" w:sz="0" w:space="0" w:color="auto"/>
        <w:bottom w:val="none" w:sz="0" w:space="0" w:color="auto"/>
        <w:right w:val="none" w:sz="0" w:space="0" w:color="auto"/>
      </w:divBdr>
    </w:div>
    <w:div w:id="291835797">
      <w:bodyDiv w:val="1"/>
      <w:marLeft w:val="0"/>
      <w:marRight w:val="0"/>
      <w:marTop w:val="0"/>
      <w:marBottom w:val="0"/>
      <w:divBdr>
        <w:top w:val="none" w:sz="0" w:space="0" w:color="auto"/>
        <w:left w:val="none" w:sz="0" w:space="0" w:color="auto"/>
        <w:bottom w:val="none" w:sz="0" w:space="0" w:color="auto"/>
        <w:right w:val="none" w:sz="0" w:space="0" w:color="auto"/>
      </w:divBdr>
    </w:div>
    <w:div w:id="381710527">
      <w:bodyDiv w:val="1"/>
      <w:marLeft w:val="0"/>
      <w:marRight w:val="0"/>
      <w:marTop w:val="0"/>
      <w:marBottom w:val="0"/>
      <w:divBdr>
        <w:top w:val="none" w:sz="0" w:space="0" w:color="auto"/>
        <w:left w:val="none" w:sz="0" w:space="0" w:color="auto"/>
        <w:bottom w:val="none" w:sz="0" w:space="0" w:color="auto"/>
        <w:right w:val="none" w:sz="0" w:space="0" w:color="auto"/>
      </w:divBdr>
    </w:div>
    <w:div w:id="679434947">
      <w:bodyDiv w:val="1"/>
      <w:marLeft w:val="0"/>
      <w:marRight w:val="0"/>
      <w:marTop w:val="0"/>
      <w:marBottom w:val="0"/>
      <w:divBdr>
        <w:top w:val="none" w:sz="0" w:space="0" w:color="auto"/>
        <w:left w:val="none" w:sz="0" w:space="0" w:color="auto"/>
        <w:bottom w:val="none" w:sz="0" w:space="0" w:color="auto"/>
        <w:right w:val="none" w:sz="0" w:space="0" w:color="auto"/>
      </w:divBdr>
    </w:div>
    <w:div w:id="751271628">
      <w:bodyDiv w:val="1"/>
      <w:marLeft w:val="0"/>
      <w:marRight w:val="0"/>
      <w:marTop w:val="0"/>
      <w:marBottom w:val="0"/>
      <w:divBdr>
        <w:top w:val="none" w:sz="0" w:space="0" w:color="auto"/>
        <w:left w:val="none" w:sz="0" w:space="0" w:color="auto"/>
        <w:bottom w:val="none" w:sz="0" w:space="0" w:color="auto"/>
        <w:right w:val="none" w:sz="0" w:space="0" w:color="auto"/>
      </w:divBdr>
    </w:div>
    <w:div w:id="764107799">
      <w:bodyDiv w:val="1"/>
      <w:marLeft w:val="0"/>
      <w:marRight w:val="0"/>
      <w:marTop w:val="0"/>
      <w:marBottom w:val="0"/>
      <w:divBdr>
        <w:top w:val="none" w:sz="0" w:space="0" w:color="auto"/>
        <w:left w:val="none" w:sz="0" w:space="0" w:color="auto"/>
        <w:bottom w:val="none" w:sz="0" w:space="0" w:color="auto"/>
        <w:right w:val="none" w:sz="0" w:space="0" w:color="auto"/>
      </w:divBdr>
    </w:div>
    <w:div w:id="996494971">
      <w:bodyDiv w:val="1"/>
      <w:marLeft w:val="0"/>
      <w:marRight w:val="0"/>
      <w:marTop w:val="0"/>
      <w:marBottom w:val="0"/>
      <w:divBdr>
        <w:top w:val="none" w:sz="0" w:space="0" w:color="auto"/>
        <w:left w:val="none" w:sz="0" w:space="0" w:color="auto"/>
        <w:bottom w:val="none" w:sz="0" w:space="0" w:color="auto"/>
        <w:right w:val="none" w:sz="0" w:space="0" w:color="auto"/>
      </w:divBdr>
    </w:div>
    <w:div w:id="1049960801">
      <w:bodyDiv w:val="1"/>
      <w:marLeft w:val="0"/>
      <w:marRight w:val="0"/>
      <w:marTop w:val="0"/>
      <w:marBottom w:val="0"/>
      <w:divBdr>
        <w:top w:val="none" w:sz="0" w:space="0" w:color="auto"/>
        <w:left w:val="none" w:sz="0" w:space="0" w:color="auto"/>
        <w:bottom w:val="none" w:sz="0" w:space="0" w:color="auto"/>
        <w:right w:val="none" w:sz="0" w:space="0" w:color="auto"/>
      </w:divBdr>
    </w:div>
    <w:div w:id="1092627213">
      <w:bodyDiv w:val="1"/>
      <w:marLeft w:val="0"/>
      <w:marRight w:val="0"/>
      <w:marTop w:val="0"/>
      <w:marBottom w:val="0"/>
      <w:divBdr>
        <w:top w:val="none" w:sz="0" w:space="0" w:color="auto"/>
        <w:left w:val="none" w:sz="0" w:space="0" w:color="auto"/>
        <w:bottom w:val="none" w:sz="0" w:space="0" w:color="auto"/>
        <w:right w:val="none" w:sz="0" w:space="0" w:color="auto"/>
      </w:divBdr>
    </w:div>
    <w:div w:id="1322386598">
      <w:bodyDiv w:val="1"/>
      <w:marLeft w:val="0"/>
      <w:marRight w:val="0"/>
      <w:marTop w:val="0"/>
      <w:marBottom w:val="0"/>
      <w:divBdr>
        <w:top w:val="none" w:sz="0" w:space="0" w:color="auto"/>
        <w:left w:val="none" w:sz="0" w:space="0" w:color="auto"/>
        <w:bottom w:val="none" w:sz="0" w:space="0" w:color="auto"/>
        <w:right w:val="none" w:sz="0" w:space="0" w:color="auto"/>
      </w:divBdr>
    </w:div>
    <w:div w:id="1384213451">
      <w:bodyDiv w:val="1"/>
      <w:marLeft w:val="0"/>
      <w:marRight w:val="0"/>
      <w:marTop w:val="0"/>
      <w:marBottom w:val="0"/>
      <w:divBdr>
        <w:top w:val="none" w:sz="0" w:space="0" w:color="auto"/>
        <w:left w:val="none" w:sz="0" w:space="0" w:color="auto"/>
        <w:bottom w:val="none" w:sz="0" w:space="0" w:color="auto"/>
        <w:right w:val="none" w:sz="0" w:space="0" w:color="auto"/>
      </w:divBdr>
    </w:div>
    <w:div w:id="1404330709">
      <w:bodyDiv w:val="1"/>
      <w:marLeft w:val="0"/>
      <w:marRight w:val="0"/>
      <w:marTop w:val="0"/>
      <w:marBottom w:val="0"/>
      <w:divBdr>
        <w:top w:val="none" w:sz="0" w:space="0" w:color="auto"/>
        <w:left w:val="none" w:sz="0" w:space="0" w:color="auto"/>
        <w:bottom w:val="none" w:sz="0" w:space="0" w:color="auto"/>
        <w:right w:val="none" w:sz="0" w:space="0" w:color="auto"/>
      </w:divBdr>
    </w:div>
    <w:div w:id="1662273492">
      <w:bodyDiv w:val="1"/>
      <w:marLeft w:val="0"/>
      <w:marRight w:val="0"/>
      <w:marTop w:val="0"/>
      <w:marBottom w:val="0"/>
      <w:divBdr>
        <w:top w:val="none" w:sz="0" w:space="0" w:color="auto"/>
        <w:left w:val="none" w:sz="0" w:space="0" w:color="auto"/>
        <w:bottom w:val="none" w:sz="0" w:space="0" w:color="auto"/>
        <w:right w:val="none" w:sz="0" w:space="0" w:color="auto"/>
      </w:divBdr>
    </w:div>
    <w:div w:id="1704936421">
      <w:bodyDiv w:val="1"/>
      <w:marLeft w:val="0"/>
      <w:marRight w:val="0"/>
      <w:marTop w:val="0"/>
      <w:marBottom w:val="0"/>
      <w:divBdr>
        <w:top w:val="none" w:sz="0" w:space="0" w:color="auto"/>
        <w:left w:val="none" w:sz="0" w:space="0" w:color="auto"/>
        <w:bottom w:val="none" w:sz="0" w:space="0" w:color="auto"/>
        <w:right w:val="none" w:sz="0" w:space="0" w:color="auto"/>
      </w:divBdr>
    </w:div>
    <w:div w:id="1720208318">
      <w:bodyDiv w:val="1"/>
      <w:marLeft w:val="0"/>
      <w:marRight w:val="0"/>
      <w:marTop w:val="0"/>
      <w:marBottom w:val="0"/>
      <w:divBdr>
        <w:top w:val="none" w:sz="0" w:space="0" w:color="auto"/>
        <w:left w:val="none" w:sz="0" w:space="0" w:color="auto"/>
        <w:bottom w:val="none" w:sz="0" w:space="0" w:color="auto"/>
        <w:right w:val="none" w:sz="0" w:space="0" w:color="auto"/>
      </w:divBdr>
    </w:div>
    <w:div w:id="1736389007">
      <w:bodyDiv w:val="1"/>
      <w:marLeft w:val="0"/>
      <w:marRight w:val="0"/>
      <w:marTop w:val="0"/>
      <w:marBottom w:val="0"/>
      <w:divBdr>
        <w:top w:val="none" w:sz="0" w:space="0" w:color="auto"/>
        <w:left w:val="none" w:sz="0" w:space="0" w:color="auto"/>
        <w:bottom w:val="none" w:sz="0" w:space="0" w:color="auto"/>
        <w:right w:val="none" w:sz="0" w:space="0" w:color="auto"/>
      </w:divBdr>
    </w:div>
    <w:div w:id="1789858537">
      <w:bodyDiv w:val="1"/>
      <w:marLeft w:val="0"/>
      <w:marRight w:val="0"/>
      <w:marTop w:val="0"/>
      <w:marBottom w:val="0"/>
      <w:divBdr>
        <w:top w:val="none" w:sz="0" w:space="0" w:color="auto"/>
        <w:left w:val="none" w:sz="0" w:space="0" w:color="auto"/>
        <w:bottom w:val="none" w:sz="0" w:space="0" w:color="auto"/>
        <w:right w:val="none" w:sz="0" w:space="0" w:color="auto"/>
      </w:divBdr>
    </w:div>
    <w:div w:id="1901161886">
      <w:bodyDiv w:val="1"/>
      <w:marLeft w:val="0"/>
      <w:marRight w:val="0"/>
      <w:marTop w:val="0"/>
      <w:marBottom w:val="0"/>
      <w:divBdr>
        <w:top w:val="none" w:sz="0" w:space="0" w:color="auto"/>
        <w:left w:val="none" w:sz="0" w:space="0" w:color="auto"/>
        <w:bottom w:val="none" w:sz="0" w:space="0" w:color="auto"/>
        <w:right w:val="none" w:sz="0" w:space="0" w:color="auto"/>
      </w:divBdr>
    </w:div>
    <w:div w:id="1908029128">
      <w:bodyDiv w:val="1"/>
      <w:marLeft w:val="0"/>
      <w:marRight w:val="0"/>
      <w:marTop w:val="0"/>
      <w:marBottom w:val="0"/>
      <w:divBdr>
        <w:top w:val="none" w:sz="0" w:space="0" w:color="auto"/>
        <w:left w:val="none" w:sz="0" w:space="0" w:color="auto"/>
        <w:bottom w:val="none" w:sz="0" w:space="0" w:color="auto"/>
        <w:right w:val="none" w:sz="0" w:space="0" w:color="auto"/>
      </w:divBdr>
    </w:div>
    <w:div w:id="1958875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elly">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260390-D526-4F21-B149-78B8C309D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2914</Words>
  <Characters>16615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Kelly Services, Inc.</Company>
  <LinksUpToDate>false</LinksUpToDate>
  <CharactersWithSpaces>19491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Joevinzel Yap</dc:creator>
  <cp:lastModifiedBy>Jerusha Lieow Lengse</cp:lastModifiedBy>
  <cp:revision>4</cp:revision>
  <cp:lastPrinted>2014-05-22T03:42:00Z</cp:lastPrinted>
  <dcterms:created xsi:type="dcterms:W3CDTF">2016-06-02T03:17:00Z</dcterms:created>
  <dcterms:modified xsi:type="dcterms:W3CDTF">2016-06-02T09:09:00Z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1697545146</vt:i4>
  </property>
  <property fmtid="{D5CDD505-2E9C-101B-9397-08002B2CF9AE}" pid="3" name="_NewReviewCycle">
    <vt:lpwstr/>
  </property>
  <property fmtid="{D5CDD505-2E9C-101B-9397-08002B2CF9AE}" pid="4" name="_EmailSubject">
    <vt:lpwstr>Shortlisted cdds for Inspection Engineer_ June 2016</vt:lpwstr>
  </property>
  <property fmtid="{D5CDD505-2E9C-101B-9397-08002B2CF9AE}" pid="5" name="_AuthorEmail">
    <vt:lpwstr>kai.meng@exxonmobil.com</vt:lpwstr>
  </property>
  <property fmtid="{D5CDD505-2E9C-101B-9397-08002B2CF9AE}" pid="6" name="_AuthorEmailDisplayName">
    <vt:lpwstr>Meng, Kai</vt:lpwstr>
  </property>
  <property fmtid="{D5CDD505-2E9C-101B-9397-08002B2CF9AE}" pid="7" name="_PreviousAdHocReviewCycleID">
    <vt:i4>-1277562435</vt:i4>
  </property>
</Properties>
</file>