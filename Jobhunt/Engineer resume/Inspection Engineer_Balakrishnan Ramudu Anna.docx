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12F" w:rsidRPr="00AA612F" w:rsidRDefault="006B3224" w:rsidP="00AA612F">
      <w:pPr>
        <w:spacing w:line="276" w:lineRule="auto"/>
        <w:rPr>
          <w:rFonts w:ascii="Arial" w:hAnsi="Arial" w:cs="Arial"/>
        </w:rPr>
      </w:pPr>
      <w:r>
        <w:rPr>
          <w:rFonts w:ascii="Arial" w:hAnsi="Arial" w:cs="Arial"/>
          <w:noProof/>
          <w:sz w:val="48"/>
          <w:szCs w:val="48"/>
          <w:lang w:val="en-SG" w:eastAsia="en-SG"/>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122555</wp:posOffset>
                </wp:positionV>
                <wp:extent cx="6546850" cy="0"/>
                <wp:effectExtent l="24765" t="27305" r="19685" b="2032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0" cy="0"/>
                        </a:xfrm>
                        <a:prstGeom prst="straightConnector1">
                          <a:avLst/>
                        </a:prstGeom>
                        <a:noFill/>
                        <a:ln w="3810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1A4993" id="_x0000_t32" coordsize="21600,21600" o:spt="32" o:oned="t" path="m,l21600,21600e" filled="f">
                <v:path arrowok="t" fillok="f" o:connecttype="none"/>
                <o:lock v:ext="edit" shapetype="t"/>
              </v:shapetype>
              <v:shape id="AutoShape 4" o:spid="_x0000_s1026" type="#_x0000_t32" style="position:absolute;margin-left:-5.25pt;margin-top:9.65pt;width:51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" strokecolor="#92d050" strokeweight="3pt"/>
            </w:pict>
          </mc:Fallback>
        </mc:AlternateContent>
      </w:r>
      <w:r>
        <w:rPr>
          <w:rFonts w:ascii="Arial" w:hAnsi="Arial" w:cs="Arial"/>
          <w:noProof/>
          <w:sz w:val="48"/>
          <w:szCs w:val="48"/>
          <w:lang w:val="en-SG" w:eastAsia="en-SG"/>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-372110</wp:posOffset>
                </wp:positionV>
                <wp:extent cx="3840480" cy="441960"/>
                <wp:effectExtent l="0" t="0" r="1905"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441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551E" w:rsidRPr="00AA612F" w:rsidRDefault="008D551E" w:rsidP="00AA612F">
                            <w:pPr>
                              <w:ind w:left="-142"/>
                            </w:pPr>
                            <w:r w:rsidRPr="00BA0BB0">
                              <w:rPr>
                                <w:rFonts w:ascii="Arial" w:hAnsi="Arial" w:cs="Arial"/>
                                <w:sz w:val="48"/>
                                <w:szCs w:val="48"/>
                              </w:rPr>
                              <w:t xml:space="preserve">Candidate </w:t>
                            </w:r>
                            <w:r>
                              <w:rPr>
                                <w:rFonts w:ascii="Arial" w:hAnsi="Arial" w:cs="Arial"/>
                                <w:sz w:val="48"/>
                                <w:szCs w:val="48"/>
                              </w:rPr>
                              <w:t>Profile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25pt;margin-top:-29.3pt;width:302.4pt;height:34.8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" stroked="f">
                <v:textbox style="mso-fit-shape-to-text:t">
                  <w:txbxContent>
                    <w:p w:rsidR="008D551E" w:rsidRPr="00AA612F" w:rsidRDefault="008D551E" w:rsidP="00AA612F">
                      <w:pPr>
                        <w:ind w:left="-142"/>
                      </w:pPr>
                      <w:r w:rsidRPr="00BA0BB0">
                        <w:rPr>
                          <w:rFonts w:ascii="Arial" w:hAnsi="Arial" w:cs="Arial"/>
                          <w:sz w:val="48"/>
                          <w:szCs w:val="48"/>
                        </w:rPr>
                        <w:t xml:space="preserve">Candidate </w:t>
                      </w:r>
                      <w:r>
                        <w:rPr>
                          <w:rFonts w:ascii="Arial" w:hAnsi="Arial" w:cs="Arial"/>
                          <w:sz w:val="48"/>
                          <w:szCs w:val="48"/>
                        </w:rPr>
                        <w:t>Profile</w:t>
                      </w:r>
                    </w:p>
                  </w:txbxContent>
                </v:textbox>
              </v:shape>
            </w:pict>
          </mc:Fallback>
        </mc:AlternateContent>
      </w:r>
    </w:p>
    <w:p w:rsidR="00AA612F" w:rsidRPr="00B81A1D" w:rsidRDefault="00AA612F" w:rsidP="00B81A1D"/>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58"/>
        <w:gridCol w:w="1978"/>
        <w:gridCol w:w="1984"/>
        <w:gridCol w:w="4394"/>
      </w:tblGrid>
      <w:tr w:rsidR="00781A14" w:rsidRPr="00B81A1D" w:rsidTr="008D551E">
        <w:trPr>
          <w:trHeight w:val="136"/>
        </w:trPr>
        <w:tc>
          <w:tcPr>
            <w:tcW w:w="1958" w:type="dxa"/>
            <w:vAlign w:val="center"/>
          </w:tcPr>
          <w:p w:rsidR="00781A14" w:rsidRPr="00B81A1D" w:rsidRDefault="00781A14" w:rsidP="00B81A1D">
            <w:r w:rsidRPr="00B81A1D">
              <w:t>Candidate Name:</w:t>
            </w:r>
          </w:p>
        </w:tc>
        <w:tc>
          <w:tcPr>
            <w:tcW w:w="8356" w:type="dxa"/>
            <w:gridSpan w:val="3"/>
            <w:vAlign w:val="center"/>
          </w:tcPr>
          <w:p w:rsidR="00781A14" w:rsidRPr="00C70557" w:rsidRDefault="00A9063B" w:rsidP="00031420">
            <w:proofErr w:type="spellStart"/>
            <w:r w:rsidRPr="00A9063B">
              <w:t>Balakrishnan</w:t>
            </w:r>
            <w:proofErr w:type="spellEnd"/>
            <w:r w:rsidR="00EC6A12">
              <w:t xml:space="preserve"> </w:t>
            </w:r>
            <w:proofErr w:type="spellStart"/>
            <w:r w:rsidR="00EC6A12" w:rsidRPr="00EC6A12">
              <w:t>Ramudu</w:t>
            </w:r>
            <w:proofErr w:type="spellEnd"/>
            <w:r w:rsidR="00EC6A12" w:rsidRPr="00EC6A12">
              <w:t xml:space="preserve"> Anna</w:t>
            </w:r>
          </w:p>
        </w:tc>
      </w:tr>
      <w:tr w:rsidR="00781A14" w:rsidRPr="00B81A1D" w:rsidTr="008D551E">
        <w:trPr>
          <w:trHeight w:val="136"/>
        </w:trPr>
        <w:tc>
          <w:tcPr>
            <w:tcW w:w="1958" w:type="dxa"/>
            <w:vAlign w:val="center"/>
          </w:tcPr>
          <w:p w:rsidR="00781A14" w:rsidRPr="00B81A1D" w:rsidRDefault="00781A14" w:rsidP="00B81A1D">
            <w:r w:rsidRPr="00B81A1D">
              <w:t>Client Name:</w:t>
            </w:r>
          </w:p>
        </w:tc>
        <w:tc>
          <w:tcPr>
            <w:tcW w:w="8356" w:type="dxa"/>
            <w:gridSpan w:val="3"/>
            <w:vAlign w:val="center"/>
          </w:tcPr>
          <w:p w:rsidR="00781A14" w:rsidRPr="00F50F14" w:rsidRDefault="00105C97" w:rsidP="00F50F14">
            <w:pPr>
              <w:rPr>
                <w:b/>
              </w:rPr>
            </w:pPr>
            <w:proofErr w:type="spellStart"/>
            <w:r>
              <w:rPr>
                <w:b/>
              </w:rPr>
              <w:t>Exxonmobil</w:t>
            </w:r>
            <w:proofErr w:type="spellEnd"/>
            <w:r>
              <w:rPr>
                <w:b/>
              </w:rPr>
              <w:t xml:space="preserve"> </w:t>
            </w:r>
          </w:p>
        </w:tc>
      </w:tr>
      <w:tr w:rsidR="00781A14" w:rsidRPr="00B81A1D" w:rsidTr="008D551E">
        <w:trPr>
          <w:trHeight w:val="136"/>
        </w:trPr>
        <w:tc>
          <w:tcPr>
            <w:tcW w:w="1958" w:type="dxa"/>
            <w:vAlign w:val="center"/>
          </w:tcPr>
          <w:p w:rsidR="00781A14" w:rsidRPr="00B81A1D" w:rsidRDefault="00781A14" w:rsidP="00B81A1D">
            <w:r w:rsidRPr="00B81A1D">
              <w:t>Position Applied:</w:t>
            </w:r>
          </w:p>
        </w:tc>
        <w:tc>
          <w:tcPr>
            <w:tcW w:w="8356" w:type="dxa"/>
            <w:gridSpan w:val="3"/>
            <w:vAlign w:val="center"/>
          </w:tcPr>
          <w:p w:rsidR="00781A14" w:rsidRPr="00F50F14" w:rsidRDefault="00AA4739" w:rsidP="00251638">
            <w:r w:rsidRPr="00AA4739">
              <w:t>Inspection Engineer</w:t>
            </w:r>
          </w:p>
        </w:tc>
      </w:tr>
      <w:tr w:rsidR="00583864" w:rsidRPr="00B81A1D" w:rsidTr="008D551E">
        <w:trPr>
          <w:trHeight w:val="136"/>
        </w:trPr>
        <w:tc>
          <w:tcPr>
            <w:tcW w:w="1958" w:type="dxa"/>
            <w:vAlign w:val="center"/>
          </w:tcPr>
          <w:p w:rsidR="00583864" w:rsidRPr="00B81A1D" w:rsidRDefault="00583864" w:rsidP="00583864">
            <w:r w:rsidRPr="00B81A1D">
              <w:t>Consultant Name:</w:t>
            </w:r>
          </w:p>
        </w:tc>
        <w:tc>
          <w:tcPr>
            <w:tcW w:w="3962" w:type="dxa"/>
            <w:gridSpan w:val="2"/>
            <w:vAlign w:val="center"/>
          </w:tcPr>
          <w:p w:rsidR="00583864" w:rsidRPr="00B81A1D" w:rsidRDefault="00583864" w:rsidP="00583864">
            <w:r w:rsidRPr="009A2DA6">
              <w:t>Jerusha Lieow Lengse</w:t>
            </w:r>
          </w:p>
        </w:tc>
        <w:tc>
          <w:tcPr>
            <w:tcW w:w="4394" w:type="dxa"/>
            <w:vAlign w:val="center"/>
          </w:tcPr>
          <w:p w:rsidR="00583864" w:rsidRPr="00B81A1D" w:rsidRDefault="00583864" w:rsidP="00583864">
            <w:r w:rsidRPr="00B81A1D">
              <w:t>EA Per</w:t>
            </w:r>
            <w:r>
              <w:t xml:space="preserve">sonnel Registration No. </w:t>
            </w:r>
            <w:r w:rsidRPr="009A2DA6">
              <w:t>R1543596</w:t>
            </w:r>
          </w:p>
        </w:tc>
      </w:tr>
      <w:tr w:rsidR="00583864" w:rsidRPr="00B81A1D" w:rsidTr="00EF5DD2">
        <w:trPr>
          <w:trHeight w:val="136"/>
        </w:trPr>
        <w:tc>
          <w:tcPr>
            <w:tcW w:w="1958" w:type="dxa"/>
            <w:vMerge w:val="restart"/>
            <w:vAlign w:val="center"/>
          </w:tcPr>
          <w:p w:rsidR="00583864" w:rsidRPr="00B81A1D" w:rsidRDefault="00583864" w:rsidP="00583864">
            <w:r w:rsidRPr="00B81A1D">
              <w:t>Consultant Contact Details:</w:t>
            </w:r>
          </w:p>
        </w:tc>
        <w:tc>
          <w:tcPr>
            <w:tcW w:w="8356" w:type="dxa"/>
            <w:gridSpan w:val="3"/>
            <w:vAlign w:val="center"/>
          </w:tcPr>
          <w:p w:rsidR="00583864" w:rsidRPr="00B81A1D" w:rsidRDefault="00583864" w:rsidP="00583864">
            <w:r w:rsidRPr="009A2DA6">
              <w:t>Jerusha_Lieow@kellyservices.com.sg</w:t>
            </w:r>
          </w:p>
        </w:tc>
      </w:tr>
      <w:tr w:rsidR="00583864" w:rsidRPr="00B81A1D" w:rsidTr="008D551E">
        <w:trPr>
          <w:trHeight w:val="136"/>
        </w:trPr>
        <w:tc>
          <w:tcPr>
            <w:tcW w:w="1958" w:type="dxa"/>
            <w:vMerge/>
            <w:vAlign w:val="center"/>
          </w:tcPr>
          <w:p w:rsidR="00583864" w:rsidRPr="00B81A1D" w:rsidRDefault="00583864" w:rsidP="00583864"/>
        </w:tc>
        <w:tc>
          <w:tcPr>
            <w:tcW w:w="1978" w:type="dxa"/>
            <w:vAlign w:val="center"/>
          </w:tcPr>
          <w:p w:rsidR="00583864" w:rsidRPr="00B81A1D" w:rsidRDefault="00583864" w:rsidP="00583864">
            <w:r w:rsidRPr="00B81A1D">
              <w:t xml:space="preserve">O (65) </w:t>
            </w:r>
            <w:r>
              <w:t>6709 3441</w:t>
            </w:r>
          </w:p>
        </w:tc>
        <w:tc>
          <w:tcPr>
            <w:tcW w:w="1984" w:type="dxa"/>
            <w:vAlign w:val="center"/>
          </w:tcPr>
          <w:p w:rsidR="00583864" w:rsidRPr="00B81A1D" w:rsidRDefault="00583864" w:rsidP="00583864">
            <w:r>
              <w:t xml:space="preserve">M (65) </w:t>
            </w:r>
            <w:r w:rsidRPr="009A2DA6">
              <w:t>9750 4536</w:t>
            </w:r>
          </w:p>
        </w:tc>
        <w:tc>
          <w:tcPr>
            <w:tcW w:w="4394" w:type="dxa"/>
            <w:vAlign w:val="center"/>
          </w:tcPr>
          <w:p w:rsidR="00583864" w:rsidRPr="00B81A1D" w:rsidRDefault="00EF7765" w:rsidP="00EF7765">
            <w:r>
              <w:t>F</w:t>
            </w:r>
            <w:r w:rsidR="00583864" w:rsidRPr="00B81A1D">
              <w:t xml:space="preserve"> (65) </w:t>
            </w:r>
            <w:r>
              <w:t>6337 1950</w:t>
            </w:r>
          </w:p>
        </w:tc>
      </w:tr>
    </w:tbl>
    <w:p w:rsidR="00AA612F" w:rsidRPr="00B81A1D" w:rsidRDefault="00AA612F" w:rsidP="00B81A1D"/>
    <w:p w:rsidR="00AA612F" w:rsidRPr="00363C3A" w:rsidRDefault="00AA612F" w:rsidP="00363C3A">
      <w:pPr>
        <w:tabs>
          <w:tab w:val="left" w:pos="90"/>
        </w:tabs>
        <w:contextualSpacing/>
        <w:rPr>
          <w:rFonts w:ascii="Arial" w:hAnsi="Arial" w:cs="Arial"/>
          <w:b/>
        </w:rPr>
      </w:pPr>
      <w:r w:rsidRPr="00BA0BB0">
        <w:rPr>
          <w:rFonts w:ascii="Arial" w:hAnsi="Arial" w:cs="Arial"/>
          <w:b/>
        </w:rPr>
        <w:t>Candidate Summary</w:t>
      </w:r>
    </w:p>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70"/>
        <w:gridCol w:w="8244"/>
      </w:tblGrid>
      <w:tr w:rsidR="00905028" w:rsidRPr="00BA0BB0" w:rsidTr="002F7E8D">
        <w:trPr>
          <w:trHeight w:val="136"/>
        </w:trPr>
        <w:tc>
          <w:tcPr>
            <w:tcW w:w="2070" w:type="dxa"/>
            <w:vAlign w:val="center"/>
          </w:tcPr>
          <w:p w:rsidR="00905028" w:rsidRPr="00BD7EFE" w:rsidRDefault="00905028" w:rsidP="00BD7EFE">
            <w:r w:rsidRPr="00BD7EFE">
              <w:t>Gender:</w:t>
            </w:r>
          </w:p>
        </w:tc>
        <w:tc>
          <w:tcPr>
            <w:tcW w:w="8244" w:type="dxa"/>
            <w:vAlign w:val="center"/>
          </w:tcPr>
          <w:p w:rsidR="0059402C" w:rsidRPr="00BD7EFE" w:rsidRDefault="00B04050" w:rsidP="00F54156">
            <w:r>
              <w:t>Male</w:t>
            </w:r>
          </w:p>
        </w:tc>
      </w:tr>
      <w:tr w:rsidR="00905028" w:rsidRPr="00BA0BB0" w:rsidTr="00031C64">
        <w:trPr>
          <w:trHeight w:val="140"/>
        </w:trPr>
        <w:tc>
          <w:tcPr>
            <w:tcW w:w="2070" w:type="dxa"/>
            <w:vAlign w:val="center"/>
          </w:tcPr>
          <w:p w:rsidR="00905028" w:rsidRPr="00BD7EFE" w:rsidRDefault="00905028" w:rsidP="00BD7EFE">
            <w:r w:rsidRPr="00BD7EFE">
              <w:t>Age:</w:t>
            </w:r>
          </w:p>
        </w:tc>
        <w:tc>
          <w:tcPr>
            <w:tcW w:w="8244" w:type="dxa"/>
            <w:vAlign w:val="center"/>
          </w:tcPr>
          <w:p w:rsidR="00E52D22" w:rsidRPr="00BD7EFE" w:rsidRDefault="00B04050" w:rsidP="00872F39">
            <w:r>
              <w:t>46</w:t>
            </w:r>
            <w:r w:rsidR="00EC6A12">
              <w:t xml:space="preserve"> </w:t>
            </w:r>
            <w:r w:rsidR="00EC6A12" w:rsidRPr="00EC6A12">
              <w:t>(16th Oct 1970)</w:t>
            </w:r>
          </w:p>
        </w:tc>
      </w:tr>
      <w:tr w:rsidR="00905028" w:rsidRPr="00BA0BB0" w:rsidTr="002F7E8D">
        <w:trPr>
          <w:trHeight w:val="136"/>
        </w:trPr>
        <w:tc>
          <w:tcPr>
            <w:tcW w:w="2070" w:type="dxa"/>
            <w:vAlign w:val="center"/>
          </w:tcPr>
          <w:p w:rsidR="00905028" w:rsidRPr="00BD7EFE" w:rsidRDefault="00905028" w:rsidP="00BD7EFE">
            <w:r w:rsidRPr="00BD7EFE">
              <w:t>Marital Status:</w:t>
            </w:r>
          </w:p>
        </w:tc>
        <w:tc>
          <w:tcPr>
            <w:tcW w:w="8244" w:type="dxa"/>
            <w:vAlign w:val="center"/>
          </w:tcPr>
          <w:p w:rsidR="00905028" w:rsidRPr="00BD7EFE" w:rsidRDefault="00105C97" w:rsidP="00872F39">
            <w:r>
              <w:t xml:space="preserve">Married </w:t>
            </w:r>
          </w:p>
        </w:tc>
      </w:tr>
      <w:tr w:rsidR="00905028" w:rsidRPr="00BA0BB0" w:rsidTr="002F7E8D">
        <w:trPr>
          <w:trHeight w:val="136"/>
        </w:trPr>
        <w:tc>
          <w:tcPr>
            <w:tcW w:w="2070" w:type="dxa"/>
            <w:vAlign w:val="center"/>
          </w:tcPr>
          <w:p w:rsidR="00905028" w:rsidRPr="00BD7EFE" w:rsidRDefault="00905028" w:rsidP="00BD7EFE">
            <w:r w:rsidRPr="00BD7EFE">
              <w:t>Nationality:</w:t>
            </w:r>
          </w:p>
        </w:tc>
        <w:tc>
          <w:tcPr>
            <w:tcW w:w="8244" w:type="dxa"/>
            <w:vAlign w:val="center"/>
          </w:tcPr>
          <w:p w:rsidR="00905028" w:rsidRPr="00BD7EFE" w:rsidRDefault="00105C97" w:rsidP="0020597A">
            <w:r>
              <w:t>Singapore PR</w:t>
            </w:r>
          </w:p>
        </w:tc>
      </w:tr>
      <w:tr w:rsidR="00905028" w:rsidRPr="00BA0BB0" w:rsidTr="002F7E8D">
        <w:trPr>
          <w:trHeight w:val="136"/>
        </w:trPr>
        <w:tc>
          <w:tcPr>
            <w:tcW w:w="2070" w:type="dxa"/>
            <w:vAlign w:val="center"/>
          </w:tcPr>
          <w:p w:rsidR="00905028" w:rsidRPr="0001793C" w:rsidRDefault="00905028" w:rsidP="0001793C">
            <w:r w:rsidRPr="0001793C">
              <w:t>Languages:</w:t>
            </w:r>
          </w:p>
        </w:tc>
        <w:tc>
          <w:tcPr>
            <w:tcW w:w="8244" w:type="dxa"/>
            <w:vAlign w:val="center"/>
          </w:tcPr>
          <w:p w:rsidR="00905028" w:rsidRPr="00BE5371" w:rsidRDefault="00B04050" w:rsidP="00BE5371">
            <w:pPr>
              <w:rPr>
                <w:rFonts w:ascii="Arial" w:hAnsi="Arial"/>
              </w:rPr>
            </w:pPr>
            <w:r>
              <w:rPr>
                <w:rFonts w:ascii="Arial" w:hAnsi="Arial"/>
              </w:rPr>
              <w:t>English</w:t>
            </w:r>
          </w:p>
        </w:tc>
      </w:tr>
      <w:tr w:rsidR="00905028" w:rsidRPr="00BA0BB0" w:rsidTr="002F7E8D">
        <w:trPr>
          <w:trHeight w:val="136"/>
        </w:trPr>
        <w:tc>
          <w:tcPr>
            <w:tcW w:w="2070" w:type="dxa"/>
            <w:vAlign w:val="center"/>
          </w:tcPr>
          <w:p w:rsidR="00905028" w:rsidRPr="00BD7EFE" w:rsidRDefault="00905028" w:rsidP="00BD7EFE">
            <w:r w:rsidRPr="00BD7EFE">
              <w:t>Availability:</w:t>
            </w:r>
          </w:p>
        </w:tc>
        <w:tc>
          <w:tcPr>
            <w:tcW w:w="8244" w:type="dxa"/>
            <w:vAlign w:val="center"/>
          </w:tcPr>
          <w:p w:rsidR="00905028" w:rsidRPr="00BD7EFE" w:rsidRDefault="00105C97" w:rsidP="00031C64">
            <w:r>
              <w:t xml:space="preserve">Immediate </w:t>
            </w:r>
          </w:p>
        </w:tc>
      </w:tr>
      <w:tr w:rsidR="00FE1F6E" w:rsidTr="00EF7010">
        <w:trPr>
          <w:trHeight w:val="136"/>
        </w:trPr>
        <w:tc>
          <w:tcPr>
            <w:tcW w:w="20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FE1F6E" w:rsidRDefault="00FE1F6E">
            <w:r>
              <w:t>Salary:</w:t>
            </w:r>
          </w:p>
        </w:tc>
        <w:tc>
          <w:tcPr>
            <w:tcW w:w="82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C871D1" w:rsidRDefault="00105C97" w:rsidP="00BE5371">
            <w:r>
              <w:t xml:space="preserve">Last drawn </w:t>
            </w:r>
            <w:r w:rsidR="00316305">
              <w:t xml:space="preserve">basic – </w:t>
            </w:r>
            <w:r>
              <w:t>S</w:t>
            </w:r>
            <w:r w:rsidR="00363C3A">
              <w:t>$</w:t>
            </w:r>
            <w:r>
              <w:t xml:space="preserve"> 16</w:t>
            </w:r>
            <w:r w:rsidR="00363C3A">
              <w:t>,</w:t>
            </w:r>
            <w:r>
              <w:t xml:space="preserve">000 x 12 months </w:t>
            </w:r>
          </w:p>
          <w:p w:rsidR="00C871D1" w:rsidRPr="00BF6606" w:rsidRDefault="00BE5371" w:rsidP="00BE5371">
            <w:r w:rsidRPr="00BF6606">
              <w:t xml:space="preserve">Allowances – </w:t>
            </w:r>
            <w:r w:rsidR="00105C97">
              <w:t>No</w:t>
            </w:r>
          </w:p>
          <w:p w:rsidR="00BE5371" w:rsidRDefault="00BE5371" w:rsidP="00BE5371">
            <w:r w:rsidRPr="00BF6606">
              <w:t>Variable Bonus –</w:t>
            </w:r>
            <w:r w:rsidR="00C871D1">
              <w:t xml:space="preserve"> </w:t>
            </w:r>
            <w:r w:rsidR="00105C97">
              <w:t xml:space="preserve">Not applicable </w:t>
            </w:r>
          </w:p>
          <w:p w:rsidR="00FE1F6E" w:rsidRDefault="00BE5371" w:rsidP="00363C3A">
            <w:r w:rsidRPr="00BF6606">
              <w:t>Expected Salary –</w:t>
            </w:r>
            <w:r w:rsidR="00316305">
              <w:t xml:space="preserve"> </w:t>
            </w:r>
            <w:r w:rsidR="00363C3A">
              <w:t>S$</w:t>
            </w:r>
            <w:r w:rsidR="00EC6A12">
              <w:t xml:space="preserve"> 11</w:t>
            </w:r>
            <w:r w:rsidR="00105C97">
              <w:t>-12K SGD per month</w:t>
            </w:r>
          </w:p>
        </w:tc>
      </w:tr>
    </w:tbl>
    <w:p w:rsidR="00AA612F" w:rsidRPr="00C957F3" w:rsidRDefault="00AA612F" w:rsidP="00C957F3"/>
    <w:p w:rsidR="00AA612F" w:rsidRPr="00363C3A" w:rsidRDefault="002D7338" w:rsidP="001209A0">
      <w:pPr>
        <w:contextualSpacing/>
        <w:rPr>
          <w:rFonts w:ascii="Arial" w:hAnsi="Arial" w:cs="Arial"/>
          <w:b/>
        </w:rPr>
      </w:pPr>
      <w:r>
        <w:rPr>
          <w:rFonts w:ascii="Arial" w:hAnsi="Arial" w:cs="Arial"/>
          <w:b/>
        </w:rPr>
        <w:t xml:space="preserve">Kelly Consultant’s </w:t>
      </w:r>
      <w:r w:rsidR="00AA612F" w:rsidRPr="00BA0BB0">
        <w:rPr>
          <w:rFonts w:ascii="Arial" w:hAnsi="Arial" w:cs="Arial"/>
          <w:b/>
        </w:rPr>
        <w:t>Comments</w:t>
      </w:r>
    </w:p>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14"/>
      </w:tblGrid>
      <w:tr w:rsidR="00AA612F" w:rsidRPr="001209A0" w:rsidTr="00AA612F">
        <w:tc>
          <w:tcPr>
            <w:tcW w:w="10314" w:type="dxa"/>
          </w:tcPr>
          <w:p w:rsidR="00363C3A" w:rsidRDefault="00363C3A" w:rsidP="00105C97"/>
          <w:p w:rsidR="00B04050" w:rsidRPr="00363C3A" w:rsidRDefault="00105C97" w:rsidP="00105C97">
            <w:pPr>
              <w:rPr>
                <w:b/>
              </w:rPr>
            </w:pPr>
            <w:r>
              <w:t>Candidate comes in with o</w:t>
            </w:r>
            <w:r w:rsidR="00363C3A">
              <w:t>ver 25 years’ inspection (mechanical, piping, welding) e</w:t>
            </w:r>
            <w:r w:rsidR="00B04050" w:rsidRPr="00B04050">
              <w:t>xperie</w:t>
            </w:r>
            <w:r w:rsidR="006367E7">
              <w:t>nce in the Oil and Gas industry</w:t>
            </w:r>
            <w:r>
              <w:t>/ Onshore Power plants. Strong expertise and knowledge in API, NDT and in static equipment such as pressure vessels, boilers, piping and tankage. Candidate has worked on hydrocarbon, H2S, Steam, Hydraulic, Seawater, process liquid and process gas and utility systems inspection and corrosion technologies.</w:t>
            </w:r>
          </w:p>
          <w:p w:rsidR="00031420" w:rsidRPr="001209A0" w:rsidRDefault="00031420" w:rsidP="00031420"/>
        </w:tc>
      </w:tr>
    </w:tbl>
    <w:p w:rsidR="00105C97" w:rsidRDefault="00105C97" w:rsidP="008239B6"/>
    <w:p w:rsidR="00105C97" w:rsidRPr="008239B6" w:rsidRDefault="00105C97" w:rsidP="008239B6"/>
    <w:p w:rsidR="006A1448" w:rsidRPr="006A1448" w:rsidRDefault="00654750" w:rsidP="006A1448">
      <w:pPr>
        <w:shd w:val="pct10" w:color="auto" w:fill="auto"/>
        <w:jc w:val="both"/>
        <w:rPr>
          <w:rFonts w:ascii="Arial" w:hAnsi="Arial" w:cs="Arial"/>
          <w:b/>
          <w:sz w:val="28"/>
          <w:szCs w:val="28"/>
        </w:rPr>
      </w:pPr>
      <w:r>
        <w:rPr>
          <w:rFonts w:ascii="Arial" w:hAnsi="Arial" w:cs="Arial"/>
          <w:b/>
          <w:sz w:val="28"/>
          <w:szCs w:val="28"/>
        </w:rPr>
        <w:t>EMPLOYMENT HISTORY</w:t>
      </w:r>
    </w:p>
    <w:p w:rsidR="00031420" w:rsidRDefault="00031420" w:rsidP="00031420">
      <w:pPr>
        <w:rPr>
          <w:color w:val="000000" w:themeColor="text1"/>
        </w:rPr>
      </w:pPr>
    </w:p>
    <w:p w:rsidR="00B04050" w:rsidRPr="00B04050" w:rsidRDefault="00B04050" w:rsidP="00B04050">
      <w:pPr>
        <w:rPr>
          <w:b/>
        </w:rPr>
      </w:pPr>
      <w:r>
        <w:rPr>
          <w:b/>
        </w:rPr>
        <w:t xml:space="preserve">Aug </w:t>
      </w:r>
      <w:r w:rsidRPr="00B04050">
        <w:rPr>
          <w:b/>
        </w:rPr>
        <w:t>2013</w:t>
      </w:r>
      <w:r>
        <w:rPr>
          <w:b/>
        </w:rPr>
        <w:t xml:space="preserve"> – Nov </w:t>
      </w:r>
      <w:r w:rsidRPr="00B04050">
        <w:rPr>
          <w:b/>
        </w:rPr>
        <w:t>2015</w:t>
      </w:r>
    </w:p>
    <w:p w:rsidR="00B04050" w:rsidRPr="00B04050" w:rsidRDefault="00AA4739" w:rsidP="00B04050">
      <w:pPr>
        <w:rPr>
          <w:b/>
        </w:rPr>
      </w:pPr>
      <w:r w:rsidRPr="00B04050">
        <w:rPr>
          <w:b/>
        </w:rPr>
        <w:t xml:space="preserve">Shell Stones </w:t>
      </w:r>
      <w:r w:rsidR="00B04050" w:rsidRPr="00B04050">
        <w:rPr>
          <w:b/>
        </w:rPr>
        <w:t>FPSO (Class ABS)</w:t>
      </w:r>
    </w:p>
    <w:p w:rsidR="00B04050" w:rsidRDefault="00B04050" w:rsidP="00B04050">
      <w:pPr>
        <w:rPr>
          <w:b/>
        </w:rPr>
      </w:pPr>
      <w:r w:rsidRPr="00B04050">
        <w:rPr>
          <w:b/>
        </w:rPr>
        <w:t>Shell Eastern Petroleum Pte Ltd</w:t>
      </w:r>
      <w:r w:rsidRPr="00B04050">
        <w:rPr>
          <w:b/>
        </w:rPr>
        <w:tab/>
      </w:r>
    </w:p>
    <w:p w:rsidR="00B04050" w:rsidRPr="00363C3A" w:rsidRDefault="00B04050" w:rsidP="00B04050">
      <w:pPr>
        <w:rPr>
          <w:b/>
        </w:rPr>
      </w:pPr>
      <w:r w:rsidRPr="00363C3A">
        <w:rPr>
          <w:b/>
        </w:rPr>
        <w:t>Senior Mechanical Inspector</w:t>
      </w:r>
    </w:p>
    <w:p w:rsidR="00B04050" w:rsidRPr="00B04050" w:rsidRDefault="00B04050" w:rsidP="00B04050"/>
    <w:p w:rsidR="00B04050" w:rsidRPr="00B04050" w:rsidRDefault="00B04050" w:rsidP="00B04050">
      <w:r w:rsidRPr="00B04050">
        <w:t>Project: FPSO Conversion / Topsides and Internal Turret with Disconnect able Buoy Project for Gulf of Mexico</w:t>
      </w:r>
    </w:p>
    <w:p w:rsidR="00B04050" w:rsidRPr="00B04050" w:rsidRDefault="00B04050" w:rsidP="00B04050"/>
    <w:p w:rsidR="00B04050" w:rsidRDefault="00105C97" w:rsidP="00B04050">
      <w:r>
        <w:t xml:space="preserve">Key </w:t>
      </w:r>
      <w:r w:rsidR="00B04050" w:rsidRPr="00B04050">
        <w:t>Responsibilities</w:t>
      </w:r>
      <w:r w:rsidR="00363C3A">
        <w:t>:</w:t>
      </w:r>
    </w:p>
    <w:p w:rsidR="00363C3A" w:rsidRPr="00B04050" w:rsidRDefault="00363C3A" w:rsidP="00B04050"/>
    <w:p w:rsidR="00B04050" w:rsidRPr="00B04050" w:rsidRDefault="00B04050" w:rsidP="00EB0144">
      <w:pPr>
        <w:pStyle w:val="ListParagraph"/>
        <w:numPr>
          <w:ilvl w:val="0"/>
          <w:numId w:val="8"/>
        </w:numPr>
      </w:pPr>
      <w:r w:rsidRPr="00B04050">
        <w:t>Review all SBM project specific Mechanical procedures, specification, work instructions and inspection and test plans for compliance with Project requirements.</w:t>
      </w:r>
    </w:p>
    <w:p w:rsidR="00B04050" w:rsidRPr="00B04050" w:rsidRDefault="00B04050" w:rsidP="00EB0144">
      <w:pPr>
        <w:pStyle w:val="ListParagraph"/>
        <w:numPr>
          <w:ilvl w:val="0"/>
          <w:numId w:val="8"/>
        </w:numPr>
      </w:pPr>
      <w:r w:rsidRPr="00B04050">
        <w:t>Verify and ensure Welding procedure specifications, Welder performance qualifications and welding activities Comply with project requirements with respect to all rotating and static mechanical equipment and all ancillary pipe-work.</w:t>
      </w:r>
    </w:p>
    <w:p w:rsidR="00B04050" w:rsidRPr="00B04050" w:rsidRDefault="00B04050" w:rsidP="00EB0144">
      <w:pPr>
        <w:pStyle w:val="ListParagraph"/>
        <w:numPr>
          <w:ilvl w:val="0"/>
          <w:numId w:val="8"/>
        </w:numPr>
      </w:pPr>
      <w:r w:rsidRPr="00B04050">
        <w:t xml:space="preserve">Monitor and witness all Approve Operational Test Procedures pertaining to rotating and static mechanical equipment. </w:t>
      </w:r>
    </w:p>
    <w:p w:rsidR="00B04050" w:rsidRPr="00B04050" w:rsidRDefault="00B04050" w:rsidP="00EB0144">
      <w:pPr>
        <w:pStyle w:val="ListParagraph"/>
        <w:numPr>
          <w:ilvl w:val="0"/>
          <w:numId w:val="8"/>
        </w:numPr>
      </w:pPr>
      <w:r w:rsidRPr="00B04050">
        <w:t>Verify and monitor adherence to project requirements for incoming materials and equipment with respect to Static, Rotating and all Mechanical equipment.</w:t>
      </w:r>
    </w:p>
    <w:p w:rsidR="00B04050" w:rsidRPr="00B04050" w:rsidRDefault="00B04050" w:rsidP="00EB0144">
      <w:pPr>
        <w:pStyle w:val="ListParagraph"/>
        <w:numPr>
          <w:ilvl w:val="0"/>
          <w:numId w:val="8"/>
        </w:numPr>
      </w:pPr>
      <w:r w:rsidRPr="00B04050">
        <w:lastRenderedPageBreak/>
        <w:t>Review Contractor’s and Subcontractors’ fabrication &amp; installation drawings and become familiar with the build sequence and requirements.</w:t>
      </w:r>
    </w:p>
    <w:p w:rsidR="00B04050" w:rsidRPr="00B04050" w:rsidRDefault="00B04050" w:rsidP="00EB0144">
      <w:pPr>
        <w:pStyle w:val="ListParagraph"/>
        <w:numPr>
          <w:ilvl w:val="0"/>
          <w:numId w:val="8"/>
        </w:numPr>
      </w:pPr>
      <w:r w:rsidRPr="00B04050">
        <w:t>Conduct monitoring and surveillance activities to ensure that the Work is carried out in compliance with SBM procedures, specifications and work instructions.</w:t>
      </w:r>
    </w:p>
    <w:p w:rsidR="00B04050" w:rsidRPr="00B04050" w:rsidRDefault="00B04050" w:rsidP="00EB0144">
      <w:pPr>
        <w:pStyle w:val="ListParagraph"/>
        <w:numPr>
          <w:ilvl w:val="0"/>
          <w:numId w:val="8"/>
        </w:numPr>
      </w:pPr>
      <w:r w:rsidRPr="00B04050">
        <w:t>Witness and monitor flushing, hydrostatic and/or pneumatic testing, drying and reinstatement of all mechanical equipment to ensure compliance with project requirements.</w:t>
      </w:r>
    </w:p>
    <w:p w:rsidR="00B04050" w:rsidRPr="00B04050" w:rsidRDefault="00B04050" w:rsidP="00EB0144">
      <w:pPr>
        <w:pStyle w:val="ListParagraph"/>
        <w:numPr>
          <w:ilvl w:val="0"/>
          <w:numId w:val="8"/>
        </w:numPr>
      </w:pPr>
      <w:r w:rsidRPr="00B04050">
        <w:t>Witness and monitor installation, level, alignment  and dimensional control of all rotating and static mechanical equipment and all ancillary pipe-work  and other  necessary critical system and subsystem checks</w:t>
      </w:r>
    </w:p>
    <w:p w:rsidR="00B04050" w:rsidRPr="00B04050" w:rsidRDefault="00B04050" w:rsidP="00EB0144">
      <w:pPr>
        <w:pStyle w:val="ListParagraph"/>
        <w:numPr>
          <w:ilvl w:val="0"/>
          <w:numId w:val="8"/>
        </w:numPr>
      </w:pPr>
      <w:r w:rsidRPr="00B04050">
        <w:t>Monitor witness and verify that the processes for Mechanical Completion are carried out and recorded in accordance with specified project requirements.</w:t>
      </w:r>
    </w:p>
    <w:p w:rsidR="00B04050" w:rsidRPr="00B04050" w:rsidRDefault="00B04050" w:rsidP="00EB0144">
      <w:pPr>
        <w:pStyle w:val="ListParagraph"/>
        <w:numPr>
          <w:ilvl w:val="0"/>
          <w:numId w:val="8"/>
        </w:numPr>
      </w:pPr>
      <w:r w:rsidRPr="00B04050">
        <w:t>Monitor and verify contractors and sub-contractors compliance with preservation procedures and processes for all rotating and static mechanical equipment.</w:t>
      </w:r>
    </w:p>
    <w:p w:rsidR="00B04050" w:rsidRPr="00B04050" w:rsidRDefault="00B04050" w:rsidP="00EB0144">
      <w:pPr>
        <w:pStyle w:val="ListParagraph"/>
        <w:numPr>
          <w:ilvl w:val="0"/>
          <w:numId w:val="8"/>
        </w:numPr>
      </w:pPr>
      <w:r w:rsidRPr="00B04050">
        <w:t>Review all relevant test pack for Mechanical Completion and Pre-commissioning to ensure completeness and adherence to project specified requirements.</w:t>
      </w:r>
    </w:p>
    <w:p w:rsidR="00B04050" w:rsidRPr="00B04050" w:rsidRDefault="00B04050" w:rsidP="00EB0144">
      <w:pPr>
        <w:pStyle w:val="ListParagraph"/>
        <w:numPr>
          <w:ilvl w:val="0"/>
          <w:numId w:val="8"/>
        </w:numPr>
      </w:pPr>
      <w:r w:rsidRPr="00B04050">
        <w:t>Review and approve “A” and “B” Check sheets and, ensure that all outstanding work is captured and recorded on the relevant outstanding punch lists.</w:t>
      </w:r>
    </w:p>
    <w:p w:rsidR="00B04050" w:rsidRPr="00B04050" w:rsidRDefault="00B04050" w:rsidP="00EB0144">
      <w:pPr>
        <w:pStyle w:val="ListParagraph"/>
        <w:numPr>
          <w:ilvl w:val="0"/>
          <w:numId w:val="8"/>
        </w:numPr>
      </w:pPr>
      <w:r w:rsidRPr="00B04050">
        <w:t>Monitor the upkeep of the Completions Management System Safety to ensure that all Mechanical testing is captured and recorded.</w:t>
      </w:r>
    </w:p>
    <w:p w:rsidR="00B04050" w:rsidRPr="00B04050" w:rsidRDefault="00B04050" w:rsidP="00EB0144">
      <w:pPr>
        <w:pStyle w:val="ListParagraph"/>
        <w:numPr>
          <w:ilvl w:val="0"/>
          <w:numId w:val="8"/>
        </w:numPr>
      </w:pPr>
      <w:r w:rsidRPr="00B04050">
        <w:t>Provide assistance and expertise during vendor visits and /or FATs as and when required.</w:t>
      </w:r>
    </w:p>
    <w:p w:rsidR="00B04050" w:rsidRPr="00B04050" w:rsidRDefault="00B04050" w:rsidP="00EB0144">
      <w:pPr>
        <w:pStyle w:val="ListParagraph"/>
        <w:numPr>
          <w:ilvl w:val="0"/>
          <w:numId w:val="8"/>
        </w:numPr>
      </w:pPr>
      <w:r w:rsidRPr="00B04050">
        <w:t>Understand the project schedule and be proactive in assessing where activities could impact the planned progress and advise FPSO ST Leads.</w:t>
      </w:r>
    </w:p>
    <w:p w:rsidR="00B04050" w:rsidRPr="00B04050" w:rsidRDefault="00B04050" w:rsidP="00EB0144">
      <w:pPr>
        <w:pStyle w:val="ListParagraph"/>
        <w:numPr>
          <w:ilvl w:val="0"/>
          <w:numId w:val="8"/>
        </w:numPr>
      </w:pPr>
      <w:r w:rsidRPr="00B04050">
        <w:t>Actively participate in supporting the Shell 12 Life Saving Rules and subcontractor yard HSSE programs and schemes. Actively support the Project HSE philosophy and intervene if you find or witness unsafe activities.</w:t>
      </w:r>
    </w:p>
    <w:p w:rsidR="00B04050" w:rsidRDefault="00B04050" w:rsidP="00EB0144">
      <w:pPr>
        <w:pStyle w:val="ListParagraph"/>
        <w:numPr>
          <w:ilvl w:val="0"/>
          <w:numId w:val="8"/>
        </w:numPr>
      </w:pPr>
      <w:r w:rsidRPr="00B04050">
        <w:t>Attend Safety and Quality observation Walks at fabrication facilities. Document and communicate Lessons Learned in all above responsibilities</w:t>
      </w:r>
    </w:p>
    <w:p w:rsidR="00105C97" w:rsidRDefault="00105C97" w:rsidP="00105C97"/>
    <w:p w:rsidR="00105C97" w:rsidRPr="00B04050" w:rsidRDefault="00105C97" w:rsidP="00105C97">
      <w:r>
        <w:t>Reason of Leaving: Left to take a 4 month break to go back t</w:t>
      </w:r>
      <w:r w:rsidR="00363C3A">
        <w:t>o India to settle family issues</w:t>
      </w:r>
    </w:p>
    <w:p w:rsidR="00105C97" w:rsidRDefault="00105C97" w:rsidP="00B04050">
      <w:pPr>
        <w:rPr>
          <w:b/>
        </w:rPr>
      </w:pPr>
    </w:p>
    <w:p w:rsidR="00105C97" w:rsidRDefault="00105C97" w:rsidP="00B04050">
      <w:pPr>
        <w:rPr>
          <w:b/>
        </w:rPr>
      </w:pPr>
    </w:p>
    <w:p w:rsidR="00B04050" w:rsidRPr="00B04050" w:rsidRDefault="00B04050" w:rsidP="00B04050">
      <w:pPr>
        <w:rPr>
          <w:b/>
        </w:rPr>
      </w:pPr>
      <w:r>
        <w:rPr>
          <w:b/>
        </w:rPr>
        <w:t xml:space="preserve">Jan </w:t>
      </w:r>
      <w:r w:rsidRPr="00B04050">
        <w:rPr>
          <w:b/>
        </w:rPr>
        <w:t xml:space="preserve">2013 </w:t>
      </w:r>
      <w:r>
        <w:rPr>
          <w:b/>
        </w:rPr>
        <w:t>–</w:t>
      </w:r>
      <w:r w:rsidRPr="00B04050">
        <w:rPr>
          <w:b/>
        </w:rPr>
        <w:t xml:space="preserve"> J</w:t>
      </w:r>
      <w:r>
        <w:rPr>
          <w:b/>
        </w:rPr>
        <w:t xml:space="preserve">ul </w:t>
      </w:r>
      <w:r w:rsidRPr="00B04050">
        <w:rPr>
          <w:b/>
        </w:rPr>
        <w:t>2013</w:t>
      </w:r>
    </w:p>
    <w:p w:rsidR="00B04050" w:rsidRPr="00B04050" w:rsidRDefault="00B04050" w:rsidP="00B04050">
      <w:pPr>
        <w:rPr>
          <w:b/>
        </w:rPr>
      </w:pPr>
      <w:r w:rsidRPr="00B04050">
        <w:rPr>
          <w:b/>
        </w:rPr>
        <w:t>SBM Offshore, Singapore</w:t>
      </w:r>
    </w:p>
    <w:p w:rsidR="00B04050" w:rsidRPr="00363C3A" w:rsidRDefault="00B04050" w:rsidP="00B04050">
      <w:pPr>
        <w:rPr>
          <w:b/>
        </w:rPr>
      </w:pPr>
      <w:r w:rsidRPr="00363C3A">
        <w:rPr>
          <w:b/>
        </w:rPr>
        <w:t>QA/</w:t>
      </w:r>
      <w:r w:rsidR="00AA4739" w:rsidRPr="00363C3A">
        <w:rPr>
          <w:b/>
        </w:rPr>
        <w:t xml:space="preserve"> </w:t>
      </w:r>
      <w:r w:rsidRPr="00363C3A">
        <w:rPr>
          <w:b/>
        </w:rPr>
        <w:t xml:space="preserve">QC Engineer </w:t>
      </w:r>
    </w:p>
    <w:p w:rsidR="00B04050" w:rsidRPr="00B04050" w:rsidRDefault="00B04050" w:rsidP="00B04050"/>
    <w:p w:rsidR="00B04050" w:rsidRPr="00B04050" w:rsidRDefault="00B04050" w:rsidP="00B04050">
      <w:r w:rsidRPr="00B04050">
        <w:t>Project: SBM FPSO conversion of ENI-N’GOMA Project for Angola Block15&amp;16 (Class: ABS)</w:t>
      </w:r>
    </w:p>
    <w:p w:rsidR="00B04050" w:rsidRPr="00B04050" w:rsidRDefault="00B04050" w:rsidP="00B04050"/>
    <w:p w:rsidR="00B04050" w:rsidRPr="00B04050" w:rsidRDefault="00105C97" w:rsidP="00B04050">
      <w:r>
        <w:t xml:space="preserve">Key </w:t>
      </w:r>
      <w:r w:rsidR="00B04050" w:rsidRPr="00B04050">
        <w:t>Responsibilities</w:t>
      </w:r>
    </w:p>
    <w:p w:rsidR="00B04050" w:rsidRPr="00B04050" w:rsidRDefault="00B04050" w:rsidP="00EB0144">
      <w:pPr>
        <w:pStyle w:val="ListParagraph"/>
        <w:numPr>
          <w:ilvl w:val="0"/>
          <w:numId w:val="9"/>
        </w:numPr>
      </w:pPr>
      <w:r w:rsidRPr="00B04050">
        <w:t xml:space="preserve">In charge of all QA/QC activities for conversion project covering Vessel / Topsides / Turret &amp; Mooring. </w:t>
      </w:r>
    </w:p>
    <w:p w:rsidR="00B04050" w:rsidRPr="00B04050" w:rsidRDefault="00B04050" w:rsidP="00EB0144">
      <w:pPr>
        <w:pStyle w:val="ListParagraph"/>
        <w:numPr>
          <w:ilvl w:val="0"/>
          <w:numId w:val="9"/>
        </w:numPr>
      </w:pPr>
      <w:r w:rsidRPr="00B04050">
        <w:t xml:space="preserve">Verification, Review and approval of Material certificates, Procedures and Work instructions for contractors. </w:t>
      </w:r>
    </w:p>
    <w:p w:rsidR="00B04050" w:rsidRPr="00B04050" w:rsidRDefault="00B04050" w:rsidP="00EB0144">
      <w:pPr>
        <w:pStyle w:val="ListParagraph"/>
        <w:numPr>
          <w:ilvl w:val="0"/>
          <w:numId w:val="9"/>
        </w:numPr>
      </w:pPr>
      <w:r w:rsidRPr="00B04050">
        <w:t xml:space="preserve">Handling Structural, Piping &amp; Mechanical discipline activities and mentoring of all contractors regarding interpretation of Client and SBM Codes, Standards, specifications and procedures including contract requirements. </w:t>
      </w:r>
    </w:p>
    <w:p w:rsidR="00B04050" w:rsidRPr="00B04050" w:rsidRDefault="00B04050" w:rsidP="00EB0144">
      <w:pPr>
        <w:pStyle w:val="ListParagraph"/>
        <w:numPr>
          <w:ilvl w:val="0"/>
          <w:numId w:val="9"/>
        </w:numPr>
      </w:pPr>
      <w:r w:rsidRPr="00B04050">
        <w:t xml:space="preserve">Verification, Review and approval of vendor documents, manufacturing record book and other documents. </w:t>
      </w:r>
    </w:p>
    <w:p w:rsidR="00B04050" w:rsidRPr="00B04050" w:rsidRDefault="00B04050" w:rsidP="00EB0144">
      <w:pPr>
        <w:pStyle w:val="ListParagraph"/>
        <w:numPr>
          <w:ilvl w:val="0"/>
          <w:numId w:val="9"/>
        </w:numPr>
      </w:pPr>
      <w:r w:rsidRPr="00B04050">
        <w:t>Monitoring of Fit-up and Welding activities, Witness NDT</w:t>
      </w:r>
      <w:r w:rsidR="00AA4739">
        <w:t xml:space="preserve"> (RT, UT, MT &amp; PT) for Weldment</w:t>
      </w:r>
      <w:r w:rsidRPr="00B04050">
        <w:t>, Ferrite measurement on DSS weld, Verification of Piping test packs, ITR-A scope of work and approval of the same.</w:t>
      </w:r>
    </w:p>
    <w:p w:rsidR="00B04050" w:rsidRDefault="00B04050" w:rsidP="00EB0144">
      <w:pPr>
        <w:pStyle w:val="ListParagraph"/>
        <w:numPr>
          <w:ilvl w:val="0"/>
          <w:numId w:val="9"/>
        </w:numPr>
      </w:pPr>
      <w:r w:rsidRPr="00B04050">
        <w:t>Witness hydro test, Mechanical testing at laboratory.</w:t>
      </w:r>
    </w:p>
    <w:p w:rsidR="00105C97" w:rsidRDefault="00105C97" w:rsidP="00105C97"/>
    <w:p w:rsidR="00105C97" w:rsidRPr="00B04050" w:rsidRDefault="00105C97" w:rsidP="00105C97">
      <w:r>
        <w:t>Reason of Leaving: Contract ended</w:t>
      </w:r>
    </w:p>
    <w:p w:rsidR="00B04050" w:rsidRDefault="00B04050" w:rsidP="00B04050"/>
    <w:p w:rsidR="00B04050" w:rsidRPr="00B04050" w:rsidRDefault="00B04050" w:rsidP="00B04050"/>
    <w:p w:rsidR="00B04050" w:rsidRPr="00B04050" w:rsidRDefault="00B04050" w:rsidP="00B04050">
      <w:pPr>
        <w:rPr>
          <w:b/>
        </w:rPr>
      </w:pPr>
      <w:r>
        <w:rPr>
          <w:b/>
        </w:rPr>
        <w:t>May 2012 – Aug</w:t>
      </w:r>
      <w:r w:rsidRPr="00B04050">
        <w:rPr>
          <w:b/>
        </w:rPr>
        <w:t xml:space="preserve"> 2012</w:t>
      </w:r>
    </w:p>
    <w:p w:rsidR="00B04050" w:rsidRDefault="00B04050" w:rsidP="00B04050">
      <w:pPr>
        <w:rPr>
          <w:b/>
        </w:rPr>
      </w:pPr>
      <w:r w:rsidRPr="00B04050">
        <w:rPr>
          <w:b/>
        </w:rPr>
        <w:t xml:space="preserve">Teekay Shipping Singapore Pte Ltd </w:t>
      </w:r>
    </w:p>
    <w:p w:rsidR="00B04050" w:rsidRPr="00363C3A" w:rsidRDefault="00B04050" w:rsidP="00B04050">
      <w:pPr>
        <w:rPr>
          <w:b/>
        </w:rPr>
      </w:pPr>
      <w:r w:rsidRPr="00363C3A">
        <w:rPr>
          <w:b/>
        </w:rPr>
        <w:t>Mechanical completion Co-coordinator</w:t>
      </w:r>
    </w:p>
    <w:p w:rsidR="00B04050" w:rsidRPr="00B04050" w:rsidRDefault="00B04050" w:rsidP="00B04050">
      <w:pPr>
        <w:rPr>
          <w:b/>
        </w:rPr>
      </w:pPr>
    </w:p>
    <w:p w:rsidR="00B04050" w:rsidRPr="00B04050" w:rsidRDefault="00B04050" w:rsidP="00B04050">
      <w:r w:rsidRPr="00B04050">
        <w:t>Project: FPSO Petrojarl Cidade De Itajai for Tiro Sidon project (Class: ABS)</w:t>
      </w:r>
    </w:p>
    <w:p w:rsidR="00B04050" w:rsidRPr="00B04050" w:rsidRDefault="00B04050" w:rsidP="00B04050"/>
    <w:p w:rsidR="00B04050" w:rsidRPr="00B04050" w:rsidRDefault="00105C97" w:rsidP="00B04050">
      <w:r>
        <w:t xml:space="preserve">Key </w:t>
      </w:r>
      <w:r w:rsidR="00B04050" w:rsidRPr="00B04050">
        <w:t>Responsibilities</w:t>
      </w:r>
    </w:p>
    <w:p w:rsidR="00B04050" w:rsidRPr="00B04050" w:rsidRDefault="00B04050" w:rsidP="00EB0144">
      <w:pPr>
        <w:pStyle w:val="ListParagraph"/>
        <w:numPr>
          <w:ilvl w:val="0"/>
          <w:numId w:val="10"/>
        </w:numPr>
      </w:pPr>
      <w:r w:rsidRPr="00B04050">
        <w:t>Co-ordination of punch list for all discipline with shipyard and contractors (Structural, Piping, Mechanical, Electrical &amp; Instrumentation) and Verify all documentations for mechanical completion.</w:t>
      </w:r>
    </w:p>
    <w:p w:rsidR="00B04050" w:rsidRPr="00B04050" w:rsidRDefault="00B04050" w:rsidP="00EB0144">
      <w:pPr>
        <w:pStyle w:val="ListParagraph"/>
        <w:numPr>
          <w:ilvl w:val="0"/>
          <w:numId w:val="10"/>
        </w:numPr>
      </w:pPr>
      <w:r w:rsidRPr="00B04050">
        <w:t xml:space="preserve">Co-ordination of ITR-A &amp; ITR-B inspection and sign off. </w:t>
      </w:r>
    </w:p>
    <w:p w:rsidR="00B04050" w:rsidRPr="00B04050" w:rsidRDefault="00B04050" w:rsidP="00EB0144">
      <w:pPr>
        <w:pStyle w:val="ListParagraph"/>
        <w:numPr>
          <w:ilvl w:val="0"/>
          <w:numId w:val="10"/>
        </w:numPr>
      </w:pPr>
      <w:r w:rsidRPr="00B04050">
        <w:t>Co-ordination of Tri-party walk Yard (JSL), Company (TK &amp; Odebracht), Operation personnel and Client (Petro bras)</w:t>
      </w:r>
    </w:p>
    <w:p w:rsidR="00B04050" w:rsidRPr="00B04050" w:rsidRDefault="00B04050" w:rsidP="00EB0144">
      <w:pPr>
        <w:pStyle w:val="ListParagraph"/>
        <w:numPr>
          <w:ilvl w:val="0"/>
          <w:numId w:val="10"/>
        </w:numPr>
      </w:pPr>
      <w:r w:rsidRPr="00B04050">
        <w:t>Witness pressure testing, Nitrogen helium leak testing and final reinstatement.</w:t>
      </w:r>
    </w:p>
    <w:p w:rsidR="00B04050" w:rsidRPr="00B04050" w:rsidRDefault="00B04050" w:rsidP="00EB0144">
      <w:pPr>
        <w:pStyle w:val="ListParagraph"/>
        <w:numPr>
          <w:ilvl w:val="0"/>
          <w:numId w:val="10"/>
        </w:numPr>
      </w:pPr>
      <w:r w:rsidRPr="00B04050">
        <w:t>Co-ordinate for Readiness in Pre-commissioning activity.</w:t>
      </w:r>
    </w:p>
    <w:p w:rsidR="00B04050" w:rsidRPr="00B04050" w:rsidRDefault="00B04050" w:rsidP="00EB0144">
      <w:pPr>
        <w:pStyle w:val="ListParagraph"/>
        <w:numPr>
          <w:ilvl w:val="0"/>
          <w:numId w:val="10"/>
        </w:numPr>
      </w:pPr>
      <w:r w:rsidRPr="00B04050">
        <w:t>Verification of ITR sheets and Mechanical completion dossier.</w:t>
      </w:r>
    </w:p>
    <w:p w:rsidR="00B04050" w:rsidRPr="00B04050" w:rsidRDefault="00B04050" w:rsidP="00EB0144">
      <w:pPr>
        <w:pStyle w:val="ListParagraph"/>
        <w:numPr>
          <w:ilvl w:val="0"/>
          <w:numId w:val="10"/>
        </w:numPr>
      </w:pPr>
      <w:r w:rsidRPr="00B04050">
        <w:t>Witness Pre-commissioning and Commissioning of Piping systems as per OTP and International codes &amp; Standards.</w:t>
      </w:r>
    </w:p>
    <w:p w:rsidR="00B04050" w:rsidRPr="00B04050" w:rsidRDefault="00B04050" w:rsidP="00EB0144">
      <w:pPr>
        <w:pStyle w:val="ListParagraph"/>
        <w:numPr>
          <w:ilvl w:val="0"/>
          <w:numId w:val="10"/>
        </w:numPr>
      </w:pPr>
      <w:r w:rsidRPr="00B04050">
        <w:t>Co-ordination of hand over activities with operation team.</w:t>
      </w:r>
    </w:p>
    <w:p w:rsidR="00B04050" w:rsidRDefault="00B04050" w:rsidP="00B04050"/>
    <w:p w:rsidR="00105C97" w:rsidRDefault="00105C97" w:rsidP="00B04050">
      <w:r>
        <w:t xml:space="preserve">Reason of Leaving: Contract ended </w:t>
      </w:r>
    </w:p>
    <w:p w:rsidR="00B04050" w:rsidRPr="00B04050" w:rsidRDefault="00B04050" w:rsidP="00B04050"/>
    <w:p w:rsidR="00B04050" w:rsidRPr="00B04050" w:rsidRDefault="00B04050" w:rsidP="00B04050">
      <w:pPr>
        <w:rPr>
          <w:b/>
        </w:rPr>
      </w:pPr>
      <w:r>
        <w:rPr>
          <w:b/>
        </w:rPr>
        <w:t xml:space="preserve">Oct 2011 – </w:t>
      </w:r>
      <w:r w:rsidRPr="00B04050">
        <w:rPr>
          <w:b/>
        </w:rPr>
        <w:t>May 2012</w:t>
      </w:r>
    </w:p>
    <w:p w:rsidR="00B04050" w:rsidRDefault="00AA4739" w:rsidP="00B04050">
      <w:pPr>
        <w:rPr>
          <w:b/>
        </w:rPr>
      </w:pPr>
      <w:r w:rsidRPr="00B04050">
        <w:rPr>
          <w:b/>
        </w:rPr>
        <w:t xml:space="preserve">ExxonMobil Png LNG Project </w:t>
      </w:r>
    </w:p>
    <w:p w:rsidR="00B04050" w:rsidRPr="00363C3A" w:rsidRDefault="00B04050" w:rsidP="00B04050">
      <w:pPr>
        <w:rPr>
          <w:b/>
        </w:rPr>
      </w:pPr>
      <w:r w:rsidRPr="00363C3A">
        <w:rPr>
          <w:b/>
        </w:rPr>
        <w:t>Offshore Welding Engineer/ Inspector (SURF)</w:t>
      </w:r>
    </w:p>
    <w:p w:rsidR="00B04050" w:rsidRPr="00B04050" w:rsidRDefault="00B04050" w:rsidP="00B04050"/>
    <w:p w:rsidR="00B04050" w:rsidRPr="00B04050" w:rsidRDefault="00B04050" w:rsidP="00B04050">
      <w:r w:rsidRPr="00B04050">
        <w:t>Project: offshore pipeline installation in Papua New Guinea</w:t>
      </w:r>
    </w:p>
    <w:p w:rsidR="00B04050" w:rsidRPr="00B04050" w:rsidRDefault="00B04050" w:rsidP="00B04050"/>
    <w:p w:rsidR="00B04050" w:rsidRPr="00B04050" w:rsidRDefault="00FD6797" w:rsidP="00B04050">
      <w:r>
        <w:t xml:space="preserve">Key </w:t>
      </w:r>
      <w:r w:rsidR="00B04050" w:rsidRPr="00B04050">
        <w:t>Responsibilities</w:t>
      </w:r>
    </w:p>
    <w:p w:rsidR="00B04050" w:rsidRPr="00B04050" w:rsidRDefault="00B04050" w:rsidP="00EB0144">
      <w:pPr>
        <w:pStyle w:val="ListParagraph"/>
        <w:numPr>
          <w:ilvl w:val="0"/>
          <w:numId w:val="11"/>
        </w:numPr>
      </w:pPr>
      <w:r w:rsidRPr="00B04050">
        <w:t>Study Exxon specifications and implementation. Follow up with Saipem for Auditing &amp; Documentation.</w:t>
      </w:r>
    </w:p>
    <w:p w:rsidR="00B04050" w:rsidRPr="00B04050" w:rsidRDefault="00B04050" w:rsidP="00EB0144">
      <w:pPr>
        <w:pStyle w:val="ListParagraph"/>
        <w:numPr>
          <w:ilvl w:val="0"/>
          <w:numId w:val="11"/>
        </w:numPr>
      </w:pPr>
      <w:r w:rsidRPr="00B04050">
        <w:t>Material receiving inspection and Verification.</w:t>
      </w:r>
    </w:p>
    <w:p w:rsidR="00B04050" w:rsidRPr="00B04050" w:rsidRDefault="00B04050" w:rsidP="00EB0144">
      <w:pPr>
        <w:pStyle w:val="ListParagraph"/>
        <w:numPr>
          <w:ilvl w:val="0"/>
          <w:numId w:val="11"/>
        </w:numPr>
      </w:pPr>
      <w:r w:rsidRPr="00B04050">
        <w:t>Storage, Preservation and Handling of pipes and welding consumables &amp; other materials. Documentations of the same.</w:t>
      </w:r>
    </w:p>
    <w:p w:rsidR="00B04050" w:rsidRPr="00B04050" w:rsidRDefault="00B04050" w:rsidP="00EB0144">
      <w:pPr>
        <w:pStyle w:val="ListParagraph"/>
        <w:numPr>
          <w:ilvl w:val="0"/>
          <w:numId w:val="11"/>
        </w:numPr>
      </w:pPr>
      <w:r w:rsidRPr="00B04050">
        <w:t>Monitoring of all welding equipment’s and Installation of offshore pipe laying, Welding &amp; Quality performance and Documentation</w:t>
      </w:r>
      <w:r>
        <w:t>.</w:t>
      </w:r>
    </w:p>
    <w:p w:rsidR="00B04050" w:rsidRPr="00B04050" w:rsidRDefault="00B04050" w:rsidP="00EB0144">
      <w:pPr>
        <w:pStyle w:val="ListParagraph"/>
        <w:numPr>
          <w:ilvl w:val="0"/>
          <w:numId w:val="11"/>
        </w:numPr>
      </w:pPr>
      <w:r w:rsidRPr="00B04050">
        <w:t>Monitoring, Witness and Surveillance of all welding and NDT activities for subsea pipe installation and pe</w:t>
      </w:r>
      <w:r>
        <w:t>rformance of welding operators.</w:t>
      </w:r>
    </w:p>
    <w:p w:rsidR="00B04050" w:rsidRPr="00B04050" w:rsidRDefault="00B04050" w:rsidP="00EB0144">
      <w:pPr>
        <w:pStyle w:val="ListParagraph"/>
        <w:numPr>
          <w:ilvl w:val="0"/>
          <w:numId w:val="11"/>
        </w:numPr>
      </w:pPr>
      <w:r w:rsidRPr="00B04050">
        <w:t>Codes and standards – DNV, AS, API, BSEN, AWS, ASME, ABS and Offshore installation codes.</w:t>
      </w:r>
    </w:p>
    <w:p w:rsidR="00B04050" w:rsidRPr="00B04050" w:rsidRDefault="00B04050" w:rsidP="00EB0144">
      <w:pPr>
        <w:pStyle w:val="ListParagraph"/>
        <w:numPr>
          <w:ilvl w:val="0"/>
          <w:numId w:val="11"/>
        </w:numPr>
      </w:pPr>
      <w:r w:rsidRPr="00B04050">
        <w:t>Verification of MDR or Dossier throughout the project and Hand over.</w:t>
      </w:r>
    </w:p>
    <w:p w:rsidR="00B04050" w:rsidRDefault="00B04050" w:rsidP="00B04050"/>
    <w:p w:rsidR="00B04050" w:rsidRPr="00B04050" w:rsidRDefault="00B04050" w:rsidP="00B04050"/>
    <w:p w:rsidR="00B04050" w:rsidRPr="00B04050" w:rsidRDefault="00B04050" w:rsidP="00B04050">
      <w:pPr>
        <w:rPr>
          <w:b/>
        </w:rPr>
      </w:pPr>
      <w:r w:rsidRPr="00B04050">
        <w:rPr>
          <w:b/>
        </w:rPr>
        <w:t>Aug 2010 – Sep 2011</w:t>
      </w:r>
    </w:p>
    <w:p w:rsidR="00B04050" w:rsidRPr="00B04050" w:rsidRDefault="00B04050" w:rsidP="00B04050">
      <w:pPr>
        <w:rPr>
          <w:b/>
        </w:rPr>
      </w:pPr>
      <w:r w:rsidRPr="00B04050">
        <w:rPr>
          <w:b/>
        </w:rPr>
        <w:t>FPSO PSVM</w:t>
      </w:r>
    </w:p>
    <w:p w:rsidR="00B04050" w:rsidRDefault="00B04050" w:rsidP="00B04050">
      <w:pPr>
        <w:rPr>
          <w:b/>
        </w:rPr>
      </w:pPr>
      <w:r w:rsidRPr="00B04050">
        <w:rPr>
          <w:b/>
        </w:rPr>
        <w:t xml:space="preserve">British Petroleum </w:t>
      </w:r>
    </w:p>
    <w:p w:rsidR="00B04050" w:rsidRPr="00363C3A" w:rsidRDefault="00B04050" w:rsidP="00B04050">
      <w:pPr>
        <w:rPr>
          <w:b/>
        </w:rPr>
      </w:pPr>
      <w:r w:rsidRPr="00363C3A">
        <w:rPr>
          <w:b/>
        </w:rPr>
        <w:t>Mechanical Inspector</w:t>
      </w:r>
    </w:p>
    <w:p w:rsidR="00B04050" w:rsidRPr="00B04050" w:rsidRDefault="00B04050" w:rsidP="00B04050"/>
    <w:p w:rsidR="00B04050" w:rsidRPr="00B04050" w:rsidRDefault="00B04050" w:rsidP="00B04050">
      <w:r w:rsidRPr="00B04050">
        <w:t xml:space="preserve">Project: FPSO </w:t>
      </w:r>
      <w:r>
        <w:t>Conversion</w:t>
      </w:r>
      <w:r w:rsidRPr="00B04050">
        <w:t>/ Topsides and External Turret Project for Angola Block 31 (Class ABS)</w:t>
      </w:r>
    </w:p>
    <w:p w:rsidR="00B04050" w:rsidRPr="00B04050" w:rsidRDefault="00B04050" w:rsidP="00B04050"/>
    <w:p w:rsidR="00B04050" w:rsidRPr="00B04050" w:rsidRDefault="00FD6797" w:rsidP="00B04050">
      <w:r>
        <w:t xml:space="preserve">Key </w:t>
      </w:r>
      <w:r w:rsidR="00B04050" w:rsidRPr="00B04050">
        <w:t>Responsibilities</w:t>
      </w:r>
    </w:p>
    <w:p w:rsidR="00B04050" w:rsidRPr="00B04050" w:rsidRDefault="00B04050" w:rsidP="00EB0144">
      <w:pPr>
        <w:pStyle w:val="ListParagraph"/>
        <w:numPr>
          <w:ilvl w:val="0"/>
          <w:numId w:val="12"/>
        </w:numPr>
      </w:pPr>
      <w:r w:rsidRPr="00B04050">
        <w:t>Study BP/MODEC specifications and implementation.</w:t>
      </w:r>
    </w:p>
    <w:p w:rsidR="00B04050" w:rsidRPr="00B04050" w:rsidRDefault="00B04050" w:rsidP="00EB0144">
      <w:pPr>
        <w:pStyle w:val="ListParagraph"/>
        <w:numPr>
          <w:ilvl w:val="0"/>
          <w:numId w:val="12"/>
        </w:numPr>
      </w:pPr>
      <w:r w:rsidRPr="00B04050">
        <w:t>Follow-up and witness all stages of inspection activities as per ITP.</w:t>
      </w:r>
    </w:p>
    <w:p w:rsidR="00B04050" w:rsidRPr="00B04050" w:rsidRDefault="00B04050" w:rsidP="00EB0144">
      <w:pPr>
        <w:pStyle w:val="ListParagraph"/>
        <w:numPr>
          <w:ilvl w:val="0"/>
          <w:numId w:val="12"/>
        </w:numPr>
      </w:pPr>
      <w:r w:rsidRPr="00B04050">
        <w:t>Procurement QA/QC, Inspection, Witness FAT and Auditing vendors.</w:t>
      </w:r>
    </w:p>
    <w:p w:rsidR="00B04050" w:rsidRPr="00B04050" w:rsidRDefault="00B04050" w:rsidP="00EB0144">
      <w:pPr>
        <w:pStyle w:val="ListParagraph"/>
        <w:numPr>
          <w:ilvl w:val="0"/>
          <w:numId w:val="12"/>
        </w:numPr>
      </w:pPr>
      <w:r w:rsidRPr="00B04050">
        <w:t>Material receiving inspection and Verification.</w:t>
      </w:r>
    </w:p>
    <w:p w:rsidR="00B04050" w:rsidRPr="00B04050" w:rsidRDefault="00B04050" w:rsidP="00EB0144">
      <w:pPr>
        <w:pStyle w:val="ListParagraph"/>
        <w:numPr>
          <w:ilvl w:val="0"/>
          <w:numId w:val="12"/>
        </w:numPr>
      </w:pPr>
      <w:r w:rsidRPr="00B04050">
        <w:t>Storage and Preservation &amp; Handling as continuous process until Pre-com.</w:t>
      </w:r>
    </w:p>
    <w:p w:rsidR="00B04050" w:rsidRPr="00B04050" w:rsidRDefault="00B04050" w:rsidP="00EB0144">
      <w:pPr>
        <w:pStyle w:val="ListParagraph"/>
        <w:numPr>
          <w:ilvl w:val="0"/>
          <w:numId w:val="12"/>
        </w:numPr>
      </w:pPr>
      <w:r w:rsidRPr="00B04050">
        <w:t>Installation, levelling and Pre-alignment inspections for Static and Rotatic equipment. Release for piping tie-in.</w:t>
      </w:r>
    </w:p>
    <w:p w:rsidR="00B04050" w:rsidRPr="00B04050" w:rsidRDefault="00B04050" w:rsidP="00EB0144">
      <w:pPr>
        <w:pStyle w:val="ListParagraph"/>
        <w:numPr>
          <w:ilvl w:val="0"/>
          <w:numId w:val="12"/>
        </w:numPr>
      </w:pPr>
      <w:r w:rsidRPr="00B04050">
        <w:t>Final alignment and Mechanical completion.</w:t>
      </w:r>
    </w:p>
    <w:p w:rsidR="00B04050" w:rsidRPr="00B04050" w:rsidRDefault="00B04050" w:rsidP="00EB0144">
      <w:pPr>
        <w:pStyle w:val="ListParagraph"/>
        <w:numPr>
          <w:ilvl w:val="0"/>
          <w:numId w:val="12"/>
        </w:numPr>
      </w:pPr>
      <w:r w:rsidRPr="00B04050">
        <w:t>Installation, Levelling, Internals inspection and Pressure testing of Pressure vessels, Heat exchangers and other static equipment.</w:t>
      </w:r>
    </w:p>
    <w:p w:rsidR="00B04050" w:rsidRPr="00B04050" w:rsidRDefault="00B04050" w:rsidP="00EB0144">
      <w:pPr>
        <w:pStyle w:val="ListParagraph"/>
        <w:numPr>
          <w:ilvl w:val="0"/>
          <w:numId w:val="12"/>
        </w:numPr>
      </w:pPr>
      <w:r w:rsidRPr="00B04050">
        <w:t>Mechanical completion verification as per ITR-A scope of work and Witness for all above equipment.</w:t>
      </w:r>
    </w:p>
    <w:p w:rsidR="00B04050" w:rsidRPr="00B04050" w:rsidRDefault="00B04050" w:rsidP="00EB0144">
      <w:pPr>
        <w:pStyle w:val="ListParagraph"/>
        <w:numPr>
          <w:ilvl w:val="0"/>
          <w:numId w:val="12"/>
        </w:numPr>
      </w:pPr>
      <w:r w:rsidRPr="00B04050">
        <w:t>Carry out Tri-party walk with Yard, EPC contractor and Operation personnel.</w:t>
      </w:r>
    </w:p>
    <w:p w:rsidR="00B04050" w:rsidRPr="00B04050" w:rsidRDefault="00B04050" w:rsidP="00EB0144">
      <w:pPr>
        <w:pStyle w:val="ListParagraph"/>
        <w:numPr>
          <w:ilvl w:val="0"/>
          <w:numId w:val="12"/>
        </w:numPr>
      </w:pPr>
      <w:r w:rsidRPr="00B04050">
        <w:t>HVAC – Verification &amp; Installation inspection of Ducting, Dampers, Volume control, Fire dampers &amp; Leak testing and Mechanical completion.</w:t>
      </w:r>
    </w:p>
    <w:p w:rsidR="00B04050" w:rsidRPr="00B04050" w:rsidRDefault="00B04050" w:rsidP="00EB0144">
      <w:pPr>
        <w:pStyle w:val="ListParagraph"/>
        <w:numPr>
          <w:ilvl w:val="0"/>
          <w:numId w:val="12"/>
        </w:numPr>
      </w:pPr>
      <w:r w:rsidRPr="00B04050">
        <w:t>Installation and testing of Doors- Fire proof &amp; Explosion Proof.</w:t>
      </w:r>
    </w:p>
    <w:p w:rsidR="00B04050" w:rsidRPr="00B04050" w:rsidRDefault="00B04050" w:rsidP="00EB0144">
      <w:pPr>
        <w:pStyle w:val="ListParagraph"/>
        <w:numPr>
          <w:ilvl w:val="0"/>
          <w:numId w:val="12"/>
        </w:numPr>
      </w:pPr>
      <w:r w:rsidRPr="00B04050">
        <w:t>Codes and standards – API, BSEN, AWS, ASME, ABS and Offshore installation codes.</w:t>
      </w:r>
    </w:p>
    <w:p w:rsidR="00B04050" w:rsidRPr="00B04050" w:rsidRDefault="00B04050" w:rsidP="00EB0144">
      <w:pPr>
        <w:pStyle w:val="ListParagraph"/>
        <w:numPr>
          <w:ilvl w:val="0"/>
          <w:numId w:val="12"/>
        </w:numPr>
      </w:pPr>
      <w:r w:rsidRPr="00B04050">
        <w:t>Verification of MDR or Dossier throughout the project and Hand over.</w:t>
      </w:r>
    </w:p>
    <w:p w:rsidR="00B04050" w:rsidRPr="00B04050" w:rsidRDefault="00B04050" w:rsidP="00EB0144">
      <w:pPr>
        <w:pStyle w:val="ListParagraph"/>
        <w:numPr>
          <w:ilvl w:val="0"/>
          <w:numId w:val="12"/>
        </w:numPr>
      </w:pPr>
      <w:r w:rsidRPr="00B04050">
        <w:t>Co-ordination of punch list for all discipline with shipyard and contractors (Structural, Piping, Mechanical, Electrical &amp; Instrumentation) and Verify all documentations for mechanical completion.</w:t>
      </w:r>
    </w:p>
    <w:p w:rsidR="00B04050" w:rsidRPr="00B04050" w:rsidRDefault="00B04050" w:rsidP="00EB0144">
      <w:pPr>
        <w:pStyle w:val="ListParagraph"/>
        <w:numPr>
          <w:ilvl w:val="0"/>
          <w:numId w:val="12"/>
        </w:numPr>
      </w:pPr>
      <w:r w:rsidRPr="00B04050">
        <w:t xml:space="preserve">Co-ordination of ITR-A &amp; ITR-B inspection and sign off. </w:t>
      </w:r>
    </w:p>
    <w:p w:rsidR="00B04050" w:rsidRPr="00B04050" w:rsidRDefault="00B04050" w:rsidP="00EB0144">
      <w:pPr>
        <w:pStyle w:val="ListParagraph"/>
        <w:numPr>
          <w:ilvl w:val="0"/>
          <w:numId w:val="12"/>
        </w:numPr>
      </w:pPr>
      <w:r w:rsidRPr="00B04050">
        <w:t>Co-ordination of Tri-party walks with Modec, BP Construction, BP Commissioning, and BP Operation personnel.</w:t>
      </w:r>
    </w:p>
    <w:p w:rsidR="00B04050" w:rsidRPr="00B04050" w:rsidRDefault="00B04050" w:rsidP="00EB0144">
      <w:pPr>
        <w:pStyle w:val="ListParagraph"/>
        <w:numPr>
          <w:ilvl w:val="0"/>
          <w:numId w:val="12"/>
        </w:numPr>
      </w:pPr>
      <w:r w:rsidRPr="00B04050">
        <w:t>Witness pressure testing, Nitrogen helium leak testing and final reinstatement.</w:t>
      </w:r>
    </w:p>
    <w:p w:rsidR="00B04050" w:rsidRPr="00B04050" w:rsidRDefault="00B04050" w:rsidP="00EB0144">
      <w:pPr>
        <w:pStyle w:val="ListParagraph"/>
        <w:numPr>
          <w:ilvl w:val="0"/>
          <w:numId w:val="12"/>
        </w:numPr>
      </w:pPr>
      <w:r w:rsidRPr="00B04050">
        <w:t>Co-ordinate for Readiness in Pre-commissioning activity.</w:t>
      </w:r>
    </w:p>
    <w:p w:rsidR="00B04050" w:rsidRPr="00B04050" w:rsidRDefault="00B04050" w:rsidP="00EB0144">
      <w:pPr>
        <w:pStyle w:val="ListParagraph"/>
        <w:numPr>
          <w:ilvl w:val="0"/>
          <w:numId w:val="12"/>
        </w:numPr>
      </w:pPr>
      <w:r w:rsidRPr="00B04050">
        <w:t>Verification of ITR sheets and Mechanical completion dossier.</w:t>
      </w:r>
    </w:p>
    <w:p w:rsidR="00B04050" w:rsidRPr="00B04050" w:rsidRDefault="00B04050" w:rsidP="00EB0144">
      <w:pPr>
        <w:pStyle w:val="ListParagraph"/>
        <w:numPr>
          <w:ilvl w:val="0"/>
          <w:numId w:val="12"/>
        </w:numPr>
      </w:pPr>
      <w:r w:rsidRPr="00B04050">
        <w:t>Witness Pre-commissioning and Commissioning of Static, Rotatic &amp; Piping systems as per OTP and International codes &amp; Standards.</w:t>
      </w:r>
    </w:p>
    <w:p w:rsidR="00B04050" w:rsidRPr="00B04050" w:rsidRDefault="00B04050" w:rsidP="00EB0144">
      <w:pPr>
        <w:pStyle w:val="ListParagraph"/>
        <w:numPr>
          <w:ilvl w:val="0"/>
          <w:numId w:val="12"/>
        </w:numPr>
      </w:pPr>
      <w:r w:rsidRPr="00B04050">
        <w:t>Co-ordination of hand over activities with operation team.</w:t>
      </w:r>
    </w:p>
    <w:p w:rsidR="00B04050" w:rsidRDefault="00B04050" w:rsidP="00EB0144">
      <w:pPr>
        <w:pStyle w:val="ListParagraph"/>
        <w:numPr>
          <w:ilvl w:val="0"/>
          <w:numId w:val="12"/>
        </w:numPr>
      </w:pPr>
      <w:r w:rsidRPr="00B04050">
        <w:t>Equipment for Topsides : Gas turbine, Gas compressor, HP/IP Separators’, Electrostatic Coalescer, Treater, Desalter, Degasser, TEG Skids, Scrubbers, Deaeration vessels, Plate and shell type heat exchangers, Centrifugal pumps, High pressure Water injection pumps, Boiler and IG systems.</w:t>
      </w:r>
    </w:p>
    <w:p w:rsidR="00FD6797" w:rsidRDefault="00FD6797" w:rsidP="00FD6797"/>
    <w:p w:rsidR="00FD6797" w:rsidRDefault="00FD6797" w:rsidP="00FD6797">
      <w:r>
        <w:t xml:space="preserve">Reason of Leaving: Contract ended </w:t>
      </w:r>
    </w:p>
    <w:p w:rsidR="00B04050" w:rsidRDefault="00B04050" w:rsidP="00B04050"/>
    <w:p w:rsidR="00B04050" w:rsidRPr="00B04050" w:rsidRDefault="00B04050" w:rsidP="00B04050"/>
    <w:p w:rsidR="00B04050" w:rsidRPr="00B04050" w:rsidRDefault="00B04050" w:rsidP="00B04050">
      <w:pPr>
        <w:rPr>
          <w:b/>
        </w:rPr>
      </w:pPr>
      <w:r>
        <w:rPr>
          <w:b/>
        </w:rPr>
        <w:t xml:space="preserve">Dec </w:t>
      </w:r>
      <w:r w:rsidRPr="00B04050">
        <w:rPr>
          <w:b/>
        </w:rPr>
        <w:t xml:space="preserve">2008 </w:t>
      </w:r>
      <w:r>
        <w:rPr>
          <w:b/>
        </w:rPr>
        <w:t>–</w:t>
      </w:r>
      <w:r w:rsidRPr="00B04050">
        <w:rPr>
          <w:b/>
        </w:rPr>
        <w:t xml:space="preserve"> </w:t>
      </w:r>
      <w:r>
        <w:rPr>
          <w:b/>
        </w:rPr>
        <w:t xml:space="preserve">Jul </w:t>
      </w:r>
      <w:r w:rsidRPr="00B04050">
        <w:rPr>
          <w:b/>
        </w:rPr>
        <w:t>2010 (Shanghai, China and Singapore)</w:t>
      </w:r>
    </w:p>
    <w:p w:rsidR="00B04050" w:rsidRPr="00B04050" w:rsidRDefault="00AA4739" w:rsidP="00B04050">
      <w:pPr>
        <w:rPr>
          <w:b/>
        </w:rPr>
      </w:pPr>
      <w:r w:rsidRPr="00B04050">
        <w:rPr>
          <w:b/>
        </w:rPr>
        <w:t>Frontier Drilling Asia (Noble Drilling)</w:t>
      </w:r>
    </w:p>
    <w:p w:rsidR="00B04050" w:rsidRPr="00363C3A" w:rsidRDefault="00B04050" w:rsidP="00B04050">
      <w:pPr>
        <w:rPr>
          <w:b/>
        </w:rPr>
      </w:pPr>
      <w:r w:rsidRPr="00363C3A">
        <w:rPr>
          <w:b/>
        </w:rPr>
        <w:t>Piping and Machinery Engineer</w:t>
      </w:r>
    </w:p>
    <w:p w:rsidR="00B04050" w:rsidRPr="00B04050" w:rsidRDefault="00B04050" w:rsidP="00B04050"/>
    <w:p w:rsidR="00B04050" w:rsidRPr="00B04050" w:rsidRDefault="00B04050" w:rsidP="00B04050">
      <w:r w:rsidRPr="00B04050">
        <w:t>Project: Drill Ship (New Generation) With MPT -Bully 1 and Bully 2 (Class: DNV)</w:t>
      </w:r>
    </w:p>
    <w:p w:rsidR="00B04050" w:rsidRPr="00B04050" w:rsidRDefault="00B04050" w:rsidP="00B04050"/>
    <w:p w:rsidR="00B04050" w:rsidRPr="00B04050" w:rsidRDefault="00FD6797" w:rsidP="00B04050">
      <w:r>
        <w:t xml:space="preserve">Key </w:t>
      </w:r>
      <w:r w:rsidR="00B04050" w:rsidRPr="00B04050">
        <w:t>Responsibilities</w:t>
      </w:r>
    </w:p>
    <w:p w:rsidR="00B04050" w:rsidRPr="00B04050" w:rsidRDefault="00B04050" w:rsidP="00EB0144">
      <w:pPr>
        <w:pStyle w:val="ListParagraph"/>
        <w:numPr>
          <w:ilvl w:val="0"/>
          <w:numId w:val="13"/>
        </w:numPr>
      </w:pPr>
      <w:r w:rsidRPr="00B04050">
        <w:t>Handle all Discipline Inspection activities (Structural, Mechanical and Piping)</w:t>
      </w:r>
    </w:p>
    <w:p w:rsidR="00B04050" w:rsidRPr="00B04050" w:rsidRDefault="00B04050" w:rsidP="00EB0144">
      <w:pPr>
        <w:pStyle w:val="ListParagraph"/>
        <w:numPr>
          <w:ilvl w:val="0"/>
          <w:numId w:val="13"/>
        </w:numPr>
      </w:pPr>
      <w:r w:rsidRPr="00B04050">
        <w:t>Review all procedures and specifications in line with Class rules, International codes and</w:t>
      </w:r>
    </w:p>
    <w:p w:rsidR="00B04050" w:rsidRPr="00B04050" w:rsidRDefault="00B04050" w:rsidP="00EB0144">
      <w:pPr>
        <w:pStyle w:val="ListParagraph"/>
        <w:numPr>
          <w:ilvl w:val="0"/>
          <w:numId w:val="13"/>
        </w:numPr>
      </w:pPr>
      <w:r w:rsidRPr="00B04050">
        <w:t>Standards, Offshore &amp; API requirements and End user needs.</w:t>
      </w:r>
    </w:p>
    <w:p w:rsidR="00B04050" w:rsidRPr="00B04050" w:rsidRDefault="00B04050" w:rsidP="00EB0144">
      <w:pPr>
        <w:pStyle w:val="ListParagraph"/>
        <w:numPr>
          <w:ilvl w:val="0"/>
          <w:numId w:val="13"/>
        </w:numPr>
      </w:pPr>
      <w:r w:rsidRPr="00B04050">
        <w:t>Carry out surveillance inspection on day to day activities.</w:t>
      </w:r>
    </w:p>
    <w:p w:rsidR="00B04050" w:rsidRPr="00B04050" w:rsidRDefault="00B04050" w:rsidP="00EB0144">
      <w:pPr>
        <w:pStyle w:val="ListParagraph"/>
        <w:numPr>
          <w:ilvl w:val="0"/>
          <w:numId w:val="13"/>
        </w:numPr>
      </w:pPr>
      <w:r w:rsidRPr="00B04050">
        <w:t>Monitor the implementation of all approved procedures and specifications at construction site and yard.</w:t>
      </w:r>
    </w:p>
    <w:p w:rsidR="00B04050" w:rsidRPr="00B04050" w:rsidRDefault="00B04050" w:rsidP="00EB0144">
      <w:pPr>
        <w:pStyle w:val="ListParagraph"/>
        <w:numPr>
          <w:ilvl w:val="0"/>
          <w:numId w:val="13"/>
        </w:numPr>
      </w:pPr>
      <w:r w:rsidRPr="00B04050">
        <w:t>Procurement QA/QC, Inspection, Witness FAT and Auditing vendors</w:t>
      </w:r>
    </w:p>
    <w:p w:rsidR="00B04050" w:rsidRPr="00B04050" w:rsidRDefault="00B04050" w:rsidP="00EB0144">
      <w:pPr>
        <w:pStyle w:val="ListParagraph"/>
        <w:numPr>
          <w:ilvl w:val="0"/>
          <w:numId w:val="13"/>
        </w:numPr>
      </w:pPr>
      <w:r w:rsidRPr="00B04050">
        <w:t>Visual inspection of various marine and cargo piping systems. Installation, Visual inspection, Line walk, Hydro or Pneumatic test and re-instatement.</w:t>
      </w:r>
    </w:p>
    <w:p w:rsidR="00B04050" w:rsidRPr="00B04050" w:rsidRDefault="00B04050" w:rsidP="00EB0144">
      <w:pPr>
        <w:pStyle w:val="ListParagraph"/>
        <w:numPr>
          <w:ilvl w:val="0"/>
          <w:numId w:val="13"/>
        </w:numPr>
      </w:pPr>
      <w:r w:rsidRPr="00B04050">
        <w:t>Visual inspection, Installation and testing of various gauges and mechanical instruments.</w:t>
      </w:r>
    </w:p>
    <w:p w:rsidR="00B04050" w:rsidRPr="00B04050" w:rsidRDefault="00B04050" w:rsidP="00EB0144">
      <w:pPr>
        <w:pStyle w:val="ListParagraph"/>
        <w:numPr>
          <w:ilvl w:val="0"/>
          <w:numId w:val="13"/>
        </w:numPr>
      </w:pPr>
      <w:r w:rsidRPr="00B04050">
        <w:t>Visual inspection and installation &amp; testing of various Vessel operating systems for navigation and Drilling (Azimuth Thrusters, Multi-Purpose tower, Mud pump, Top drive, Drill string handling equipment, Mooring winches, wire ropes, Lifting gears, Anchor chain links etc..,)</w:t>
      </w:r>
    </w:p>
    <w:p w:rsidR="00B04050" w:rsidRPr="00B04050" w:rsidRDefault="00B04050" w:rsidP="00EB0144">
      <w:pPr>
        <w:pStyle w:val="ListParagraph"/>
        <w:numPr>
          <w:ilvl w:val="0"/>
          <w:numId w:val="13"/>
        </w:numPr>
      </w:pPr>
      <w:r w:rsidRPr="00B04050">
        <w:t>Visual inspection and monitoring of all welding activities for mechanical and piping.</w:t>
      </w:r>
    </w:p>
    <w:p w:rsidR="00B04050" w:rsidRPr="00B04050" w:rsidRDefault="00B04050" w:rsidP="00EB0144">
      <w:pPr>
        <w:pStyle w:val="ListParagraph"/>
        <w:numPr>
          <w:ilvl w:val="0"/>
          <w:numId w:val="13"/>
        </w:numPr>
      </w:pPr>
      <w:r w:rsidRPr="00B04050">
        <w:t>Visual inspection and installation of base frames, foundations &amp; level ness check.</w:t>
      </w:r>
    </w:p>
    <w:p w:rsidR="00B04050" w:rsidRDefault="00B04050" w:rsidP="00EB0144">
      <w:pPr>
        <w:pStyle w:val="ListParagraph"/>
        <w:numPr>
          <w:ilvl w:val="0"/>
          <w:numId w:val="13"/>
        </w:numPr>
      </w:pPr>
      <w:r w:rsidRPr="00B04050">
        <w:t xml:space="preserve">Vendor auditing and attending factory acceptance test (FAT) for all new </w:t>
      </w:r>
      <w:proofErr w:type="spellStart"/>
      <w:r w:rsidRPr="00B04050">
        <w:t>rota</w:t>
      </w:r>
      <w:proofErr w:type="spellEnd"/>
      <w:r w:rsidRPr="00B04050">
        <w:t xml:space="preserve"> tic and static equipment</w:t>
      </w:r>
    </w:p>
    <w:p w:rsidR="00B04050" w:rsidRPr="00B04050" w:rsidRDefault="00B04050" w:rsidP="00EB0144">
      <w:pPr>
        <w:pStyle w:val="ListParagraph"/>
        <w:numPr>
          <w:ilvl w:val="0"/>
          <w:numId w:val="13"/>
        </w:numPr>
      </w:pPr>
      <w:r w:rsidRPr="00B04050">
        <w:t>Daily safety audit and safety surveillance check in all areas of vessel.</w:t>
      </w:r>
    </w:p>
    <w:p w:rsidR="00B04050" w:rsidRPr="00B04050" w:rsidRDefault="00B04050" w:rsidP="00B04050"/>
    <w:p w:rsidR="00AA4739" w:rsidRDefault="00AA4739" w:rsidP="00B04050"/>
    <w:p w:rsidR="00B04050" w:rsidRPr="00AA4739" w:rsidRDefault="00AA4739" w:rsidP="00B04050">
      <w:pPr>
        <w:rPr>
          <w:rFonts w:ascii="Arial" w:hAnsi="Arial" w:cs="Arial"/>
          <w:b/>
        </w:rPr>
      </w:pPr>
      <w:r>
        <w:rPr>
          <w:rFonts w:ascii="Arial" w:hAnsi="Arial" w:cs="Arial"/>
          <w:b/>
        </w:rPr>
        <w:t xml:space="preserve">Jun </w:t>
      </w:r>
      <w:r w:rsidR="00B04050" w:rsidRPr="00AA4739">
        <w:rPr>
          <w:rFonts w:ascii="Arial" w:hAnsi="Arial" w:cs="Arial"/>
          <w:b/>
        </w:rPr>
        <w:t xml:space="preserve">2007 </w:t>
      </w:r>
      <w:r>
        <w:rPr>
          <w:rFonts w:ascii="Arial" w:hAnsi="Arial" w:cs="Arial"/>
          <w:b/>
        </w:rPr>
        <w:t>– Dec</w:t>
      </w:r>
      <w:r w:rsidR="00B04050" w:rsidRPr="00AA4739">
        <w:rPr>
          <w:rFonts w:ascii="Arial" w:hAnsi="Arial" w:cs="Arial"/>
          <w:b/>
        </w:rPr>
        <w:t xml:space="preserve"> 2008</w:t>
      </w:r>
    </w:p>
    <w:p w:rsidR="00B04050" w:rsidRPr="00AA4739" w:rsidRDefault="00B04050" w:rsidP="00B04050">
      <w:pPr>
        <w:rPr>
          <w:rFonts w:ascii="Arial" w:hAnsi="Arial" w:cs="Arial"/>
          <w:b/>
        </w:rPr>
      </w:pPr>
      <w:r w:rsidRPr="00AA4739">
        <w:rPr>
          <w:rFonts w:ascii="Arial" w:hAnsi="Arial" w:cs="Arial"/>
          <w:b/>
        </w:rPr>
        <w:t xml:space="preserve">FPSO Espirito Santo </w:t>
      </w:r>
    </w:p>
    <w:p w:rsidR="00B04050" w:rsidRPr="00AA4739" w:rsidRDefault="00B04050" w:rsidP="00B04050">
      <w:pPr>
        <w:rPr>
          <w:rFonts w:ascii="Arial" w:hAnsi="Arial" w:cs="Arial"/>
          <w:b/>
        </w:rPr>
      </w:pPr>
      <w:r w:rsidRPr="00AA4739">
        <w:rPr>
          <w:rFonts w:ascii="Arial" w:hAnsi="Arial" w:cs="Arial"/>
          <w:b/>
        </w:rPr>
        <w:t>Shell Exploration and Production.</w:t>
      </w:r>
    </w:p>
    <w:p w:rsidR="00AA4739" w:rsidRPr="00363C3A" w:rsidRDefault="00AA4739" w:rsidP="00AA4739">
      <w:pPr>
        <w:rPr>
          <w:b/>
        </w:rPr>
      </w:pPr>
      <w:r w:rsidRPr="00363C3A">
        <w:rPr>
          <w:b/>
        </w:rPr>
        <w:t xml:space="preserve">Mechanical Inspector </w:t>
      </w:r>
    </w:p>
    <w:p w:rsidR="00B04050" w:rsidRPr="00AA4739" w:rsidRDefault="00B04050" w:rsidP="00B04050">
      <w:pPr>
        <w:rPr>
          <w:rFonts w:ascii="Arial" w:hAnsi="Arial" w:cs="Arial"/>
          <w:b/>
        </w:rPr>
      </w:pPr>
    </w:p>
    <w:p w:rsidR="00B04050" w:rsidRPr="00AA4739" w:rsidRDefault="00B04050" w:rsidP="00AA4739">
      <w:r w:rsidRPr="00AA4739">
        <w:t>Project: FPSO Conversion / Topsides and External Turret Project for Brazil BC 10 (Class: ABS)</w:t>
      </w:r>
    </w:p>
    <w:p w:rsidR="00B04050" w:rsidRPr="00AA4739" w:rsidRDefault="00B04050" w:rsidP="00AA4739"/>
    <w:p w:rsidR="00B04050" w:rsidRPr="00AA4739" w:rsidRDefault="00FD6797" w:rsidP="00AA4739">
      <w:r>
        <w:t xml:space="preserve">Key </w:t>
      </w:r>
      <w:r w:rsidR="00B04050" w:rsidRPr="00AA4739">
        <w:t>Responsibilities</w:t>
      </w:r>
    </w:p>
    <w:p w:rsidR="00B04050" w:rsidRPr="00AA4739" w:rsidRDefault="00B04050" w:rsidP="00EB0144">
      <w:pPr>
        <w:pStyle w:val="ListParagraph"/>
        <w:numPr>
          <w:ilvl w:val="0"/>
          <w:numId w:val="14"/>
        </w:numPr>
      </w:pPr>
      <w:r w:rsidRPr="00AA4739">
        <w:t>Handle all Discipline Inspection activities (Structural, Mechanical and Piping)</w:t>
      </w:r>
    </w:p>
    <w:p w:rsidR="00B04050" w:rsidRPr="00AA4739" w:rsidRDefault="00B04050" w:rsidP="00EB0144">
      <w:pPr>
        <w:pStyle w:val="ListParagraph"/>
        <w:numPr>
          <w:ilvl w:val="0"/>
          <w:numId w:val="14"/>
        </w:numPr>
      </w:pPr>
      <w:r w:rsidRPr="00AA4739">
        <w:t>Review all procedures and specifications in line with Class rules, International codes and</w:t>
      </w:r>
    </w:p>
    <w:p w:rsidR="00B04050" w:rsidRPr="00AA4739" w:rsidRDefault="00B04050" w:rsidP="00EB0144">
      <w:pPr>
        <w:pStyle w:val="ListParagraph"/>
        <w:numPr>
          <w:ilvl w:val="0"/>
          <w:numId w:val="14"/>
        </w:numPr>
      </w:pPr>
      <w:r w:rsidRPr="00AA4739">
        <w:t>Standards, Offshore &amp; API requirements and End user needs.</w:t>
      </w:r>
    </w:p>
    <w:p w:rsidR="00B04050" w:rsidRPr="00AA4739" w:rsidRDefault="00B04050" w:rsidP="00EB0144">
      <w:pPr>
        <w:pStyle w:val="ListParagraph"/>
        <w:numPr>
          <w:ilvl w:val="0"/>
          <w:numId w:val="14"/>
        </w:numPr>
      </w:pPr>
      <w:r w:rsidRPr="00AA4739">
        <w:t>Carry out surveillance inspection on day to day activities.</w:t>
      </w:r>
    </w:p>
    <w:p w:rsidR="00B04050" w:rsidRPr="00AA4739" w:rsidRDefault="00B04050" w:rsidP="00EB0144">
      <w:pPr>
        <w:pStyle w:val="ListParagraph"/>
        <w:numPr>
          <w:ilvl w:val="0"/>
          <w:numId w:val="14"/>
        </w:numPr>
      </w:pPr>
      <w:r w:rsidRPr="00AA4739">
        <w:t>Monitor the implementation of all approved procedures and specifications at construction site and yard.</w:t>
      </w:r>
    </w:p>
    <w:p w:rsidR="00B04050" w:rsidRPr="00AA4739" w:rsidRDefault="00B04050" w:rsidP="00EB0144">
      <w:pPr>
        <w:pStyle w:val="ListParagraph"/>
        <w:numPr>
          <w:ilvl w:val="0"/>
          <w:numId w:val="14"/>
        </w:numPr>
      </w:pPr>
      <w:r w:rsidRPr="00AA4739">
        <w:t>Procurement QA/QC, Inspection, Witness FAT and Auditing vendors</w:t>
      </w:r>
    </w:p>
    <w:p w:rsidR="00B04050" w:rsidRPr="00AA4739" w:rsidRDefault="00B04050" w:rsidP="00EB0144">
      <w:pPr>
        <w:pStyle w:val="ListParagraph"/>
        <w:numPr>
          <w:ilvl w:val="0"/>
          <w:numId w:val="14"/>
        </w:numPr>
      </w:pPr>
      <w:r w:rsidRPr="00AA4739">
        <w:t>Inspection of all kinds of valves and actuators. Newly procured and refurbishment of old valves. Visual check and hydro test.</w:t>
      </w:r>
    </w:p>
    <w:p w:rsidR="00B04050" w:rsidRPr="00AA4739" w:rsidRDefault="00B04050" w:rsidP="00EB0144">
      <w:pPr>
        <w:pStyle w:val="ListParagraph"/>
        <w:numPr>
          <w:ilvl w:val="0"/>
          <w:numId w:val="14"/>
        </w:numPr>
      </w:pPr>
      <w:r w:rsidRPr="00AA4739">
        <w:t>Inspection of all kinds of safety valves. Newly procured and refurbishment of old safety valves. Visual check and pop-up test.</w:t>
      </w:r>
    </w:p>
    <w:p w:rsidR="00B04050" w:rsidRPr="00AA4739" w:rsidRDefault="00B04050" w:rsidP="00EB0144">
      <w:pPr>
        <w:pStyle w:val="ListParagraph"/>
        <w:numPr>
          <w:ilvl w:val="0"/>
          <w:numId w:val="14"/>
        </w:numPr>
      </w:pPr>
      <w:r w:rsidRPr="00AA4739">
        <w:t>Inspection of all kinds of Pressure vessels. Newly procured and refurbishment of old vessels. Visual check and hydro test.</w:t>
      </w:r>
    </w:p>
    <w:p w:rsidR="00B04050" w:rsidRPr="00AA4739" w:rsidRDefault="00B04050" w:rsidP="00EB0144">
      <w:pPr>
        <w:pStyle w:val="ListParagraph"/>
        <w:numPr>
          <w:ilvl w:val="0"/>
          <w:numId w:val="14"/>
        </w:numPr>
      </w:pPr>
      <w:r w:rsidRPr="00AA4739">
        <w:t>Refurbishment and Inspection of High pressure Water tube boiler. Visual inspection and Hydro test.</w:t>
      </w:r>
    </w:p>
    <w:p w:rsidR="00B04050" w:rsidRPr="00AA4739" w:rsidRDefault="00B04050" w:rsidP="00EB0144">
      <w:pPr>
        <w:pStyle w:val="ListParagraph"/>
        <w:numPr>
          <w:ilvl w:val="0"/>
          <w:numId w:val="14"/>
        </w:numPr>
      </w:pPr>
      <w:r w:rsidRPr="00AA4739">
        <w:t>New &amp; Refurbishment and Inspection of centrifugal pumps, positive displacement pumps. Visual inspection and Hydro test.</w:t>
      </w:r>
    </w:p>
    <w:p w:rsidR="00B04050" w:rsidRPr="00AA4739" w:rsidRDefault="00B04050" w:rsidP="00EB0144">
      <w:pPr>
        <w:pStyle w:val="ListParagraph"/>
        <w:numPr>
          <w:ilvl w:val="0"/>
          <w:numId w:val="14"/>
        </w:numPr>
      </w:pPr>
      <w:r w:rsidRPr="00AA4739">
        <w:t>New &amp; Refurbishment and Inspection of FD fans, Blowers &amp; Fans. Visual inspection and performance test.</w:t>
      </w:r>
    </w:p>
    <w:p w:rsidR="00B04050" w:rsidRPr="00AA4739" w:rsidRDefault="00B04050" w:rsidP="00EB0144">
      <w:pPr>
        <w:pStyle w:val="ListParagraph"/>
        <w:numPr>
          <w:ilvl w:val="0"/>
          <w:numId w:val="14"/>
        </w:numPr>
      </w:pPr>
      <w:r w:rsidRPr="00AA4739">
        <w:t>Refurbishment and Inspection of main engine turbine. Visual inspection all parts and renewal of bearings, Thruster pads and other worn out parts.</w:t>
      </w:r>
    </w:p>
    <w:p w:rsidR="00B04050" w:rsidRPr="00AA4739" w:rsidRDefault="00B04050" w:rsidP="00EB0144">
      <w:pPr>
        <w:pStyle w:val="ListParagraph"/>
        <w:numPr>
          <w:ilvl w:val="0"/>
          <w:numId w:val="14"/>
        </w:numPr>
      </w:pPr>
      <w:r w:rsidRPr="00AA4739">
        <w:t>Alignment check and installation check for all rotating equipment and static equipment.</w:t>
      </w:r>
    </w:p>
    <w:p w:rsidR="00B04050" w:rsidRPr="00AA4739" w:rsidRDefault="00B04050" w:rsidP="00EB0144">
      <w:pPr>
        <w:pStyle w:val="ListParagraph"/>
        <w:numPr>
          <w:ilvl w:val="0"/>
          <w:numId w:val="14"/>
        </w:numPr>
      </w:pPr>
      <w:r w:rsidRPr="00AA4739">
        <w:t>Installation of rotary equipment and pre-commissioning &amp; testing of compressors, Diesel engine generators, steam turbines, Centrifugal pumps, fans, Blowers.</w:t>
      </w:r>
    </w:p>
    <w:p w:rsidR="00B04050" w:rsidRPr="00AA4739" w:rsidRDefault="00B04050" w:rsidP="00EB0144">
      <w:pPr>
        <w:pStyle w:val="ListParagraph"/>
        <w:numPr>
          <w:ilvl w:val="0"/>
          <w:numId w:val="14"/>
        </w:numPr>
      </w:pPr>
      <w:r w:rsidRPr="00AA4739">
        <w:t>Visual inspection of various marine and cargo piping systems. Installation, Visual inspection, Line walk, Hydro or Pneumatic test and re-instatement.</w:t>
      </w:r>
    </w:p>
    <w:p w:rsidR="00B04050" w:rsidRPr="00AA4739" w:rsidRDefault="00B04050" w:rsidP="00EB0144">
      <w:pPr>
        <w:pStyle w:val="ListParagraph"/>
        <w:numPr>
          <w:ilvl w:val="0"/>
          <w:numId w:val="14"/>
        </w:numPr>
      </w:pPr>
      <w:r w:rsidRPr="00AA4739">
        <w:t>Visual inspection, Installation and testing of various gauges and mechanical instruments.</w:t>
      </w:r>
    </w:p>
    <w:p w:rsidR="00B04050" w:rsidRPr="00AA4739" w:rsidRDefault="00B04050" w:rsidP="00EB0144">
      <w:pPr>
        <w:pStyle w:val="ListParagraph"/>
        <w:numPr>
          <w:ilvl w:val="0"/>
          <w:numId w:val="14"/>
        </w:numPr>
      </w:pPr>
      <w:r w:rsidRPr="00AA4739">
        <w:t>Visual inspection, refurbishment inspection, installation &amp; testing of various Vessel operating systems for navigation.(Steering gear, Propeller and shafts, Engine control systems, Mooring winches, wire ropes, Lifting gears, Anchor chain links etc..,)</w:t>
      </w:r>
    </w:p>
    <w:p w:rsidR="00B04050" w:rsidRPr="00AA4739" w:rsidRDefault="00B04050" w:rsidP="00EB0144">
      <w:pPr>
        <w:pStyle w:val="ListParagraph"/>
        <w:numPr>
          <w:ilvl w:val="0"/>
          <w:numId w:val="14"/>
        </w:numPr>
      </w:pPr>
      <w:r w:rsidRPr="00AA4739">
        <w:t>Visual inspection and monitoring of all welding activities for mechanical and piping.</w:t>
      </w:r>
    </w:p>
    <w:p w:rsidR="00B04050" w:rsidRPr="00AA4739" w:rsidRDefault="00B04050" w:rsidP="00EB0144">
      <w:pPr>
        <w:pStyle w:val="ListParagraph"/>
        <w:numPr>
          <w:ilvl w:val="0"/>
          <w:numId w:val="14"/>
        </w:numPr>
      </w:pPr>
      <w:r w:rsidRPr="00AA4739">
        <w:t>Visual inspection and installation of base frames, foundations &amp; level ness check.</w:t>
      </w:r>
    </w:p>
    <w:p w:rsidR="00B04050" w:rsidRPr="00AA4739" w:rsidRDefault="00B04050" w:rsidP="00EB0144">
      <w:pPr>
        <w:pStyle w:val="ListParagraph"/>
        <w:numPr>
          <w:ilvl w:val="0"/>
          <w:numId w:val="14"/>
        </w:numPr>
      </w:pPr>
      <w:r w:rsidRPr="00AA4739">
        <w:t xml:space="preserve">Vendor auditing and attending factory acceptance test (FAT) for all new </w:t>
      </w:r>
      <w:r w:rsidR="00AA4739" w:rsidRPr="00AA4739">
        <w:t>Rota</w:t>
      </w:r>
      <w:r w:rsidRPr="00AA4739">
        <w:t xml:space="preserve"> tic and static equipment</w:t>
      </w:r>
    </w:p>
    <w:p w:rsidR="00B04050" w:rsidRPr="00AA4739" w:rsidRDefault="00B04050" w:rsidP="00EB0144">
      <w:pPr>
        <w:pStyle w:val="ListParagraph"/>
        <w:numPr>
          <w:ilvl w:val="0"/>
          <w:numId w:val="14"/>
        </w:numPr>
      </w:pPr>
      <w:r w:rsidRPr="00AA4739">
        <w:t>Daily safety audit and safety surveillance check in all areas of vessel.</w:t>
      </w:r>
    </w:p>
    <w:p w:rsidR="00B04050" w:rsidRDefault="00B04050" w:rsidP="00AA4739"/>
    <w:p w:rsidR="00AA4739" w:rsidRPr="00AA4739" w:rsidRDefault="00AA4739" w:rsidP="00AA4739"/>
    <w:p w:rsidR="00AA4739" w:rsidRPr="00AA4739" w:rsidRDefault="00AA4739" w:rsidP="00AA4739">
      <w:pPr>
        <w:rPr>
          <w:b/>
        </w:rPr>
      </w:pPr>
      <w:r>
        <w:rPr>
          <w:b/>
        </w:rPr>
        <w:t>Jun 2005 – Jun</w:t>
      </w:r>
      <w:r w:rsidR="00B04050" w:rsidRPr="00AA4739">
        <w:rPr>
          <w:b/>
        </w:rPr>
        <w:t xml:space="preserve"> 2007</w:t>
      </w:r>
      <w:r w:rsidRPr="00AA4739">
        <w:rPr>
          <w:b/>
        </w:rPr>
        <w:t xml:space="preserve"> </w:t>
      </w:r>
    </w:p>
    <w:p w:rsidR="00B04050" w:rsidRPr="00AA4739" w:rsidRDefault="00AA4739" w:rsidP="00AA4739">
      <w:pPr>
        <w:rPr>
          <w:b/>
        </w:rPr>
      </w:pPr>
      <w:r w:rsidRPr="00AA4739">
        <w:rPr>
          <w:b/>
        </w:rPr>
        <w:t>Keppel Fels Limited – Singapore</w:t>
      </w:r>
    </w:p>
    <w:p w:rsidR="00B04050" w:rsidRPr="00363C3A" w:rsidRDefault="00B04050" w:rsidP="00AA4739">
      <w:pPr>
        <w:rPr>
          <w:b/>
        </w:rPr>
      </w:pPr>
      <w:r w:rsidRPr="00363C3A">
        <w:rPr>
          <w:b/>
        </w:rPr>
        <w:t>Senior QA superintendent</w:t>
      </w:r>
    </w:p>
    <w:p w:rsidR="00B04050" w:rsidRDefault="00B04050" w:rsidP="00B04050">
      <w:pPr>
        <w:rPr>
          <w:rFonts w:ascii="Arial" w:hAnsi="Arial" w:cs="Arial"/>
        </w:rPr>
      </w:pPr>
    </w:p>
    <w:p w:rsidR="00B04050" w:rsidRPr="00AA4739" w:rsidRDefault="00FD6797" w:rsidP="00AA4739">
      <w:r>
        <w:t xml:space="preserve">Key </w:t>
      </w:r>
      <w:r w:rsidR="00B04050" w:rsidRPr="00AA4739">
        <w:t>Responsibilities</w:t>
      </w:r>
    </w:p>
    <w:p w:rsidR="00B04050" w:rsidRPr="00AA4739" w:rsidRDefault="00B04050" w:rsidP="00EB0144">
      <w:pPr>
        <w:pStyle w:val="ListParagraph"/>
        <w:numPr>
          <w:ilvl w:val="0"/>
          <w:numId w:val="17"/>
        </w:numPr>
      </w:pPr>
      <w:r w:rsidRPr="00AA4739">
        <w:t>Liaise with Owner and Classification Societies (ABS)</w:t>
      </w:r>
    </w:p>
    <w:p w:rsidR="00B04050" w:rsidRPr="00AA4739" w:rsidRDefault="00B04050" w:rsidP="00EB0144">
      <w:pPr>
        <w:pStyle w:val="ListParagraph"/>
        <w:numPr>
          <w:ilvl w:val="0"/>
          <w:numId w:val="17"/>
        </w:numPr>
      </w:pPr>
      <w:r w:rsidRPr="00AA4739">
        <w:t>Overall in charge and responsible for the QA and inspection activities on assigned project until completion.</w:t>
      </w:r>
    </w:p>
    <w:p w:rsidR="00B04050" w:rsidRPr="00AA4739" w:rsidRDefault="00B04050" w:rsidP="00EB0144">
      <w:pPr>
        <w:pStyle w:val="ListParagraph"/>
        <w:numPr>
          <w:ilvl w:val="0"/>
          <w:numId w:val="17"/>
        </w:numPr>
      </w:pPr>
      <w:r w:rsidRPr="00AA4739">
        <w:t>Training and Certification of QA inspectors in accordance with company written procedures</w:t>
      </w:r>
    </w:p>
    <w:p w:rsidR="00B04050" w:rsidRPr="00AA4739" w:rsidRDefault="00B04050" w:rsidP="00EB0144">
      <w:pPr>
        <w:pStyle w:val="ListParagraph"/>
        <w:numPr>
          <w:ilvl w:val="0"/>
          <w:numId w:val="17"/>
        </w:numPr>
      </w:pPr>
      <w:r w:rsidRPr="00AA4739">
        <w:t>Supervise and Administration of QA/NDT Senior Inspectors / Inspectors on daily basis.</w:t>
      </w:r>
    </w:p>
    <w:p w:rsidR="00B04050" w:rsidRPr="00AA4739" w:rsidRDefault="00B04050" w:rsidP="00EB0144">
      <w:pPr>
        <w:pStyle w:val="ListParagraph"/>
        <w:numPr>
          <w:ilvl w:val="0"/>
          <w:numId w:val="17"/>
        </w:numPr>
      </w:pPr>
      <w:r w:rsidRPr="00AA4739">
        <w:t>Procurement QA/QC, Inspection, Witness FAT and Auditing vendors</w:t>
      </w:r>
    </w:p>
    <w:p w:rsidR="00B04050" w:rsidRPr="00AA4739" w:rsidRDefault="00B04050" w:rsidP="00EB0144">
      <w:pPr>
        <w:pStyle w:val="ListParagraph"/>
        <w:numPr>
          <w:ilvl w:val="0"/>
          <w:numId w:val="17"/>
        </w:numPr>
      </w:pPr>
      <w:r w:rsidRPr="00AA4739">
        <w:t>Oversee the daily execution of QA/NDT activities in the assigned project throughout the fabrication, construction and commissioning Phase.</w:t>
      </w:r>
    </w:p>
    <w:p w:rsidR="00B04050" w:rsidRPr="00AA4739" w:rsidRDefault="00B04050" w:rsidP="00EB0144">
      <w:pPr>
        <w:pStyle w:val="ListParagraph"/>
        <w:numPr>
          <w:ilvl w:val="0"/>
          <w:numId w:val="17"/>
        </w:numPr>
      </w:pPr>
      <w:r w:rsidRPr="00AA4739">
        <w:t>Initiate recommendations and provide solution on project problem through designed channels Perform random audits on project documentation and inspection activities.</w:t>
      </w:r>
    </w:p>
    <w:p w:rsidR="00B04050" w:rsidRDefault="00B04050" w:rsidP="00EB0144">
      <w:pPr>
        <w:pStyle w:val="ListParagraph"/>
        <w:numPr>
          <w:ilvl w:val="0"/>
          <w:numId w:val="17"/>
        </w:numPr>
      </w:pPr>
      <w:r w:rsidRPr="00AA4739">
        <w:t>Monitor the implementation of all work instructions, procedures. Policies, Instructions of superiors and other QA related activities</w:t>
      </w:r>
    </w:p>
    <w:p w:rsidR="00FD6797" w:rsidRDefault="00FD6797" w:rsidP="00FD6797"/>
    <w:p w:rsidR="00FD6797" w:rsidRPr="00BB2A89" w:rsidRDefault="00FD6797" w:rsidP="00FD6797">
      <w:pPr>
        <w:rPr>
          <w:rFonts w:ascii="Arial" w:hAnsi="Arial" w:cs="Arial"/>
          <w:b/>
        </w:rPr>
      </w:pPr>
      <w:r w:rsidRPr="00BB2A89">
        <w:rPr>
          <w:rFonts w:ascii="Arial" w:hAnsi="Arial" w:cs="Arial"/>
          <w:b/>
        </w:rPr>
        <w:t>Projects</w:t>
      </w:r>
    </w:p>
    <w:p w:rsidR="00FD6797" w:rsidRPr="00AA4739" w:rsidRDefault="00FD6797" w:rsidP="00FD6797">
      <w:pPr>
        <w:pStyle w:val="ListParagraph"/>
        <w:numPr>
          <w:ilvl w:val="0"/>
          <w:numId w:val="15"/>
        </w:numPr>
        <w:rPr>
          <w:rFonts w:ascii="Arial" w:hAnsi="Arial" w:cs="Arial"/>
        </w:rPr>
      </w:pPr>
      <w:r w:rsidRPr="00AA4739">
        <w:rPr>
          <w:rFonts w:ascii="Arial" w:hAnsi="Arial" w:cs="Arial"/>
        </w:rPr>
        <w:t>Keppel FELS B-Class Rigs for AWILCO OFFSHORE</w:t>
      </w:r>
    </w:p>
    <w:p w:rsidR="00FD6797" w:rsidRPr="00AA4739" w:rsidRDefault="00FD6797" w:rsidP="00FD6797">
      <w:pPr>
        <w:pStyle w:val="ListParagraph"/>
        <w:numPr>
          <w:ilvl w:val="0"/>
          <w:numId w:val="16"/>
        </w:numPr>
        <w:rPr>
          <w:rFonts w:ascii="Arial" w:hAnsi="Arial" w:cs="Arial"/>
        </w:rPr>
      </w:pPr>
      <w:r w:rsidRPr="00AA4739">
        <w:rPr>
          <w:rFonts w:ascii="Arial" w:hAnsi="Arial" w:cs="Arial"/>
        </w:rPr>
        <w:t xml:space="preserve">Hull No. B269 – </w:t>
      </w:r>
      <w:proofErr w:type="spellStart"/>
      <w:r w:rsidRPr="00AA4739">
        <w:rPr>
          <w:rFonts w:ascii="Arial" w:hAnsi="Arial" w:cs="Arial"/>
        </w:rPr>
        <w:t>Wilcraft</w:t>
      </w:r>
      <w:proofErr w:type="spellEnd"/>
      <w:r w:rsidRPr="00AA4739">
        <w:rPr>
          <w:rFonts w:ascii="Arial" w:hAnsi="Arial" w:cs="Arial"/>
        </w:rPr>
        <w:t xml:space="preserve">, B285 – </w:t>
      </w:r>
      <w:proofErr w:type="spellStart"/>
      <w:r w:rsidRPr="00AA4739">
        <w:rPr>
          <w:rFonts w:ascii="Arial" w:hAnsi="Arial" w:cs="Arial"/>
        </w:rPr>
        <w:t>Wilboss</w:t>
      </w:r>
      <w:proofErr w:type="spellEnd"/>
      <w:r w:rsidRPr="00AA4739">
        <w:rPr>
          <w:rFonts w:ascii="Arial" w:hAnsi="Arial" w:cs="Arial"/>
        </w:rPr>
        <w:t xml:space="preserve">, B293 – </w:t>
      </w:r>
      <w:proofErr w:type="spellStart"/>
      <w:r w:rsidRPr="00AA4739">
        <w:rPr>
          <w:rFonts w:ascii="Arial" w:hAnsi="Arial" w:cs="Arial"/>
        </w:rPr>
        <w:t>Wilstrike</w:t>
      </w:r>
      <w:proofErr w:type="spellEnd"/>
      <w:r w:rsidRPr="00AA4739">
        <w:rPr>
          <w:rFonts w:ascii="Arial" w:hAnsi="Arial" w:cs="Arial"/>
        </w:rPr>
        <w:t xml:space="preserve"> </w:t>
      </w:r>
    </w:p>
    <w:p w:rsidR="00FD6797" w:rsidRPr="00AA4739" w:rsidRDefault="00FD6797" w:rsidP="00FD6797">
      <w:pPr>
        <w:pStyle w:val="ListParagraph"/>
        <w:numPr>
          <w:ilvl w:val="0"/>
          <w:numId w:val="15"/>
        </w:numPr>
        <w:rPr>
          <w:rFonts w:ascii="Arial" w:hAnsi="Arial" w:cs="Arial"/>
        </w:rPr>
      </w:pPr>
      <w:r w:rsidRPr="00AA4739">
        <w:rPr>
          <w:rFonts w:ascii="Arial" w:hAnsi="Arial" w:cs="Arial"/>
        </w:rPr>
        <w:t xml:space="preserve">MSC Design Jack Up rigs for MAERSK </w:t>
      </w:r>
    </w:p>
    <w:p w:rsidR="00FD6797" w:rsidRPr="00AA4739" w:rsidRDefault="00FD6797" w:rsidP="00FD6797">
      <w:pPr>
        <w:pStyle w:val="ListParagraph"/>
        <w:numPr>
          <w:ilvl w:val="0"/>
          <w:numId w:val="16"/>
        </w:numPr>
        <w:rPr>
          <w:rFonts w:ascii="Arial" w:hAnsi="Arial" w:cs="Arial"/>
        </w:rPr>
      </w:pPr>
      <w:r w:rsidRPr="00AA4739">
        <w:rPr>
          <w:rFonts w:ascii="Arial" w:hAnsi="Arial" w:cs="Arial"/>
        </w:rPr>
        <w:t>Hull No. B273, B274, B275, B276</w:t>
      </w:r>
    </w:p>
    <w:p w:rsidR="00FD6797" w:rsidRPr="00AA4739" w:rsidRDefault="00FD6797" w:rsidP="00FD6797"/>
    <w:p w:rsidR="00B04050" w:rsidRPr="00AA4739" w:rsidRDefault="00B04050" w:rsidP="00AA4739"/>
    <w:p w:rsidR="00B04050" w:rsidRDefault="00B04050" w:rsidP="00B04050">
      <w:pPr>
        <w:rPr>
          <w:rFonts w:ascii="Arial" w:hAnsi="Arial" w:cs="Arial"/>
        </w:rPr>
      </w:pPr>
    </w:p>
    <w:p w:rsidR="00B04050" w:rsidRPr="00AA4739" w:rsidRDefault="00AA4739" w:rsidP="00AA4739">
      <w:pPr>
        <w:rPr>
          <w:b/>
        </w:rPr>
      </w:pPr>
      <w:r>
        <w:rPr>
          <w:b/>
        </w:rPr>
        <w:t xml:space="preserve">Jun 2004 – Jun </w:t>
      </w:r>
      <w:r w:rsidR="00B04050" w:rsidRPr="00AA4739">
        <w:rPr>
          <w:b/>
        </w:rPr>
        <w:t>2005</w:t>
      </w:r>
    </w:p>
    <w:p w:rsidR="00B04050" w:rsidRPr="00AA4739" w:rsidRDefault="00AA4739" w:rsidP="00AA4739">
      <w:pPr>
        <w:rPr>
          <w:b/>
        </w:rPr>
      </w:pPr>
      <w:r w:rsidRPr="00AA4739">
        <w:rPr>
          <w:b/>
        </w:rPr>
        <w:t xml:space="preserve">Malaysia Shipyard and Engineering Sdn. Bhd. </w:t>
      </w:r>
    </w:p>
    <w:p w:rsidR="00AA4739" w:rsidRPr="00AA4739" w:rsidRDefault="00AA4739" w:rsidP="00AA4739">
      <w:r w:rsidRPr="00AA4739">
        <w:t>QA/</w:t>
      </w:r>
      <w:r>
        <w:t xml:space="preserve"> </w:t>
      </w:r>
      <w:r w:rsidRPr="00AA4739">
        <w:t xml:space="preserve">QC / Welding Engineer </w:t>
      </w:r>
    </w:p>
    <w:p w:rsidR="00B04050" w:rsidRPr="00AA4739" w:rsidRDefault="00B04050" w:rsidP="00AA4739"/>
    <w:p w:rsidR="00B04050" w:rsidRPr="00AA4739" w:rsidRDefault="00FD6797" w:rsidP="00AA4739">
      <w:r>
        <w:t xml:space="preserve">Key </w:t>
      </w:r>
      <w:r w:rsidR="00B04050" w:rsidRPr="00AA4739">
        <w:t>Responsibilities</w:t>
      </w:r>
    </w:p>
    <w:p w:rsidR="00B04050" w:rsidRPr="00AA4739" w:rsidRDefault="00B04050" w:rsidP="00EB0144">
      <w:pPr>
        <w:pStyle w:val="ListParagraph"/>
        <w:numPr>
          <w:ilvl w:val="0"/>
          <w:numId w:val="17"/>
        </w:numPr>
      </w:pPr>
      <w:r w:rsidRPr="00AA4739">
        <w:t>Fabrication of Accommodation Module / Helideck for E11 Living Quarters.</w:t>
      </w:r>
    </w:p>
    <w:p w:rsidR="00B04050" w:rsidRPr="00AA4739" w:rsidRDefault="00B04050" w:rsidP="00EB0144">
      <w:pPr>
        <w:pStyle w:val="ListParagraph"/>
        <w:numPr>
          <w:ilvl w:val="0"/>
          <w:numId w:val="17"/>
        </w:numPr>
      </w:pPr>
      <w:r w:rsidRPr="00AA4739">
        <w:t>Fabrication of SC (F13W) DR-Topsides.</w:t>
      </w:r>
    </w:p>
    <w:p w:rsidR="00B04050" w:rsidRPr="00AA4739" w:rsidRDefault="00B04050" w:rsidP="00EB0144">
      <w:pPr>
        <w:pStyle w:val="ListParagraph"/>
        <w:numPr>
          <w:ilvl w:val="0"/>
          <w:numId w:val="17"/>
        </w:numPr>
      </w:pPr>
      <w:r w:rsidRPr="00AA4739">
        <w:t>Fabrication of SCK-A Compression Module.</w:t>
      </w:r>
    </w:p>
    <w:p w:rsidR="00B04050" w:rsidRPr="00AA4739" w:rsidRDefault="00B04050" w:rsidP="00EB0144">
      <w:pPr>
        <w:pStyle w:val="ListParagraph"/>
        <w:numPr>
          <w:ilvl w:val="0"/>
          <w:numId w:val="17"/>
        </w:numPr>
      </w:pPr>
      <w:r w:rsidRPr="00AA4739">
        <w:t>Provision of Onshore Fabrication Services for F23 Rejuvenation Works.</w:t>
      </w:r>
    </w:p>
    <w:p w:rsidR="00B04050" w:rsidRPr="00AA4739" w:rsidRDefault="00B04050" w:rsidP="00EB0144">
      <w:pPr>
        <w:pStyle w:val="ListParagraph"/>
        <w:numPr>
          <w:ilvl w:val="0"/>
          <w:numId w:val="17"/>
        </w:numPr>
      </w:pPr>
      <w:r w:rsidRPr="00AA4739">
        <w:t>Procurement QA/QC, Inspection, Witness FAT and Auditing vendors</w:t>
      </w:r>
    </w:p>
    <w:p w:rsidR="00B04050" w:rsidRPr="00AA4739" w:rsidRDefault="00B04050" w:rsidP="00EB0144">
      <w:pPr>
        <w:pStyle w:val="ListParagraph"/>
        <w:numPr>
          <w:ilvl w:val="0"/>
          <w:numId w:val="17"/>
        </w:numPr>
      </w:pPr>
      <w:r w:rsidRPr="00AA4739">
        <w:t>Job Duties and Responsibilities</w:t>
      </w:r>
    </w:p>
    <w:p w:rsidR="00B04050" w:rsidRPr="00AA4739" w:rsidRDefault="00B04050" w:rsidP="00EB0144">
      <w:pPr>
        <w:pStyle w:val="ListParagraph"/>
        <w:numPr>
          <w:ilvl w:val="0"/>
          <w:numId w:val="17"/>
        </w:numPr>
      </w:pPr>
      <w:r w:rsidRPr="00AA4739">
        <w:t>Develop and review Welding Procedure Specification (WPS) for structural according to AWS D1.1 Code and Client specification.</w:t>
      </w:r>
    </w:p>
    <w:p w:rsidR="00B04050" w:rsidRPr="00AA4739" w:rsidRDefault="00B04050" w:rsidP="00EB0144">
      <w:pPr>
        <w:pStyle w:val="ListParagraph"/>
        <w:numPr>
          <w:ilvl w:val="0"/>
          <w:numId w:val="17"/>
        </w:numPr>
      </w:pPr>
      <w:r w:rsidRPr="00AA4739">
        <w:t xml:space="preserve">Develop and review Welding Procedure Specification (WPS) for piping according to ASME IX Code, API 1104 Code and Client Spec. For material such as normal carbon steel, stainless steel, duplex, super duplex, low temp. </w:t>
      </w:r>
      <w:r w:rsidR="00AA4739" w:rsidRPr="00AA4739">
        <w:t>High</w:t>
      </w:r>
      <w:r w:rsidRPr="00AA4739">
        <w:t xml:space="preserve"> temp. &amp; Etc.</w:t>
      </w:r>
    </w:p>
    <w:p w:rsidR="00B04050" w:rsidRPr="00AA4739" w:rsidRDefault="00B04050" w:rsidP="00EB0144">
      <w:pPr>
        <w:pStyle w:val="ListParagraph"/>
        <w:numPr>
          <w:ilvl w:val="0"/>
          <w:numId w:val="17"/>
        </w:numPr>
      </w:pPr>
      <w:r w:rsidRPr="00AA4739">
        <w:t>Develop and review Welding Procedure Specification for Pressure Vessel. (</w:t>
      </w:r>
      <w:proofErr w:type="spellStart"/>
      <w:r w:rsidRPr="00AA4739">
        <w:t>Claded</w:t>
      </w:r>
      <w:proofErr w:type="spellEnd"/>
      <w:r w:rsidRPr="00AA4739">
        <w:t xml:space="preserve"> and Non-</w:t>
      </w:r>
      <w:proofErr w:type="spellStart"/>
      <w:r w:rsidRPr="00AA4739">
        <w:t>claded</w:t>
      </w:r>
      <w:proofErr w:type="spellEnd"/>
      <w:r w:rsidRPr="00AA4739">
        <w:t>) according to ASME IX Code and Client Spec.</w:t>
      </w:r>
    </w:p>
    <w:p w:rsidR="00B04050" w:rsidRPr="00AA4739" w:rsidRDefault="00B04050" w:rsidP="00EB0144">
      <w:pPr>
        <w:pStyle w:val="ListParagraph"/>
        <w:numPr>
          <w:ilvl w:val="0"/>
          <w:numId w:val="17"/>
        </w:numPr>
      </w:pPr>
      <w:r w:rsidRPr="00AA4739">
        <w:t>Prepare Welding Sequence and Work Instruction.</w:t>
      </w:r>
    </w:p>
    <w:p w:rsidR="00B04050" w:rsidRPr="00AA4739" w:rsidRDefault="00B04050" w:rsidP="00EB0144">
      <w:pPr>
        <w:pStyle w:val="ListParagraph"/>
        <w:numPr>
          <w:ilvl w:val="0"/>
          <w:numId w:val="17"/>
        </w:numPr>
      </w:pPr>
      <w:r w:rsidRPr="00AA4739">
        <w:t>Monitoring Welder Qualification Test (WQT).</w:t>
      </w:r>
    </w:p>
    <w:p w:rsidR="00B04050" w:rsidRPr="00AA4739" w:rsidRDefault="00B04050" w:rsidP="00EB0144">
      <w:pPr>
        <w:pStyle w:val="ListParagraph"/>
        <w:numPr>
          <w:ilvl w:val="0"/>
          <w:numId w:val="17"/>
        </w:numPr>
      </w:pPr>
      <w:r w:rsidRPr="00AA4739">
        <w:t>Monitoring Welding Procedure Qualification Test (WPQT)</w:t>
      </w:r>
    </w:p>
    <w:p w:rsidR="00B04050" w:rsidRPr="00AA4739" w:rsidRDefault="00B04050" w:rsidP="00EB0144">
      <w:pPr>
        <w:pStyle w:val="ListParagraph"/>
        <w:numPr>
          <w:ilvl w:val="0"/>
          <w:numId w:val="17"/>
        </w:numPr>
      </w:pPr>
      <w:r w:rsidRPr="00AA4739">
        <w:t>Prepared and reviewed Welder Certificate, Welder Pass and Welder Performance.</w:t>
      </w:r>
    </w:p>
    <w:p w:rsidR="00B04050" w:rsidRPr="00AA4739" w:rsidRDefault="00B04050" w:rsidP="00EB0144">
      <w:pPr>
        <w:pStyle w:val="ListParagraph"/>
        <w:numPr>
          <w:ilvl w:val="0"/>
          <w:numId w:val="17"/>
        </w:numPr>
      </w:pPr>
      <w:r w:rsidRPr="00AA4739">
        <w:t>Witnessing Mechanical Testing for WPQT.</w:t>
      </w:r>
    </w:p>
    <w:p w:rsidR="00B04050" w:rsidRPr="00AA4739" w:rsidRDefault="00B04050" w:rsidP="00EB0144">
      <w:pPr>
        <w:pStyle w:val="ListParagraph"/>
        <w:numPr>
          <w:ilvl w:val="0"/>
          <w:numId w:val="17"/>
        </w:numPr>
      </w:pPr>
      <w:r w:rsidRPr="00AA4739">
        <w:t>Review Mill Certificate for Material and Consumable according to Code and Client Specification.</w:t>
      </w:r>
    </w:p>
    <w:p w:rsidR="00B04050" w:rsidRPr="00AA4739" w:rsidRDefault="00B04050" w:rsidP="00EB0144">
      <w:pPr>
        <w:pStyle w:val="ListParagraph"/>
        <w:numPr>
          <w:ilvl w:val="0"/>
          <w:numId w:val="17"/>
        </w:numPr>
      </w:pPr>
      <w:r w:rsidRPr="00AA4739">
        <w:t>Review of Radiographic films for Welding Procedure Qualification Test (WPQT) and Welder Qualification Test (WQT) according to Code and Client Specification.</w:t>
      </w:r>
    </w:p>
    <w:p w:rsidR="00B04050" w:rsidRPr="00AA4739" w:rsidRDefault="00B04050" w:rsidP="00EB0144">
      <w:pPr>
        <w:pStyle w:val="ListParagraph"/>
        <w:numPr>
          <w:ilvl w:val="0"/>
          <w:numId w:val="17"/>
        </w:numPr>
      </w:pPr>
      <w:r w:rsidRPr="00AA4739">
        <w:t>Material verification, Fit-up inspection, Monitoring of welding activities, Welding inspection,</w:t>
      </w:r>
    </w:p>
    <w:p w:rsidR="00B04050" w:rsidRPr="00AA4739" w:rsidRDefault="00B04050" w:rsidP="00EB0144">
      <w:pPr>
        <w:pStyle w:val="ListParagraph"/>
        <w:numPr>
          <w:ilvl w:val="0"/>
          <w:numId w:val="17"/>
        </w:numPr>
      </w:pPr>
      <w:r w:rsidRPr="00AA4739">
        <w:t>NDT inspection, Heat treatment, Test package preparation for Hydro test, Witness hydro test, Final documentation.</w:t>
      </w:r>
    </w:p>
    <w:p w:rsidR="00AA4739" w:rsidRDefault="00AA4739" w:rsidP="00AA4739"/>
    <w:p w:rsidR="00AA4739" w:rsidRDefault="00AA4739" w:rsidP="00AA4739"/>
    <w:p w:rsidR="00B04050" w:rsidRPr="00AA4739" w:rsidRDefault="00AA4739" w:rsidP="00AA4739">
      <w:pPr>
        <w:rPr>
          <w:b/>
        </w:rPr>
      </w:pPr>
      <w:r w:rsidRPr="00AA4739">
        <w:rPr>
          <w:b/>
        </w:rPr>
        <w:t>Jul 2002 –</w:t>
      </w:r>
      <w:r w:rsidR="00B04050" w:rsidRPr="00AA4739">
        <w:rPr>
          <w:b/>
        </w:rPr>
        <w:t xml:space="preserve"> May 2004</w:t>
      </w:r>
    </w:p>
    <w:p w:rsidR="00AA4739" w:rsidRPr="00AA4739" w:rsidRDefault="00AA4739" w:rsidP="00AA4739">
      <w:pPr>
        <w:rPr>
          <w:b/>
        </w:rPr>
      </w:pPr>
      <w:r w:rsidRPr="00AA4739">
        <w:rPr>
          <w:b/>
        </w:rPr>
        <w:t>Kejuruteraan Jade Star Sdn. Bhd.  Sarawak, Malaysia</w:t>
      </w:r>
    </w:p>
    <w:p w:rsidR="00AA4739" w:rsidRPr="00AA4739" w:rsidRDefault="00AA4739" w:rsidP="00AA4739">
      <w:r w:rsidRPr="00AA4739">
        <w:t>Boiler Engineer</w:t>
      </w:r>
    </w:p>
    <w:p w:rsidR="00B04050" w:rsidRPr="00363C3A" w:rsidRDefault="00B04050" w:rsidP="00B04050">
      <w:r w:rsidRPr="00AA4739">
        <w:tab/>
      </w:r>
      <w:r w:rsidRPr="00AA4739">
        <w:tab/>
      </w:r>
    </w:p>
    <w:p w:rsidR="00B04050" w:rsidRPr="00AA4739" w:rsidRDefault="00FD6797" w:rsidP="00AA4739">
      <w:r>
        <w:t xml:space="preserve">Key </w:t>
      </w:r>
      <w:r w:rsidR="00B04050" w:rsidRPr="00AA4739">
        <w:t>Responsibilities</w:t>
      </w:r>
      <w:r w:rsidR="00363C3A">
        <w:t>:</w:t>
      </w:r>
    </w:p>
    <w:p w:rsidR="00B04050" w:rsidRPr="00AA4739" w:rsidRDefault="00B04050" w:rsidP="00AA4739"/>
    <w:p w:rsidR="00B04050" w:rsidRPr="00AA4739" w:rsidRDefault="00B04050" w:rsidP="00EB0144">
      <w:pPr>
        <w:pStyle w:val="ListParagraph"/>
        <w:numPr>
          <w:ilvl w:val="0"/>
          <w:numId w:val="18"/>
        </w:numPr>
      </w:pPr>
      <w:r w:rsidRPr="00AA4739">
        <w:t>Manufacturing, Welding, QA &amp; QC, Inspection activities in shop as well as at site for project based Power plant equipment.</w:t>
      </w:r>
    </w:p>
    <w:p w:rsidR="00B04050" w:rsidRPr="00AA4739" w:rsidRDefault="00B04050" w:rsidP="00EB0144">
      <w:pPr>
        <w:pStyle w:val="ListParagraph"/>
        <w:numPr>
          <w:ilvl w:val="0"/>
          <w:numId w:val="18"/>
        </w:numPr>
      </w:pPr>
      <w:r w:rsidRPr="00AA4739">
        <w:t>Up-gradation, regain of lost megawatt, rejuvenating, retrofits, revamping of old boilers.</w:t>
      </w:r>
    </w:p>
    <w:p w:rsidR="00B04050" w:rsidRPr="00AA4739" w:rsidRDefault="00B04050" w:rsidP="00EB0144">
      <w:pPr>
        <w:pStyle w:val="ListParagraph"/>
        <w:numPr>
          <w:ilvl w:val="0"/>
          <w:numId w:val="18"/>
        </w:numPr>
      </w:pPr>
      <w:r w:rsidRPr="00AA4739">
        <w:t>Erection and supervision of power plant equipment at site in project based.</w:t>
      </w:r>
    </w:p>
    <w:p w:rsidR="00B04050" w:rsidRPr="00AA4739" w:rsidRDefault="00B04050" w:rsidP="00EB0144">
      <w:pPr>
        <w:pStyle w:val="ListParagraph"/>
        <w:numPr>
          <w:ilvl w:val="0"/>
          <w:numId w:val="18"/>
        </w:numPr>
      </w:pPr>
      <w:r w:rsidRPr="00AA4739">
        <w:t>Prepare Welding Procedure specification &amp; Procedure Qualification Record and establishing the same and conducting the welder qualification test. (Working with all materials carbon steel, stainless steel, titanium, alloy steel including latest high alloy steel ASME SA335-P91 pipes).</w:t>
      </w:r>
    </w:p>
    <w:p w:rsidR="00B04050" w:rsidRPr="00AA4739" w:rsidRDefault="00B04050" w:rsidP="00EB0144">
      <w:pPr>
        <w:pStyle w:val="ListParagraph"/>
        <w:numPr>
          <w:ilvl w:val="0"/>
          <w:numId w:val="18"/>
        </w:numPr>
      </w:pPr>
      <w:r w:rsidRPr="00AA4739">
        <w:t>Conduct thorough in-process inspection, NDT activities, stage inspection, heat treatment, hydro test and final inspection.</w:t>
      </w:r>
    </w:p>
    <w:p w:rsidR="00B04050" w:rsidRPr="00AA4739" w:rsidRDefault="00B04050" w:rsidP="00EB0144">
      <w:pPr>
        <w:pStyle w:val="ListParagraph"/>
        <w:numPr>
          <w:ilvl w:val="0"/>
          <w:numId w:val="18"/>
        </w:numPr>
      </w:pPr>
      <w:r w:rsidRPr="00AA4739">
        <w:t>In liaise with 3rd Party inspection, customer inspection and inspectors from statutory regulations.</w:t>
      </w:r>
    </w:p>
    <w:p w:rsidR="00B04050" w:rsidRDefault="00B04050" w:rsidP="00EB0144">
      <w:pPr>
        <w:pStyle w:val="ListParagraph"/>
        <w:numPr>
          <w:ilvl w:val="0"/>
          <w:numId w:val="18"/>
        </w:numPr>
      </w:pPr>
      <w:r w:rsidRPr="00AA4739">
        <w:t>Meet customer requirements, documentation, painting, packing and dispatch.</w:t>
      </w:r>
    </w:p>
    <w:p w:rsidR="00FD6797" w:rsidRDefault="00FD6797" w:rsidP="00FD6797"/>
    <w:p w:rsidR="00FD6797" w:rsidRPr="00AA4739" w:rsidRDefault="00FD6797" w:rsidP="00FD6797">
      <w:r w:rsidRPr="00AA4739">
        <w:t>Project</w:t>
      </w:r>
      <w:r>
        <w:t>s</w:t>
      </w:r>
    </w:p>
    <w:p w:rsidR="00FD6797" w:rsidRDefault="00FD6797" w:rsidP="00FD6797">
      <w:pPr>
        <w:pStyle w:val="ListParagraph"/>
        <w:numPr>
          <w:ilvl w:val="0"/>
          <w:numId w:val="18"/>
        </w:numPr>
      </w:pPr>
      <w:r w:rsidRPr="00AA4739">
        <w:t xml:space="preserve">Major and Minor Shutdown Maintenance of existing 2 units of 50 MW Power Plant at </w:t>
      </w:r>
      <w:proofErr w:type="spellStart"/>
      <w:r w:rsidRPr="00AA4739">
        <w:t>Sejingkat</w:t>
      </w:r>
      <w:proofErr w:type="spellEnd"/>
      <w:r w:rsidRPr="00AA4739">
        <w:t xml:space="preserve"> Power Corporation </w:t>
      </w:r>
      <w:proofErr w:type="spellStart"/>
      <w:r w:rsidRPr="00AA4739">
        <w:t>Sdn</w:t>
      </w:r>
      <w:proofErr w:type="spellEnd"/>
      <w:r w:rsidRPr="00AA4739">
        <w:t>. Bhd.</w:t>
      </w:r>
    </w:p>
    <w:p w:rsidR="00FD6797" w:rsidRPr="002E4B65" w:rsidRDefault="00FD6797" w:rsidP="00FD6797">
      <w:pPr>
        <w:pStyle w:val="ListParagraph"/>
        <w:numPr>
          <w:ilvl w:val="0"/>
          <w:numId w:val="18"/>
        </w:numPr>
      </w:pPr>
      <w:r w:rsidRPr="00AA4739">
        <w:t>Installation</w:t>
      </w:r>
      <w:r>
        <w:t xml:space="preserve"> </w:t>
      </w:r>
      <w:r w:rsidRPr="002E4B65">
        <w:t xml:space="preserve">of </w:t>
      </w:r>
      <w:r>
        <w:t xml:space="preserve">New </w:t>
      </w:r>
      <w:r w:rsidRPr="002E4B65">
        <w:t xml:space="preserve">2 units of 50 MW Power Plant at </w:t>
      </w:r>
      <w:proofErr w:type="spellStart"/>
      <w:r w:rsidRPr="002E4B65">
        <w:t>Sejingkat</w:t>
      </w:r>
      <w:proofErr w:type="spellEnd"/>
      <w:r w:rsidRPr="002E4B65">
        <w:t xml:space="preserve"> Power Corporation </w:t>
      </w:r>
      <w:proofErr w:type="spellStart"/>
      <w:r w:rsidRPr="002E4B65">
        <w:t>Sdn</w:t>
      </w:r>
      <w:proofErr w:type="spellEnd"/>
      <w:r w:rsidRPr="002E4B65">
        <w:t>. Bhd.</w:t>
      </w:r>
    </w:p>
    <w:p w:rsidR="00FD6797" w:rsidRDefault="00FD6797" w:rsidP="00FD6797">
      <w:pPr>
        <w:rPr>
          <w:rFonts w:ascii="Arial" w:hAnsi="Arial" w:cs="Arial"/>
        </w:rPr>
      </w:pPr>
    </w:p>
    <w:p w:rsidR="00FD6797" w:rsidRPr="00AA4739" w:rsidRDefault="00FD6797" w:rsidP="00FD6797">
      <w:pPr>
        <w:rPr>
          <w:rFonts w:ascii="Arial" w:hAnsi="Arial" w:cs="Arial"/>
          <w:b/>
        </w:rPr>
      </w:pPr>
      <w:r w:rsidRPr="00AA4739">
        <w:rPr>
          <w:rFonts w:ascii="Arial" w:hAnsi="Arial" w:cs="Arial"/>
          <w:b/>
        </w:rPr>
        <w:t>1996 – 2002</w:t>
      </w:r>
      <w:r w:rsidRPr="00AA4739">
        <w:rPr>
          <w:rFonts w:ascii="Arial" w:hAnsi="Arial" w:cs="Arial"/>
          <w:b/>
        </w:rPr>
        <w:tab/>
      </w:r>
    </w:p>
    <w:p w:rsidR="00FD6797" w:rsidRPr="00AA4739" w:rsidRDefault="00FD6797" w:rsidP="00FD6797">
      <w:pPr>
        <w:rPr>
          <w:rFonts w:ascii="Arial" w:hAnsi="Arial" w:cs="Arial"/>
          <w:b/>
        </w:rPr>
      </w:pPr>
      <w:proofErr w:type="spellStart"/>
      <w:r w:rsidRPr="00AA4739">
        <w:rPr>
          <w:rFonts w:ascii="Arial" w:hAnsi="Arial" w:cs="Arial"/>
          <w:b/>
        </w:rPr>
        <w:t>Thermax</w:t>
      </w:r>
      <w:proofErr w:type="spellEnd"/>
      <w:r w:rsidRPr="00AA4739">
        <w:rPr>
          <w:rFonts w:ascii="Arial" w:hAnsi="Arial" w:cs="Arial"/>
          <w:b/>
        </w:rPr>
        <w:t xml:space="preserve"> Babcock &amp; Wilcox Ltd. Pune, India</w:t>
      </w:r>
    </w:p>
    <w:p w:rsidR="00FD6797" w:rsidRPr="00232A91" w:rsidRDefault="00FD6797" w:rsidP="00FD6797">
      <w:pPr>
        <w:rPr>
          <w:rFonts w:ascii="Arial" w:hAnsi="Arial" w:cs="Arial"/>
        </w:rPr>
      </w:pPr>
      <w:r w:rsidRPr="00232A91">
        <w:rPr>
          <w:rFonts w:ascii="Arial" w:hAnsi="Arial" w:cs="Arial"/>
        </w:rPr>
        <w:t>Senior Executive in QA/</w:t>
      </w:r>
      <w:r>
        <w:rPr>
          <w:rFonts w:ascii="Arial" w:hAnsi="Arial" w:cs="Arial"/>
        </w:rPr>
        <w:t xml:space="preserve"> </w:t>
      </w:r>
      <w:r w:rsidRPr="00232A91">
        <w:rPr>
          <w:rFonts w:ascii="Arial" w:hAnsi="Arial" w:cs="Arial"/>
        </w:rPr>
        <w:t xml:space="preserve">QC </w:t>
      </w:r>
    </w:p>
    <w:p w:rsidR="00FD6797" w:rsidRPr="00232A91" w:rsidRDefault="00FD6797" w:rsidP="00FD6797">
      <w:pPr>
        <w:rPr>
          <w:rFonts w:ascii="Arial" w:hAnsi="Arial" w:cs="Arial"/>
        </w:rPr>
      </w:pPr>
      <w:r w:rsidRPr="00232A91">
        <w:rPr>
          <w:rFonts w:ascii="Arial" w:hAnsi="Arial" w:cs="Arial"/>
        </w:rPr>
        <w:tab/>
      </w:r>
      <w:r w:rsidRPr="00232A91">
        <w:rPr>
          <w:rFonts w:ascii="Arial" w:hAnsi="Arial" w:cs="Arial"/>
        </w:rPr>
        <w:tab/>
      </w:r>
    </w:p>
    <w:p w:rsidR="00FD6797" w:rsidRPr="00AA4739" w:rsidRDefault="00FD6797" w:rsidP="00FD6797">
      <w:r>
        <w:t xml:space="preserve">Key </w:t>
      </w:r>
      <w:r w:rsidRPr="00AA4739">
        <w:t>Responsibilities:</w:t>
      </w:r>
    </w:p>
    <w:p w:rsidR="00FD6797" w:rsidRPr="00AA4739" w:rsidRDefault="00FD6797" w:rsidP="00FD6797">
      <w:pPr>
        <w:pStyle w:val="ListParagraph"/>
        <w:numPr>
          <w:ilvl w:val="0"/>
          <w:numId w:val="19"/>
        </w:numPr>
      </w:pPr>
      <w:r w:rsidRPr="00AA4739">
        <w:t xml:space="preserve">Identification and verification of metals by check testing method of samples at metallurgical laboratory and confirming or tracing the metals to fall on which Code e.g. ASTM, ASME, BS, IS DIN, JIS requirements and analyzing the </w:t>
      </w:r>
      <w:proofErr w:type="spellStart"/>
      <w:r w:rsidRPr="00AA4739">
        <w:t>weldability</w:t>
      </w:r>
      <w:proofErr w:type="spellEnd"/>
      <w:r w:rsidRPr="00AA4739">
        <w:t>.</w:t>
      </w:r>
    </w:p>
    <w:p w:rsidR="00FD6797" w:rsidRPr="00AA4739" w:rsidRDefault="00FD6797" w:rsidP="00FD6797">
      <w:pPr>
        <w:pStyle w:val="ListParagraph"/>
        <w:numPr>
          <w:ilvl w:val="0"/>
          <w:numId w:val="19"/>
        </w:numPr>
      </w:pPr>
      <w:r w:rsidRPr="00AA4739">
        <w:t>Based on metals history, selection of welding consumable and welding process.</w:t>
      </w:r>
    </w:p>
    <w:p w:rsidR="00FD6797" w:rsidRDefault="00FD6797" w:rsidP="00FD6797">
      <w:pPr>
        <w:pStyle w:val="ListParagraph"/>
        <w:numPr>
          <w:ilvl w:val="0"/>
          <w:numId w:val="19"/>
        </w:numPr>
      </w:pPr>
      <w:r w:rsidRPr="00AA4739">
        <w:t>Preparation of welding procedures and establishing the procedure by making test coupons,</w:t>
      </w:r>
      <w:r>
        <w:t xml:space="preserve"> WPS, PQR &amp; testing of </w:t>
      </w:r>
      <w:proofErr w:type="spellStart"/>
      <w:r>
        <w:t>weldment</w:t>
      </w:r>
      <w:proofErr w:type="spellEnd"/>
      <w:r w:rsidRPr="00AA4739">
        <w:t xml:space="preserve"> as per the ASME Section IX Code.</w:t>
      </w:r>
    </w:p>
    <w:p w:rsidR="00FD6797" w:rsidRPr="00FD6797" w:rsidRDefault="00FD6797" w:rsidP="00FD6797">
      <w:pPr>
        <w:pStyle w:val="ListParagraph"/>
        <w:numPr>
          <w:ilvl w:val="0"/>
          <w:numId w:val="19"/>
        </w:numPr>
        <w:rPr>
          <w:rFonts w:ascii="Arial" w:hAnsi="Arial" w:cs="Arial"/>
        </w:rPr>
      </w:pPr>
      <w:r w:rsidRPr="00FD6797">
        <w:rPr>
          <w:rFonts w:ascii="Arial" w:hAnsi="Arial" w:cs="Arial"/>
        </w:rPr>
        <w:t>Responsible for QA, QC, Inspection and Welding activities in Water Tube Boiler and Power Plant Equipment.  Manufactured in Shop.</w:t>
      </w:r>
    </w:p>
    <w:p w:rsidR="00FD6797" w:rsidRPr="00AA4739" w:rsidRDefault="00FD6797" w:rsidP="00FD6797">
      <w:pPr>
        <w:pStyle w:val="ListParagraph"/>
        <w:numPr>
          <w:ilvl w:val="0"/>
          <w:numId w:val="19"/>
        </w:numPr>
      </w:pPr>
      <w:r w:rsidRPr="00AA4739">
        <w:t>Preparation of Post Weld Heat Treatment Procedure as per the Code Requirements and expediting the same.</w:t>
      </w:r>
    </w:p>
    <w:p w:rsidR="00FD6797" w:rsidRPr="00AA4739" w:rsidRDefault="00FD6797" w:rsidP="00FD6797">
      <w:pPr>
        <w:pStyle w:val="ListParagraph"/>
        <w:numPr>
          <w:ilvl w:val="0"/>
          <w:numId w:val="19"/>
        </w:numPr>
      </w:pPr>
      <w:r w:rsidRPr="00AA4739">
        <w:t>Procurement and handling of welding consumable as per the guidelines mentioned in ASME Section II Part “C”.</w:t>
      </w:r>
    </w:p>
    <w:p w:rsidR="00FD6797" w:rsidRPr="00AA4739" w:rsidRDefault="00FD6797" w:rsidP="00FD6797">
      <w:pPr>
        <w:pStyle w:val="ListParagraph"/>
        <w:numPr>
          <w:ilvl w:val="0"/>
          <w:numId w:val="19"/>
        </w:numPr>
      </w:pPr>
      <w:r w:rsidRPr="00AA4739">
        <w:t>Conducting the skill test or welder qualification test as per the guidelines mentioned in ASME Section IX Code.</w:t>
      </w:r>
    </w:p>
    <w:p w:rsidR="00FD6797" w:rsidRPr="00AA4739" w:rsidRDefault="00FD6797" w:rsidP="00FD6797">
      <w:pPr>
        <w:pStyle w:val="ListParagraph"/>
        <w:numPr>
          <w:ilvl w:val="0"/>
          <w:numId w:val="19"/>
        </w:numPr>
      </w:pPr>
      <w:r w:rsidRPr="00AA4739">
        <w:t xml:space="preserve">Visual inspection of </w:t>
      </w:r>
      <w:proofErr w:type="spellStart"/>
      <w:r w:rsidRPr="00AA4739">
        <w:t>w</w:t>
      </w:r>
      <w:r>
        <w:t>eldment</w:t>
      </w:r>
      <w:proofErr w:type="spellEnd"/>
      <w:r w:rsidRPr="00AA4739">
        <w:t xml:space="preserve"> and interpretation</w:t>
      </w:r>
      <w:r>
        <w:t xml:space="preserve"> of all NDT results of </w:t>
      </w:r>
      <w:proofErr w:type="spellStart"/>
      <w:r>
        <w:t>weldment</w:t>
      </w:r>
      <w:proofErr w:type="spellEnd"/>
      <w:r w:rsidRPr="00AA4739">
        <w:t xml:space="preserve"> as per the Code Requirements.</w:t>
      </w:r>
    </w:p>
    <w:p w:rsidR="00FD6797" w:rsidRPr="00AA4739" w:rsidRDefault="00FD6797" w:rsidP="00FD6797">
      <w:pPr>
        <w:pStyle w:val="ListParagraph"/>
        <w:numPr>
          <w:ilvl w:val="0"/>
          <w:numId w:val="19"/>
        </w:numPr>
      </w:pPr>
      <w:r w:rsidRPr="00AA4739">
        <w:t>Verification and application of approved welding procedures on production job and controlling the welder discipline &amp; expediting the job.</w:t>
      </w:r>
    </w:p>
    <w:p w:rsidR="00FD6797" w:rsidRPr="00AA4739" w:rsidRDefault="00FD6797" w:rsidP="00FD6797">
      <w:pPr>
        <w:pStyle w:val="ListParagraph"/>
        <w:numPr>
          <w:ilvl w:val="0"/>
          <w:numId w:val="19"/>
        </w:numPr>
      </w:pPr>
      <w:r w:rsidRPr="00AA4739">
        <w:t xml:space="preserve">In process inspection of </w:t>
      </w:r>
      <w:proofErr w:type="spellStart"/>
      <w:r w:rsidRPr="00AA4739">
        <w:t>weldment</w:t>
      </w:r>
      <w:proofErr w:type="spellEnd"/>
      <w:r w:rsidRPr="00AA4739">
        <w:t xml:space="preserve"> and judgment of welder performance and maintaining the records.</w:t>
      </w:r>
    </w:p>
    <w:p w:rsidR="00FD6797" w:rsidRPr="00AA4739" w:rsidRDefault="00FD6797" w:rsidP="00FD6797">
      <w:pPr>
        <w:pStyle w:val="ListParagraph"/>
        <w:numPr>
          <w:ilvl w:val="0"/>
          <w:numId w:val="19"/>
        </w:numPr>
      </w:pPr>
      <w:r w:rsidRPr="00AA4739">
        <w:t>Controlling the welding process to eliminate welding defects and to increase output.</w:t>
      </w:r>
    </w:p>
    <w:p w:rsidR="00FD6797" w:rsidRPr="00AA4739" w:rsidRDefault="00FD6797" w:rsidP="00FD6797">
      <w:pPr>
        <w:pStyle w:val="ListParagraph"/>
        <w:numPr>
          <w:ilvl w:val="0"/>
          <w:numId w:val="19"/>
        </w:numPr>
      </w:pPr>
      <w:r w:rsidRPr="00AA4739">
        <w:t>Ach</w:t>
      </w:r>
      <w:r>
        <w:t xml:space="preserve">ieving the quality of </w:t>
      </w:r>
      <w:proofErr w:type="spellStart"/>
      <w:r>
        <w:t>weldment</w:t>
      </w:r>
      <w:proofErr w:type="spellEnd"/>
      <w:r>
        <w:t xml:space="preserve"> </w:t>
      </w:r>
      <w:r w:rsidRPr="00AA4739">
        <w:t>as per customer’s requirements or contractual agreements.</w:t>
      </w:r>
    </w:p>
    <w:p w:rsidR="00FD6797" w:rsidRPr="00AA4739" w:rsidRDefault="00FD6797" w:rsidP="00FD6797">
      <w:pPr>
        <w:pStyle w:val="ListParagraph"/>
        <w:numPr>
          <w:ilvl w:val="0"/>
          <w:numId w:val="19"/>
        </w:numPr>
      </w:pPr>
      <w:r w:rsidRPr="00AA4739">
        <w:t>Hands on experience in all types of Carbon Steel Alloy Steel and Stainless Steel.</w:t>
      </w:r>
    </w:p>
    <w:p w:rsidR="00FD6797" w:rsidRPr="00AA4739" w:rsidRDefault="00FD6797" w:rsidP="00FD6797">
      <w:pPr>
        <w:pStyle w:val="ListParagraph"/>
        <w:numPr>
          <w:ilvl w:val="0"/>
          <w:numId w:val="19"/>
        </w:numPr>
      </w:pPr>
      <w:r w:rsidRPr="00AA4739">
        <w:t>Procurement QA/QC, Inspection, Witness FAT and Auditing vendors</w:t>
      </w:r>
    </w:p>
    <w:p w:rsidR="00FD6797" w:rsidRPr="00AA4739" w:rsidRDefault="00FD6797" w:rsidP="00FD6797"/>
    <w:p w:rsidR="00B04050" w:rsidRPr="00232A91" w:rsidRDefault="00B04050" w:rsidP="00B04050">
      <w:pPr>
        <w:rPr>
          <w:rFonts w:ascii="Arial" w:hAnsi="Arial" w:cs="Arial"/>
        </w:rPr>
      </w:pPr>
      <w:r w:rsidRPr="00232A91">
        <w:rPr>
          <w:rFonts w:ascii="Arial" w:hAnsi="Arial" w:cs="Arial"/>
        </w:rPr>
        <w:tab/>
      </w:r>
      <w:r w:rsidRPr="00232A91">
        <w:rPr>
          <w:rFonts w:ascii="Arial" w:hAnsi="Arial" w:cs="Arial"/>
        </w:rPr>
        <w:tab/>
      </w:r>
    </w:p>
    <w:p w:rsidR="00031420" w:rsidRPr="006A1448" w:rsidRDefault="00031420" w:rsidP="00031420">
      <w:pPr>
        <w:shd w:val="pct10" w:color="auto" w:fill="auto"/>
        <w:jc w:val="both"/>
        <w:rPr>
          <w:rFonts w:ascii="Arial" w:hAnsi="Arial" w:cs="Arial"/>
          <w:b/>
          <w:sz w:val="28"/>
          <w:szCs w:val="28"/>
        </w:rPr>
      </w:pPr>
      <w:r>
        <w:rPr>
          <w:rFonts w:ascii="Arial" w:hAnsi="Arial" w:cs="Arial"/>
          <w:b/>
          <w:sz w:val="28"/>
          <w:szCs w:val="28"/>
        </w:rPr>
        <w:t>TECHNICAL SKILLS</w:t>
      </w:r>
    </w:p>
    <w:p w:rsidR="00031420" w:rsidRDefault="00031420" w:rsidP="00031420">
      <w:pPr>
        <w:pStyle w:val="ListParagraph"/>
        <w:ind w:left="360"/>
      </w:pPr>
    </w:p>
    <w:p w:rsidR="00B04050" w:rsidRPr="00B04050" w:rsidRDefault="00B04050" w:rsidP="00EB0144">
      <w:pPr>
        <w:pStyle w:val="ListParagraph"/>
        <w:numPr>
          <w:ilvl w:val="0"/>
          <w:numId w:val="6"/>
        </w:numPr>
      </w:pPr>
      <w:r w:rsidRPr="00B04050">
        <w:t xml:space="preserve">ASNT Level II in PT, MT, UT, RT </w:t>
      </w:r>
    </w:p>
    <w:p w:rsidR="00B04050" w:rsidRPr="00B04050" w:rsidRDefault="00B04050" w:rsidP="00EB0144">
      <w:pPr>
        <w:pStyle w:val="ListParagraph"/>
        <w:numPr>
          <w:ilvl w:val="0"/>
          <w:numId w:val="7"/>
        </w:numPr>
      </w:pPr>
      <w:r w:rsidRPr="00B04050">
        <w:t>Certified as per the requirements of ASNT-SNT-TC-1A</w:t>
      </w:r>
    </w:p>
    <w:p w:rsidR="00B04050" w:rsidRPr="00B04050" w:rsidRDefault="00B04050" w:rsidP="00EB0144">
      <w:pPr>
        <w:pStyle w:val="ListParagraph"/>
        <w:numPr>
          <w:ilvl w:val="0"/>
          <w:numId w:val="6"/>
        </w:numPr>
      </w:pPr>
      <w:r w:rsidRPr="00B04050">
        <w:t xml:space="preserve">PCN RI Level II </w:t>
      </w:r>
    </w:p>
    <w:p w:rsidR="00B04050" w:rsidRPr="00B04050" w:rsidRDefault="00B04050" w:rsidP="00EB0144">
      <w:pPr>
        <w:pStyle w:val="ListParagraph"/>
        <w:numPr>
          <w:ilvl w:val="0"/>
          <w:numId w:val="7"/>
        </w:numPr>
      </w:pPr>
      <w:r w:rsidRPr="00B04050">
        <w:t>BINDT, Radiography Interpretation Dense/Light Metals</w:t>
      </w:r>
    </w:p>
    <w:p w:rsidR="00FD6797" w:rsidRDefault="00FD6797" w:rsidP="006A1448"/>
    <w:p w:rsidR="00BE5371" w:rsidRPr="00031420" w:rsidRDefault="001A778F" w:rsidP="00031420">
      <w:pPr>
        <w:shd w:val="pct10" w:color="auto" w:fill="auto"/>
        <w:jc w:val="both"/>
        <w:rPr>
          <w:rFonts w:ascii="Arial" w:hAnsi="Arial" w:cs="Arial"/>
          <w:b/>
          <w:sz w:val="28"/>
          <w:szCs w:val="28"/>
        </w:rPr>
      </w:pPr>
      <w:r w:rsidRPr="00733FD3">
        <w:rPr>
          <w:rFonts w:ascii="Arial" w:hAnsi="Arial" w:cs="Arial"/>
          <w:b/>
          <w:sz w:val="28"/>
          <w:szCs w:val="28"/>
        </w:rPr>
        <w:t>EDUCAT</w:t>
      </w:r>
      <w:r w:rsidR="00654750">
        <w:rPr>
          <w:rFonts w:ascii="Arial" w:hAnsi="Arial" w:cs="Arial"/>
          <w:b/>
          <w:sz w:val="28"/>
          <w:szCs w:val="28"/>
        </w:rPr>
        <w:t>ION &amp; PROFESSIONAL DEVELOPMENT</w:t>
      </w:r>
    </w:p>
    <w:p w:rsidR="00031420" w:rsidRDefault="00031420" w:rsidP="00174919"/>
    <w:p w:rsidR="00EC6A12" w:rsidRPr="00EC6A12" w:rsidRDefault="00EC6A12" w:rsidP="00EC6A12">
      <w:pPr>
        <w:rPr>
          <w:b/>
        </w:rPr>
      </w:pPr>
      <w:r>
        <w:rPr>
          <w:b/>
        </w:rPr>
        <w:t xml:space="preserve">Tamil Nadu Polytechnic </w:t>
      </w:r>
      <w:r>
        <w:rPr>
          <w:b/>
        </w:rPr>
        <w:tab/>
      </w:r>
      <w:r>
        <w:rPr>
          <w:b/>
        </w:rPr>
        <w:tab/>
      </w:r>
      <w:r>
        <w:rPr>
          <w:b/>
        </w:rPr>
        <w:tab/>
      </w:r>
      <w:r>
        <w:rPr>
          <w:b/>
        </w:rPr>
        <w:tab/>
      </w:r>
      <w:r>
        <w:rPr>
          <w:b/>
        </w:rPr>
        <w:tab/>
      </w:r>
      <w:r>
        <w:rPr>
          <w:b/>
        </w:rPr>
        <w:tab/>
      </w:r>
      <w:r>
        <w:rPr>
          <w:b/>
        </w:rPr>
        <w:tab/>
      </w:r>
      <w:r>
        <w:rPr>
          <w:b/>
        </w:rPr>
        <w:tab/>
      </w:r>
      <w:r>
        <w:rPr>
          <w:b/>
        </w:rPr>
        <w:tab/>
      </w:r>
      <w:r w:rsidRPr="00B04050">
        <w:rPr>
          <w:b/>
        </w:rPr>
        <w:t xml:space="preserve">1987 – 1990 </w:t>
      </w:r>
    </w:p>
    <w:p w:rsidR="00EC6A12" w:rsidRDefault="00B04050" w:rsidP="00B04050">
      <w:r w:rsidRPr="00EC6A12">
        <w:t>Diploma in Mechanical Engineering</w:t>
      </w:r>
    </w:p>
    <w:p w:rsidR="00B04050" w:rsidRPr="00B04050" w:rsidRDefault="00B04050" w:rsidP="00B04050">
      <w:pPr>
        <w:rPr>
          <w:b/>
        </w:rPr>
      </w:pPr>
      <w:r>
        <w:t>Passes with Distinction</w:t>
      </w:r>
      <w:bookmarkStart w:id="0" w:name="_GoBack"/>
      <w:bookmarkEnd w:id="0"/>
    </w:p>
    <w:p w:rsidR="00B04050" w:rsidRPr="00B04050" w:rsidRDefault="00B04050" w:rsidP="00B04050"/>
    <w:p w:rsidR="00B04050" w:rsidRPr="00B04050" w:rsidRDefault="00B04050" w:rsidP="00B04050">
      <w:pPr>
        <w:rPr>
          <w:b/>
        </w:rPr>
      </w:pPr>
      <w:r w:rsidRPr="00B04050">
        <w:rPr>
          <w:b/>
        </w:rPr>
        <w:t>Professional Affiliations:</w:t>
      </w:r>
    </w:p>
    <w:p w:rsidR="00B04050" w:rsidRPr="00B04050" w:rsidRDefault="00B04050" w:rsidP="00EB0144">
      <w:pPr>
        <w:pStyle w:val="ListParagraph"/>
        <w:numPr>
          <w:ilvl w:val="0"/>
          <w:numId w:val="4"/>
        </w:numPr>
      </w:pPr>
      <w:r w:rsidRPr="00B04050">
        <w:t>SCWI (Senior Certified Welding Inspector - AWS) Cert. NO. 11060068</w:t>
      </w:r>
    </w:p>
    <w:p w:rsidR="00B04050" w:rsidRPr="00B04050" w:rsidRDefault="00B04050" w:rsidP="00EB0144">
      <w:pPr>
        <w:pStyle w:val="ListParagraph"/>
        <w:numPr>
          <w:ilvl w:val="0"/>
          <w:numId w:val="4"/>
        </w:numPr>
      </w:pPr>
      <w:r w:rsidRPr="00B04050">
        <w:t>IIW - Welding technologist diploma (International Institute of welding)</w:t>
      </w:r>
    </w:p>
    <w:p w:rsidR="00B04050" w:rsidRPr="00B04050" w:rsidRDefault="00B04050" w:rsidP="00EB0144">
      <w:pPr>
        <w:pStyle w:val="ListParagraph"/>
        <w:numPr>
          <w:ilvl w:val="0"/>
          <w:numId w:val="4"/>
        </w:numPr>
      </w:pPr>
      <w:r w:rsidRPr="00B04050">
        <w:t>IRCA Certified QMS Lead Auditor ISO9001:2008</w:t>
      </w:r>
    </w:p>
    <w:p w:rsidR="00B04050" w:rsidRPr="00B04050" w:rsidRDefault="00B04050" w:rsidP="00B04050"/>
    <w:p w:rsidR="00B04050" w:rsidRPr="00B04050" w:rsidRDefault="00B04050" w:rsidP="00B04050">
      <w:pPr>
        <w:rPr>
          <w:b/>
        </w:rPr>
      </w:pPr>
      <w:r w:rsidRPr="00B04050">
        <w:rPr>
          <w:b/>
        </w:rPr>
        <w:t>Training</w:t>
      </w:r>
      <w:r>
        <w:rPr>
          <w:b/>
        </w:rPr>
        <w:t>s</w:t>
      </w:r>
      <w:r w:rsidRPr="00B04050">
        <w:rPr>
          <w:b/>
        </w:rPr>
        <w:t xml:space="preserve"> Attended:</w:t>
      </w:r>
      <w:r w:rsidRPr="00B04050">
        <w:rPr>
          <w:b/>
        </w:rPr>
        <w:tab/>
      </w:r>
    </w:p>
    <w:p w:rsidR="00B04050" w:rsidRPr="00B04050" w:rsidRDefault="00B04050" w:rsidP="00EB0144">
      <w:pPr>
        <w:pStyle w:val="ListParagraph"/>
        <w:numPr>
          <w:ilvl w:val="0"/>
          <w:numId w:val="5"/>
        </w:numPr>
      </w:pPr>
      <w:r w:rsidRPr="00B04050">
        <w:t>Interpretation, Documentation and Implementation of ISO 9001: 2008</w:t>
      </w:r>
    </w:p>
    <w:p w:rsidR="00B04050" w:rsidRPr="00B04050" w:rsidRDefault="00B04050" w:rsidP="00EB0144">
      <w:pPr>
        <w:pStyle w:val="ListParagraph"/>
        <w:numPr>
          <w:ilvl w:val="0"/>
          <w:numId w:val="5"/>
        </w:numPr>
      </w:pPr>
      <w:r w:rsidRPr="00B04050">
        <w:t>BOSIET – Helicopter under water survival course.</w:t>
      </w:r>
    </w:p>
    <w:p w:rsidR="00B04050" w:rsidRPr="00B04050" w:rsidRDefault="00B04050" w:rsidP="00EB0144">
      <w:pPr>
        <w:pStyle w:val="ListParagraph"/>
        <w:numPr>
          <w:ilvl w:val="0"/>
          <w:numId w:val="5"/>
        </w:numPr>
      </w:pPr>
      <w:r w:rsidRPr="00B04050">
        <w:t>First Aid Course</w:t>
      </w:r>
    </w:p>
    <w:p w:rsidR="00B04050" w:rsidRPr="00B04050" w:rsidRDefault="00B04050" w:rsidP="00EB0144">
      <w:pPr>
        <w:pStyle w:val="ListParagraph"/>
        <w:numPr>
          <w:ilvl w:val="0"/>
          <w:numId w:val="5"/>
        </w:numPr>
      </w:pPr>
      <w:r w:rsidRPr="00B04050">
        <w:t>CPR and AED Course</w:t>
      </w:r>
    </w:p>
    <w:p w:rsidR="00B04050" w:rsidRPr="00B04050" w:rsidRDefault="00B04050" w:rsidP="00EB0144">
      <w:pPr>
        <w:pStyle w:val="ListParagraph"/>
        <w:numPr>
          <w:ilvl w:val="0"/>
          <w:numId w:val="5"/>
        </w:numPr>
      </w:pPr>
      <w:r w:rsidRPr="00B04050">
        <w:t>Communication Skill</w:t>
      </w:r>
    </w:p>
    <w:p w:rsidR="00B04050" w:rsidRPr="00B04050" w:rsidRDefault="00B04050" w:rsidP="00EB0144">
      <w:pPr>
        <w:pStyle w:val="ListParagraph"/>
        <w:numPr>
          <w:ilvl w:val="0"/>
          <w:numId w:val="5"/>
        </w:numPr>
      </w:pPr>
      <w:r w:rsidRPr="00B04050">
        <w:t>Advanced Safety Audit</w:t>
      </w:r>
    </w:p>
    <w:p w:rsidR="00B04050" w:rsidRPr="00B04050" w:rsidRDefault="00B04050" w:rsidP="00EB0144">
      <w:pPr>
        <w:pStyle w:val="ListParagraph"/>
        <w:numPr>
          <w:ilvl w:val="0"/>
          <w:numId w:val="5"/>
        </w:numPr>
      </w:pPr>
      <w:r w:rsidRPr="00B04050">
        <w:t>Negotiation Skill</w:t>
      </w:r>
    </w:p>
    <w:p w:rsidR="00B04050" w:rsidRPr="00B04050" w:rsidRDefault="00363C3A" w:rsidP="00B04050">
      <w:pPr>
        <w:pStyle w:val="ListParagraph"/>
        <w:numPr>
          <w:ilvl w:val="0"/>
          <w:numId w:val="5"/>
        </w:numPr>
      </w:pPr>
      <w:r>
        <w:t xml:space="preserve">Defensive Driving </w:t>
      </w:r>
      <w:proofErr w:type="spellStart"/>
      <w:r>
        <w:t>Cours</w:t>
      </w:r>
      <w:proofErr w:type="spellEnd"/>
    </w:p>
    <w:sectPr w:rsidR="00B04050" w:rsidRPr="00B04050" w:rsidSect="001E52C8">
      <w:headerReference w:type="default" r:id="rId8"/>
      <w:footerReference w:type="default" r:id="rId9"/>
      <w:headerReference w:type="first" r:id="rId10"/>
      <w:footerReference w:type="first" r:id="rId11"/>
      <w:pgSz w:w="11906" w:h="16838" w:code="9"/>
      <w:pgMar w:top="864" w:right="864" w:bottom="864" w:left="864" w:header="0" w:footer="25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7F7" w:rsidRDefault="001B37F7" w:rsidP="00FB11F4">
      <w:r>
        <w:separator/>
      </w:r>
    </w:p>
  </w:endnote>
  <w:endnote w:type="continuationSeparator" w:id="0">
    <w:p w:rsidR="001B37F7" w:rsidRDefault="001B37F7" w:rsidP="00FB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E056FF">
    <w:pPr>
      <w:pStyle w:val="Footer"/>
      <w:ind w:left="-284"/>
    </w:pPr>
    <w:r w:rsidRPr="00E056FF">
      <w:rPr>
        <w:noProof/>
        <w:lang w:eastAsia="en-SG"/>
      </w:rPr>
      <w:drawing>
        <wp:inline distT="0" distB="0" distL="0" distR="0">
          <wp:extent cx="6724650" cy="580415"/>
          <wp:effectExtent l="19050" t="0" r="0" b="0"/>
          <wp:docPr id="8"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l="11812" t="80191" r="15541" b="11688"/>
                  <a:stretch>
                    <a:fillRect/>
                  </a:stretch>
                </pic:blipFill>
                <pic:spPr bwMode="auto">
                  <a:xfrm>
                    <a:off x="0" y="0"/>
                    <a:ext cx="6720028" cy="580016"/>
                  </a:xfrm>
                  <a:prstGeom prst="rect">
                    <a:avLst/>
                  </a:prstGeom>
                  <a:noFill/>
                  <a:ln w="9525">
                    <a:noFill/>
                    <a:miter lim="800000"/>
                    <a:headEnd/>
                    <a:tailEnd/>
                  </a:ln>
                </pic:spPr>
              </pic:pic>
            </a:graphicData>
          </a:graphic>
        </wp:inline>
      </w:drawing>
    </w:r>
  </w:p>
  <w:p w:rsidR="008D551E" w:rsidRDefault="008D551E" w:rsidP="00E056FF">
    <w:pPr>
      <w:pStyle w:val="Footer"/>
      <w:ind w:left="-2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1E52C8">
    <w:pPr>
      <w:jc w:val="both"/>
      <w:rPr>
        <w:rFonts w:ascii="Arial" w:hAnsi="Arial" w:cs="Arial"/>
        <w:sz w:val="14"/>
        <w:szCs w:val="14"/>
        <w:lang w:val="en-AU"/>
      </w:rPr>
    </w:pPr>
    <w:r w:rsidRPr="006D0A56">
      <w:rPr>
        <w:rFonts w:ascii="Arial" w:hAnsi="Arial" w:cs="Arial"/>
        <w:sz w:val="14"/>
        <w:szCs w:val="14"/>
        <w:lang w:val="en-AU"/>
      </w:rPr>
      <w:t>This resume is introduced to you in good faith and on the understanding that you are happy to deal exclusively through Kelly Services (Singapore) Pte Ltd in relation to this candidate. We have confirmed with the candidate that he/she is happy to be represented by us and that there has not been any recent communication between themselves and any representative from your organization. Your acceptance of this resume or interviewing or engaging of the candidate, or the sharing of personal information pertaining to this candidate to any third party or organization, will amount to your acceptance of our Terms of Business. All introductions are valid for a period of 12 months.</w:t>
    </w:r>
  </w:p>
  <w:p w:rsidR="008D551E" w:rsidRDefault="008D551E" w:rsidP="001E52C8">
    <w:pPr>
      <w:ind w:left="-142"/>
      <w:jc w:val="both"/>
      <w:rPr>
        <w:rFonts w:ascii="Arial" w:hAnsi="Arial" w:cs="Arial"/>
        <w:sz w:val="14"/>
        <w:szCs w:val="14"/>
        <w:lang w:val="en-AU"/>
      </w:rPr>
    </w:pPr>
  </w:p>
  <w:p w:rsidR="008D551E" w:rsidRDefault="00463AA1" w:rsidP="007E628D">
    <w:pPr>
      <w:ind w:left="-142"/>
      <w:jc w:val="both"/>
    </w:pP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sidR="007E628D">
      <w:rPr>
        <w:rFonts w:ascii="Arial" w:hAnsi="Arial" w:cs="Arial"/>
        <w:sz w:val="14"/>
        <w:szCs w:val="14"/>
        <w:lang w:val="en-AU"/>
      </w:rPr>
      <w:tab/>
    </w:r>
    <w:r w:rsidR="007E628D">
      <w:rPr>
        <w:rFonts w:ascii="Arial" w:hAnsi="Arial" w:cs="Arial"/>
        <w:sz w:val="14"/>
        <w:szCs w:val="14"/>
        <w:lang w:val="en-AU"/>
      </w:rPr>
      <w:fldChar w:fldCharType="begin"/>
    </w:r>
    <w:r w:rsidR="007E628D">
      <w:rPr>
        <w:rFonts w:ascii="Arial" w:hAnsi="Arial" w:cs="Arial"/>
        <w:sz w:val="14"/>
        <w:szCs w:val="14"/>
        <w:lang w:val="en-AU"/>
      </w:rPr>
      <w:instrText xml:space="preserve"> DATE \@ "d/MM/yyyy" </w:instrText>
    </w:r>
    <w:r w:rsidR="007E628D">
      <w:rPr>
        <w:rFonts w:ascii="Arial" w:hAnsi="Arial" w:cs="Arial"/>
        <w:sz w:val="14"/>
        <w:szCs w:val="14"/>
        <w:lang w:val="en-AU"/>
      </w:rPr>
      <w:fldChar w:fldCharType="separate"/>
    </w:r>
    <w:r w:rsidR="00EC6A12">
      <w:rPr>
        <w:rFonts w:ascii="Arial" w:hAnsi="Arial" w:cs="Arial"/>
        <w:noProof/>
        <w:sz w:val="14"/>
        <w:szCs w:val="14"/>
        <w:lang w:val="en-AU"/>
      </w:rPr>
      <w:t>26/05/2016</w:t>
    </w:r>
    <w:r w:rsidR="007E628D">
      <w:rPr>
        <w:rFonts w:ascii="Arial" w:hAnsi="Arial" w:cs="Arial"/>
        <w:sz w:val="14"/>
        <w:szCs w:val="14"/>
        <w:lang w:val="en-AU"/>
      </w:rPr>
      <w:fldChar w:fldCharType="end"/>
    </w:r>
    <w:r w:rsidR="008D551E" w:rsidRPr="001E52C8">
      <w:rPr>
        <w:noProof/>
        <w:lang w:val="en-SG" w:eastAsia="en-SG"/>
      </w:rPr>
      <w:drawing>
        <wp:inline distT="0" distB="0" distL="0" distR="0">
          <wp:extent cx="6463030" cy="557834"/>
          <wp:effectExtent l="19050" t="0" r="0" b="0"/>
          <wp:docPr id="13"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l="11812" t="80191" r="15541" b="11688"/>
                  <a:stretch>
                    <a:fillRect/>
                  </a:stretch>
                </pic:blipFill>
                <pic:spPr bwMode="auto">
                  <a:xfrm>
                    <a:off x="0" y="0"/>
                    <a:ext cx="6463030" cy="557834"/>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7F7" w:rsidRDefault="001B37F7" w:rsidP="00FB11F4">
      <w:r>
        <w:separator/>
      </w:r>
    </w:p>
  </w:footnote>
  <w:footnote w:type="continuationSeparator" w:id="0">
    <w:p w:rsidR="001B37F7" w:rsidRDefault="001B37F7" w:rsidP="00FB1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DB28AA">
    <w:pPr>
      <w:pStyle w:val="Header"/>
    </w:pPr>
  </w:p>
  <w:p w:rsidR="008D551E" w:rsidRDefault="008D551E" w:rsidP="00AA612F">
    <w:pPr>
      <w:pStyle w:val="Header"/>
      <w:ind w:left="-142"/>
      <w:jc w:val="center"/>
    </w:pPr>
    <w:r>
      <w:rPr>
        <w:noProof/>
        <w:lang w:eastAsia="en-SG"/>
      </w:rPr>
      <w:drawing>
        <wp:inline distT="0" distB="0" distL="0" distR="0">
          <wp:extent cx="6538388" cy="133890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562443" cy="134383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6B3224">
    <w:pPr>
      <w:pStyle w:val="Header"/>
    </w:pPr>
    <w:r>
      <w:rPr>
        <w:noProof/>
        <w:lang w:eastAsia="en-SG"/>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676275</wp:posOffset>
              </wp:positionV>
              <wp:extent cx="3162300" cy="98107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51E" w:rsidRDefault="008D551E" w:rsidP="00503104">
                          <w:pPr>
                            <w:rPr>
                              <w:rFonts w:ascii="Arial" w:hAnsi="Arial" w:cs="Arial"/>
                              <w:color w:val="000000"/>
                              <w:sz w:val="12"/>
                              <w:szCs w:val="12"/>
                            </w:rPr>
                          </w:pPr>
                          <w:r>
                            <w:rPr>
                              <w:rFonts w:ascii="Arial" w:hAnsi="Arial" w:cs="Arial"/>
                              <w:sz w:val="14"/>
                              <w:szCs w:val="14"/>
                            </w:rPr>
                            <w:br/>
                          </w:r>
                        </w:p>
                        <w:p w:rsidR="008D551E" w:rsidRDefault="008D551E" w:rsidP="00436A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pt;margin-top:53.25pt;width:249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" filled="f" stroked="f">
              <v:textbox>
                <w:txbxContent>
                  <w:p w:rsidR="008D551E" w:rsidRDefault="008D551E" w:rsidP="00503104">
                    <w:pPr>
                      <w:rPr>
                        <w:rFonts w:ascii="Arial" w:hAnsi="Arial" w:cs="Arial"/>
                        <w:color w:val="000000"/>
                        <w:sz w:val="12"/>
                        <w:szCs w:val="12"/>
                      </w:rPr>
                    </w:pPr>
                    <w:r>
                      <w:rPr>
                        <w:rFonts w:ascii="Arial" w:hAnsi="Arial" w:cs="Arial"/>
                        <w:sz w:val="14"/>
                        <w:szCs w:val="14"/>
                      </w:rPr>
                      <w:br/>
                    </w:r>
                  </w:p>
                  <w:p w:rsidR="008D551E" w:rsidRDefault="008D551E" w:rsidP="00436A5F"/>
                </w:txbxContent>
              </v:textbox>
            </v:shape>
          </w:pict>
        </mc:Fallback>
      </mc:AlternateContent>
    </w:r>
    <w:r w:rsidR="008D551E" w:rsidRPr="00436A5F">
      <w:rPr>
        <w:noProof/>
        <w:lang w:eastAsia="en-SG"/>
      </w:rPr>
      <w:drawing>
        <wp:inline distT="0" distB="0" distL="0" distR="0">
          <wp:extent cx="6457950" cy="151447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57950" cy="15144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6F8DA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WW8Num2"/>
    <w:lvl w:ilvl="0">
      <w:start w:val="1"/>
      <w:numFmt w:val="bullet"/>
      <w:suff w:val="nothing"/>
      <w:lvlText w:val=""/>
      <w:lvlJc w:val="left"/>
      <w:pPr>
        <w:ind w:left="0" w:firstLine="0"/>
      </w:pPr>
      <w:rPr>
        <w:rFonts w:ascii="Symbol" w:hAnsi="Symbol"/>
      </w:rPr>
    </w:lvl>
    <w:lvl w:ilvl="1">
      <w:start w:val="1"/>
      <w:numFmt w:val="bullet"/>
      <w:suff w:val="nothing"/>
      <w:lvlText w:val="o"/>
      <w:lvlJc w:val="left"/>
      <w:pPr>
        <w:ind w:left="0" w:firstLine="0"/>
      </w:pPr>
      <w:rPr>
        <w:rFonts w:ascii="Courier New" w:hAnsi="Courier New"/>
      </w:rPr>
    </w:lvl>
    <w:lvl w:ilvl="2">
      <w:start w:val="1"/>
      <w:numFmt w:val="bullet"/>
      <w:suff w:val="nothing"/>
      <w:lvlText w:val=""/>
      <w:lvlJc w:val="left"/>
      <w:pPr>
        <w:ind w:left="0" w:firstLine="0"/>
      </w:pPr>
      <w:rPr>
        <w:rFonts w:ascii="Wingdings" w:hAnsi="Wingdings"/>
      </w:rPr>
    </w:lvl>
    <w:lvl w:ilvl="3">
      <w:start w:val="1"/>
      <w:numFmt w:val="bullet"/>
      <w:suff w:val="nothing"/>
      <w:lvlText w:val=""/>
      <w:lvlJc w:val="left"/>
      <w:pPr>
        <w:ind w:left="0" w:firstLine="0"/>
      </w:pPr>
      <w:rPr>
        <w:rFonts w:ascii="Symbol" w:hAnsi="Symbol"/>
      </w:rPr>
    </w:lvl>
    <w:lvl w:ilvl="4">
      <w:start w:val="1"/>
      <w:numFmt w:val="bullet"/>
      <w:suff w:val="nothing"/>
      <w:lvlText w:val="o"/>
      <w:lvlJc w:val="left"/>
      <w:pPr>
        <w:ind w:left="0" w:firstLine="0"/>
      </w:pPr>
      <w:rPr>
        <w:rFonts w:ascii="Courier New" w:hAnsi="Courier New"/>
      </w:rPr>
    </w:lvl>
    <w:lvl w:ilvl="5">
      <w:start w:val="1"/>
      <w:numFmt w:val="bullet"/>
      <w:suff w:val="nothing"/>
      <w:lvlText w:val=""/>
      <w:lvlJc w:val="left"/>
      <w:pPr>
        <w:ind w:left="0" w:firstLine="0"/>
      </w:pPr>
      <w:rPr>
        <w:rFonts w:ascii="Wingdings" w:hAnsi="Wingdings"/>
      </w:rPr>
    </w:lvl>
    <w:lvl w:ilvl="6">
      <w:start w:val="1"/>
      <w:numFmt w:val="bullet"/>
      <w:suff w:val="nothing"/>
      <w:lvlText w:val=""/>
      <w:lvlJc w:val="left"/>
      <w:pPr>
        <w:ind w:left="0" w:firstLine="0"/>
      </w:pPr>
      <w:rPr>
        <w:rFonts w:ascii="Symbol" w:hAnsi="Symbol"/>
      </w:rPr>
    </w:lvl>
    <w:lvl w:ilvl="7">
      <w:start w:val="1"/>
      <w:numFmt w:val="bullet"/>
      <w:suff w:val="nothing"/>
      <w:lvlText w:val="o"/>
      <w:lvlJc w:val="left"/>
      <w:pPr>
        <w:ind w:left="0" w:firstLine="0"/>
      </w:pPr>
      <w:rPr>
        <w:rFonts w:ascii="Courier New" w:hAnsi="Courier New"/>
      </w:rPr>
    </w:lvl>
    <w:lvl w:ilvl="8">
      <w:start w:val="1"/>
      <w:numFmt w:val="bullet"/>
      <w:suff w:val="nothing"/>
      <w:lvlText w:val=""/>
      <w:lvlJc w:val="left"/>
      <w:pPr>
        <w:ind w:left="0" w:firstLine="0"/>
      </w:pPr>
      <w:rPr>
        <w:rFonts w:ascii="Wingdings" w:hAnsi="Wingdings"/>
      </w:rPr>
    </w:lvl>
  </w:abstractNum>
  <w:abstractNum w:abstractNumId="2" w15:restartNumberingAfterBreak="0">
    <w:nsid w:val="00000002"/>
    <w:multiLevelType w:val="multilevel"/>
    <w:tmpl w:val="00000002"/>
    <w:name w:val="WW8Num4"/>
    <w:lvl w:ilvl="0">
      <w:start w:val="1"/>
      <w:numFmt w:val="bullet"/>
      <w:lvlText w:val=""/>
      <w:lvlJc w:val="left"/>
      <w:pPr>
        <w:tabs>
          <w:tab w:val="num" w:pos="360"/>
        </w:tabs>
        <w:ind w:left="340" w:hanging="34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sz w:val="22"/>
        <w:szCs w:val="22"/>
      </w:rPr>
    </w:lvl>
  </w:abstractNum>
  <w:abstractNum w:abstractNumId="5" w15:restartNumberingAfterBreak="0">
    <w:nsid w:val="05CE634C"/>
    <w:multiLevelType w:val="hybridMultilevel"/>
    <w:tmpl w:val="1480BAF6"/>
    <w:lvl w:ilvl="0" w:tplc="2A3475D8">
      <w:start w:val="1"/>
      <w:numFmt w:val="bullet"/>
      <w:pStyle w:val="CompanyNam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BE76E2"/>
    <w:multiLevelType w:val="hybridMultilevel"/>
    <w:tmpl w:val="11E03B0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19D1187A"/>
    <w:multiLevelType w:val="hybridMultilevel"/>
    <w:tmpl w:val="8AC8AFD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B250B64"/>
    <w:multiLevelType w:val="hybridMultilevel"/>
    <w:tmpl w:val="F5E887A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1F62368E"/>
    <w:multiLevelType w:val="hybridMultilevel"/>
    <w:tmpl w:val="0D06224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26D621C"/>
    <w:multiLevelType w:val="hybridMultilevel"/>
    <w:tmpl w:val="206E870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2C756E7"/>
    <w:multiLevelType w:val="hybridMultilevel"/>
    <w:tmpl w:val="382A03D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6960150"/>
    <w:multiLevelType w:val="hybridMultilevel"/>
    <w:tmpl w:val="0562D89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3B127262"/>
    <w:multiLevelType w:val="hybridMultilevel"/>
    <w:tmpl w:val="F7E6F6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49D700E"/>
    <w:multiLevelType w:val="hybridMultilevel"/>
    <w:tmpl w:val="494C486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45614E50"/>
    <w:multiLevelType w:val="hybridMultilevel"/>
    <w:tmpl w:val="8B9C74D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0B503FD"/>
    <w:multiLevelType w:val="hybridMultilevel"/>
    <w:tmpl w:val="67C69EC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2990DE1"/>
    <w:multiLevelType w:val="hybridMultilevel"/>
    <w:tmpl w:val="174E78A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587C4B76"/>
    <w:multiLevelType w:val="hybridMultilevel"/>
    <w:tmpl w:val="8700A42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5A6A56CF"/>
    <w:multiLevelType w:val="hybridMultilevel"/>
    <w:tmpl w:val="5A26E9B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68C47296"/>
    <w:multiLevelType w:val="hybridMultilevel"/>
    <w:tmpl w:val="8A4E37B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A952868"/>
    <w:multiLevelType w:val="hybridMultilevel"/>
    <w:tmpl w:val="F306CF6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79AC01BA"/>
    <w:multiLevelType w:val="hybridMultilevel"/>
    <w:tmpl w:val="A06A903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7"/>
  </w:num>
  <w:num w:numId="4">
    <w:abstractNumId w:val="11"/>
  </w:num>
  <w:num w:numId="5">
    <w:abstractNumId w:val="20"/>
  </w:num>
  <w:num w:numId="6">
    <w:abstractNumId w:val="21"/>
  </w:num>
  <w:num w:numId="7">
    <w:abstractNumId w:val="15"/>
  </w:num>
  <w:num w:numId="8">
    <w:abstractNumId w:val="16"/>
  </w:num>
  <w:num w:numId="9">
    <w:abstractNumId w:val="6"/>
  </w:num>
  <w:num w:numId="10">
    <w:abstractNumId w:val="12"/>
  </w:num>
  <w:num w:numId="11">
    <w:abstractNumId w:val="10"/>
  </w:num>
  <w:num w:numId="12">
    <w:abstractNumId w:val="18"/>
  </w:num>
  <w:num w:numId="13">
    <w:abstractNumId w:val="13"/>
  </w:num>
  <w:num w:numId="14">
    <w:abstractNumId w:val="14"/>
  </w:num>
  <w:num w:numId="15">
    <w:abstractNumId w:val="19"/>
  </w:num>
  <w:num w:numId="16">
    <w:abstractNumId w:val="9"/>
  </w:num>
  <w:num w:numId="17">
    <w:abstractNumId w:val="22"/>
  </w:num>
  <w:num w:numId="18">
    <w:abstractNumId w:val="8"/>
  </w:num>
  <w:num w:numId="19">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savePreviewPicture/>
  <w:hdrShapeDefaults>
    <o:shapedefaults v:ext="edit" spidmax="2049" fill="f" fillcolor="white" strokecolor="none [2412]">
      <v:fill color="white" on="f"/>
      <v:stroke color="none [241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F4"/>
    <w:rsid w:val="000124FA"/>
    <w:rsid w:val="0001793C"/>
    <w:rsid w:val="0002364C"/>
    <w:rsid w:val="00031420"/>
    <w:rsid w:val="00031C64"/>
    <w:rsid w:val="00041CF1"/>
    <w:rsid w:val="00042919"/>
    <w:rsid w:val="000777C4"/>
    <w:rsid w:val="00090508"/>
    <w:rsid w:val="00096F4A"/>
    <w:rsid w:val="000B20C9"/>
    <w:rsid w:val="000D0886"/>
    <w:rsid w:val="000D7A5E"/>
    <w:rsid w:val="00105C97"/>
    <w:rsid w:val="001209A0"/>
    <w:rsid w:val="00125981"/>
    <w:rsid w:val="00144BC5"/>
    <w:rsid w:val="00146E1C"/>
    <w:rsid w:val="00174919"/>
    <w:rsid w:val="00176FED"/>
    <w:rsid w:val="00184400"/>
    <w:rsid w:val="001857DE"/>
    <w:rsid w:val="001860DE"/>
    <w:rsid w:val="00197021"/>
    <w:rsid w:val="001A778F"/>
    <w:rsid w:val="001B37F7"/>
    <w:rsid w:val="001C630A"/>
    <w:rsid w:val="001E52C8"/>
    <w:rsid w:val="0020597A"/>
    <w:rsid w:val="00220B64"/>
    <w:rsid w:val="00234307"/>
    <w:rsid w:val="00251638"/>
    <w:rsid w:val="00255A3C"/>
    <w:rsid w:val="00284384"/>
    <w:rsid w:val="002B1C90"/>
    <w:rsid w:val="002B75CE"/>
    <w:rsid w:val="002C0F1C"/>
    <w:rsid w:val="002C42A9"/>
    <w:rsid w:val="002D7338"/>
    <w:rsid w:val="002F7E8D"/>
    <w:rsid w:val="00316305"/>
    <w:rsid w:val="00322365"/>
    <w:rsid w:val="003249C4"/>
    <w:rsid w:val="00343B41"/>
    <w:rsid w:val="00350691"/>
    <w:rsid w:val="00362501"/>
    <w:rsid w:val="00363C3A"/>
    <w:rsid w:val="00364CBC"/>
    <w:rsid w:val="00371CF6"/>
    <w:rsid w:val="00372BA5"/>
    <w:rsid w:val="00376150"/>
    <w:rsid w:val="003845D6"/>
    <w:rsid w:val="00387F06"/>
    <w:rsid w:val="003A00B7"/>
    <w:rsid w:val="003B7D1F"/>
    <w:rsid w:val="003C737F"/>
    <w:rsid w:val="004111DD"/>
    <w:rsid w:val="004112FF"/>
    <w:rsid w:val="004170B7"/>
    <w:rsid w:val="00436A5F"/>
    <w:rsid w:val="00463AA1"/>
    <w:rsid w:val="0047651F"/>
    <w:rsid w:val="0047671B"/>
    <w:rsid w:val="00480221"/>
    <w:rsid w:val="004968E7"/>
    <w:rsid w:val="00497C15"/>
    <w:rsid w:val="004B15DD"/>
    <w:rsid w:val="00502463"/>
    <w:rsid w:val="00503104"/>
    <w:rsid w:val="00514AD6"/>
    <w:rsid w:val="00531080"/>
    <w:rsid w:val="005555EF"/>
    <w:rsid w:val="00557C7E"/>
    <w:rsid w:val="00561CD3"/>
    <w:rsid w:val="005663A1"/>
    <w:rsid w:val="00583864"/>
    <w:rsid w:val="0059402C"/>
    <w:rsid w:val="005D14FF"/>
    <w:rsid w:val="005D5BA8"/>
    <w:rsid w:val="005E4BE1"/>
    <w:rsid w:val="005E7037"/>
    <w:rsid w:val="005F10C0"/>
    <w:rsid w:val="0062003F"/>
    <w:rsid w:val="006206B0"/>
    <w:rsid w:val="006330BC"/>
    <w:rsid w:val="006351FE"/>
    <w:rsid w:val="006367E7"/>
    <w:rsid w:val="006454FB"/>
    <w:rsid w:val="00654750"/>
    <w:rsid w:val="0066228C"/>
    <w:rsid w:val="0067616C"/>
    <w:rsid w:val="00676606"/>
    <w:rsid w:val="006837B3"/>
    <w:rsid w:val="00692951"/>
    <w:rsid w:val="006A1448"/>
    <w:rsid w:val="006A16CA"/>
    <w:rsid w:val="006A2966"/>
    <w:rsid w:val="006B3224"/>
    <w:rsid w:val="006B6033"/>
    <w:rsid w:val="006C6408"/>
    <w:rsid w:val="006C771C"/>
    <w:rsid w:val="006C79F0"/>
    <w:rsid w:val="006E21B1"/>
    <w:rsid w:val="006E79C9"/>
    <w:rsid w:val="006F0208"/>
    <w:rsid w:val="006F40AA"/>
    <w:rsid w:val="006F6C64"/>
    <w:rsid w:val="006F6E50"/>
    <w:rsid w:val="0073130C"/>
    <w:rsid w:val="00733FD3"/>
    <w:rsid w:val="007617EE"/>
    <w:rsid w:val="00761AAD"/>
    <w:rsid w:val="00781A14"/>
    <w:rsid w:val="007866AF"/>
    <w:rsid w:val="007A7793"/>
    <w:rsid w:val="007B3157"/>
    <w:rsid w:val="007C16CE"/>
    <w:rsid w:val="007C4A31"/>
    <w:rsid w:val="007D657A"/>
    <w:rsid w:val="007E3CE1"/>
    <w:rsid w:val="007E5B81"/>
    <w:rsid w:val="007E628D"/>
    <w:rsid w:val="007F3E0D"/>
    <w:rsid w:val="00803B18"/>
    <w:rsid w:val="00814F64"/>
    <w:rsid w:val="00821048"/>
    <w:rsid w:val="008239B6"/>
    <w:rsid w:val="00824E8D"/>
    <w:rsid w:val="008437A1"/>
    <w:rsid w:val="00854A2D"/>
    <w:rsid w:val="0086106A"/>
    <w:rsid w:val="00872F39"/>
    <w:rsid w:val="0088495F"/>
    <w:rsid w:val="00887719"/>
    <w:rsid w:val="008B33FF"/>
    <w:rsid w:val="008C5D08"/>
    <w:rsid w:val="008D0438"/>
    <w:rsid w:val="008D551E"/>
    <w:rsid w:val="00901473"/>
    <w:rsid w:val="00905028"/>
    <w:rsid w:val="0092165F"/>
    <w:rsid w:val="0092761A"/>
    <w:rsid w:val="00930576"/>
    <w:rsid w:val="00940EA2"/>
    <w:rsid w:val="00952C6B"/>
    <w:rsid w:val="0098767D"/>
    <w:rsid w:val="009B29B9"/>
    <w:rsid w:val="009B2AF0"/>
    <w:rsid w:val="009D3D84"/>
    <w:rsid w:val="009D6B21"/>
    <w:rsid w:val="009F0FFB"/>
    <w:rsid w:val="009F4686"/>
    <w:rsid w:val="00A012D4"/>
    <w:rsid w:val="00A1571D"/>
    <w:rsid w:val="00A2108C"/>
    <w:rsid w:val="00A26968"/>
    <w:rsid w:val="00A67B12"/>
    <w:rsid w:val="00A81CE9"/>
    <w:rsid w:val="00A9063B"/>
    <w:rsid w:val="00A93510"/>
    <w:rsid w:val="00AA4739"/>
    <w:rsid w:val="00AA612F"/>
    <w:rsid w:val="00AB0A03"/>
    <w:rsid w:val="00AB76FD"/>
    <w:rsid w:val="00AD521E"/>
    <w:rsid w:val="00AE1789"/>
    <w:rsid w:val="00B04050"/>
    <w:rsid w:val="00B2126C"/>
    <w:rsid w:val="00B40363"/>
    <w:rsid w:val="00B61910"/>
    <w:rsid w:val="00B67EC8"/>
    <w:rsid w:val="00B81A1D"/>
    <w:rsid w:val="00B945A3"/>
    <w:rsid w:val="00BB4AE4"/>
    <w:rsid w:val="00BB7A55"/>
    <w:rsid w:val="00BC29E7"/>
    <w:rsid w:val="00BD7EFE"/>
    <w:rsid w:val="00BE5371"/>
    <w:rsid w:val="00BF0B30"/>
    <w:rsid w:val="00C26719"/>
    <w:rsid w:val="00C47BF8"/>
    <w:rsid w:val="00C70557"/>
    <w:rsid w:val="00C71B76"/>
    <w:rsid w:val="00C8404D"/>
    <w:rsid w:val="00C871D1"/>
    <w:rsid w:val="00C90E97"/>
    <w:rsid w:val="00C91C28"/>
    <w:rsid w:val="00C957F3"/>
    <w:rsid w:val="00CA2C4A"/>
    <w:rsid w:val="00CA6EB1"/>
    <w:rsid w:val="00CB1C95"/>
    <w:rsid w:val="00CC18AF"/>
    <w:rsid w:val="00CC5A56"/>
    <w:rsid w:val="00CC5EEE"/>
    <w:rsid w:val="00CE561B"/>
    <w:rsid w:val="00CF3A06"/>
    <w:rsid w:val="00CF6B2C"/>
    <w:rsid w:val="00D058A6"/>
    <w:rsid w:val="00D22A61"/>
    <w:rsid w:val="00D23460"/>
    <w:rsid w:val="00D51768"/>
    <w:rsid w:val="00D615AD"/>
    <w:rsid w:val="00D83EE3"/>
    <w:rsid w:val="00D90D75"/>
    <w:rsid w:val="00DB28AA"/>
    <w:rsid w:val="00DE329E"/>
    <w:rsid w:val="00DF03B9"/>
    <w:rsid w:val="00E056FF"/>
    <w:rsid w:val="00E276FA"/>
    <w:rsid w:val="00E428D4"/>
    <w:rsid w:val="00E52D22"/>
    <w:rsid w:val="00E815E2"/>
    <w:rsid w:val="00EA5A8E"/>
    <w:rsid w:val="00EA6D01"/>
    <w:rsid w:val="00EB0144"/>
    <w:rsid w:val="00EB667F"/>
    <w:rsid w:val="00EB67E1"/>
    <w:rsid w:val="00EC19B8"/>
    <w:rsid w:val="00EC6A12"/>
    <w:rsid w:val="00EF6055"/>
    <w:rsid w:val="00EF7010"/>
    <w:rsid w:val="00EF7765"/>
    <w:rsid w:val="00F070E9"/>
    <w:rsid w:val="00F23639"/>
    <w:rsid w:val="00F24187"/>
    <w:rsid w:val="00F50F14"/>
    <w:rsid w:val="00F54156"/>
    <w:rsid w:val="00F553D7"/>
    <w:rsid w:val="00F61B65"/>
    <w:rsid w:val="00F8314F"/>
    <w:rsid w:val="00F84BF2"/>
    <w:rsid w:val="00FB11F4"/>
    <w:rsid w:val="00FB23E4"/>
    <w:rsid w:val="00FB5FAD"/>
    <w:rsid w:val="00FC14BB"/>
    <w:rsid w:val="00FD11E6"/>
    <w:rsid w:val="00FD6797"/>
    <w:rsid w:val="00FD723C"/>
    <w:rsid w:val="00FE1F6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2412]">
      <v:fill color="white" on="f"/>
      <v:stroke color="none [2412]"/>
    </o:shapedefaults>
    <o:shapelayout v:ext="edit">
      <o:idmap v:ext="edit" data="1"/>
    </o:shapelayout>
  </w:shapeDefaults>
  <w:decimalSymbol w:val="."/>
  <w:listSeparator w:val=","/>
  <w15:docId w15:val="{469FB13A-9A05-470F-A058-58D73D73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30A"/>
    <w:rPr>
      <w:rFonts w:eastAsiaTheme="minorEastAsia"/>
      <w:sz w:val="20"/>
      <w:lang w:val="en-US" w:eastAsia="zh-CN"/>
    </w:rPr>
  </w:style>
  <w:style w:type="paragraph" w:styleId="Heading1">
    <w:name w:val="heading 1"/>
    <w:basedOn w:val="Normal"/>
    <w:next w:val="Normal"/>
    <w:link w:val="Heading1Char"/>
    <w:uiPriority w:val="9"/>
    <w:qFormat/>
    <w:rsid w:val="008C5D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00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5E4BE1"/>
    <w:pPr>
      <w:widowControl w:val="0"/>
      <w:autoSpaceDE w:val="0"/>
      <w:autoSpaceDN w:val="0"/>
      <w:adjustRightInd w:val="0"/>
      <w:outlineLvl w:val="2"/>
    </w:pPr>
    <w:rPr>
      <w:rFonts w:ascii="Times New Roman" w:eastAsia="SimSun" w:hAnsi="Times New Roman" w:cs="Times New Roman"/>
      <w:sz w:val="24"/>
      <w:szCs w:val="24"/>
      <w:lang w:eastAsia="en-US"/>
    </w:rPr>
  </w:style>
  <w:style w:type="paragraph" w:styleId="Heading4">
    <w:name w:val="heading 4"/>
    <w:basedOn w:val="Normal"/>
    <w:next w:val="Normal"/>
    <w:link w:val="Heading4Char"/>
    <w:uiPriority w:val="9"/>
    <w:semiHidden/>
    <w:unhideWhenUsed/>
    <w:qFormat/>
    <w:rsid w:val="0003142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2364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1F4"/>
    <w:pPr>
      <w:tabs>
        <w:tab w:val="center" w:pos="4513"/>
        <w:tab w:val="right" w:pos="9026"/>
      </w:tabs>
    </w:pPr>
    <w:rPr>
      <w:rFonts w:eastAsiaTheme="minorHAnsi"/>
      <w:lang w:val="en-SG" w:eastAsia="en-US"/>
    </w:rPr>
  </w:style>
  <w:style w:type="character" w:customStyle="1" w:styleId="HeaderChar">
    <w:name w:val="Header Char"/>
    <w:basedOn w:val="DefaultParagraphFont"/>
    <w:link w:val="Header"/>
    <w:uiPriority w:val="99"/>
    <w:rsid w:val="00FB11F4"/>
  </w:style>
  <w:style w:type="paragraph" w:styleId="Footer">
    <w:name w:val="footer"/>
    <w:basedOn w:val="Normal"/>
    <w:link w:val="FooterChar"/>
    <w:uiPriority w:val="99"/>
    <w:unhideWhenUsed/>
    <w:rsid w:val="00FB11F4"/>
    <w:pPr>
      <w:tabs>
        <w:tab w:val="center" w:pos="4513"/>
        <w:tab w:val="right" w:pos="9026"/>
      </w:tabs>
    </w:pPr>
    <w:rPr>
      <w:rFonts w:eastAsiaTheme="minorHAnsi"/>
      <w:lang w:val="en-SG" w:eastAsia="en-US"/>
    </w:rPr>
  </w:style>
  <w:style w:type="character" w:customStyle="1" w:styleId="FooterChar">
    <w:name w:val="Footer Char"/>
    <w:basedOn w:val="DefaultParagraphFont"/>
    <w:link w:val="Footer"/>
    <w:uiPriority w:val="99"/>
    <w:rsid w:val="00FB11F4"/>
  </w:style>
  <w:style w:type="paragraph" w:styleId="BalloonText">
    <w:name w:val="Balloon Text"/>
    <w:basedOn w:val="Normal"/>
    <w:link w:val="BalloonTextChar"/>
    <w:uiPriority w:val="99"/>
    <w:semiHidden/>
    <w:unhideWhenUsed/>
    <w:rsid w:val="00FB11F4"/>
    <w:rPr>
      <w:rFonts w:ascii="Tahoma" w:eastAsiaTheme="minorHAnsi" w:hAnsi="Tahoma" w:cs="Tahoma"/>
      <w:sz w:val="16"/>
      <w:szCs w:val="16"/>
      <w:lang w:val="en-SG" w:eastAsia="en-US"/>
    </w:rPr>
  </w:style>
  <w:style w:type="character" w:customStyle="1" w:styleId="BalloonTextChar">
    <w:name w:val="Balloon Text Char"/>
    <w:basedOn w:val="DefaultParagraphFont"/>
    <w:link w:val="BalloonText"/>
    <w:uiPriority w:val="99"/>
    <w:semiHidden/>
    <w:rsid w:val="00FB11F4"/>
    <w:rPr>
      <w:rFonts w:ascii="Tahoma" w:hAnsi="Tahoma" w:cs="Tahoma"/>
      <w:sz w:val="16"/>
      <w:szCs w:val="16"/>
    </w:rPr>
  </w:style>
  <w:style w:type="character" w:styleId="Hyperlink">
    <w:name w:val="Hyperlink"/>
    <w:basedOn w:val="DefaultParagraphFont"/>
    <w:uiPriority w:val="99"/>
    <w:unhideWhenUsed/>
    <w:rsid w:val="0098767D"/>
    <w:rPr>
      <w:color w:val="0000FF" w:themeColor="hyperlink"/>
      <w:u w:val="single"/>
    </w:rPr>
  </w:style>
  <w:style w:type="paragraph" w:customStyle="1" w:styleId="CandidateHeading">
    <w:name w:val="Candidate Heading"/>
    <w:basedOn w:val="Normal"/>
    <w:rsid w:val="00CC18AF"/>
    <w:pPr>
      <w:widowControl w:val="0"/>
      <w:tabs>
        <w:tab w:val="left" w:pos="1800"/>
        <w:tab w:val="left" w:pos="1980"/>
        <w:tab w:val="left" w:pos="2430"/>
      </w:tabs>
      <w:jc w:val="both"/>
    </w:pPr>
    <w:rPr>
      <w:rFonts w:ascii="Arial" w:eastAsia="Times New Roman" w:hAnsi="Arial" w:cs="Times New Roman"/>
      <w:b/>
      <w:snapToGrid w:val="0"/>
      <w:szCs w:val="20"/>
      <w:lang w:eastAsia="en-US"/>
    </w:rPr>
  </w:style>
  <w:style w:type="paragraph" w:styleId="NoSpacing">
    <w:name w:val="No Spacing"/>
    <w:uiPriority w:val="1"/>
    <w:qFormat/>
    <w:rsid w:val="00EC19B8"/>
    <w:rPr>
      <w:rFonts w:eastAsiaTheme="minorEastAsia"/>
      <w:lang w:val="en-US" w:eastAsia="zh-CN"/>
    </w:rPr>
  </w:style>
  <w:style w:type="paragraph" w:styleId="Title">
    <w:name w:val="Title"/>
    <w:basedOn w:val="Normal"/>
    <w:next w:val="Normal"/>
    <w:link w:val="TitleChar"/>
    <w:qFormat/>
    <w:rsid w:val="00EC19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19B8"/>
    <w:rPr>
      <w:rFonts w:asciiTheme="majorHAnsi" w:eastAsiaTheme="majorEastAsia" w:hAnsiTheme="majorHAnsi" w:cstheme="majorBidi"/>
      <w:color w:val="17365D" w:themeColor="text2" w:themeShade="BF"/>
      <w:spacing w:val="5"/>
      <w:kern w:val="28"/>
      <w:sz w:val="52"/>
      <w:szCs w:val="52"/>
      <w:lang w:val="en-US" w:eastAsia="zh-CN"/>
    </w:rPr>
  </w:style>
  <w:style w:type="paragraph" w:customStyle="1" w:styleId="Achievement">
    <w:name w:val="Achievement"/>
    <w:basedOn w:val="BodyText"/>
    <w:rsid w:val="00F24187"/>
    <w:pPr>
      <w:spacing w:after="60" w:line="240" w:lineRule="atLeast"/>
      <w:ind w:left="240" w:hanging="240"/>
      <w:jc w:val="both"/>
    </w:pPr>
    <w:rPr>
      <w:rFonts w:ascii="Garamond" w:eastAsia="Times New Roman" w:hAnsi="Garamond"/>
      <w:sz w:val="22"/>
      <w:szCs w:val="20"/>
      <w:lang w:val="en-GB" w:eastAsia="en-US"/>
    </w:rPr>
  </w:style>
  <w:style w:type="paragraph" w:customStyle="1" w:styleId="CityState">
    <w:name w:val="City/State"/>
    <w:basedOn w:val="BodyText"/>
    <w:next w:val="BodyText"/>
    <w:rsid w:val="00F24187"/>
    <w:pPr>
      <w:keepNext/>
      <w:spacing w:after="220" w:line="240" w:lineRule="atLeast"/>
      <w:jc w:val="both"/>
    </w:pPr>
    <w:rPr>
      <w:rFonts w:ascii="Garamond" w:eastAsia="Times New Roman" w:hAnsi="Garamond"/>
      <w:sz w:val="22"/>
      <w:szCs w:val="20"/>
      <w:lang w:val="en-GB" w:eastAsia="en-US"/>
    </w:rPr>
  </w:style>
  <w:style w:type="paragraph" w:styleId="BodyText">
    <w:name w:val="Body Text"/>
    <w:basedOn w:val="Normal"/>
    <w:link w:val="BodyTextChar"/>
    <w:rsid w:val="00F24187"/>
    <w:pPr>
      <w:spacing w:after="120"/>
    </w:pPr>
    <w:rPr>
      <w:rFonts w:ascii="Times New Roman" w:eastAsia="SimSun" w:hAnsi="Times New Roman" w:cs="Times New Roman"/>
      <w:sz w:val="24"/>
      <w:szCs w:val="24"/>
    </w:rPr>
  </w:style>
  <w:style w:type="character" w:customStyle="1" w:styleId="BodyTextChar">
    <w:name w:val="Body Text Char"/>
    <w:basedOn w:val="DefaultParagraphFont"/>
    <w:link w:val="BodyText"/>
    <w:rsid w:val="00F24187"/>
    <w:rPr>
      <w:rFonts w:ascii="Times New Roman" w:eastAsia="SimSun" w:hAnsi="Times New Roman" w:cs="Times New Roman"/>
      <w:sz w:val="24"/>
      <w:szCs w:val="24"/>
      <w:lang w:val="en-US" w:eastAsia="zh-CN"/>
    </w:rPr>
  </w:style>
  <w:style w:type="paragraph" w:customStyle="1" w:styleId="Institution">
    <w:name w:val="Institution"/>
    <w:basedOn w:val="Normal"/>
    <w:next w:val="Achievement"/>
    <w:rsid w:val="00F24187"/>
    <w:pPr>
      <w:tabs>
        <w:tab w:val="left" w:pos="1440"/>
        <w:tab w:val="right" w:pos="6149"/>
      </w:tabs>
      <w:spacing w:line="220" w:lineRule="atLeast"/>
    </w:pPr>
    <w:rPr>
      <w:rFonts w:ascii="Garamond" w:eastAsia="Times New Roman" w:hAnsi="Garamond" w:cs="Times New Roman"/>
      <w:szCs w:val="20"/>
      <w:lang w:val="en-GB" w:eastAsia="en-US"/>
    </w:rPr>
  </w:style>
  <w:style w:type="paragraph" w:customStyle="1" w:styleId="body">
    <w:name w:val="body"/>
    <w:basedOn w:val="Normal"/>
    <w:rsid w:val="00364CBC"/>
    <w:pPr>
      <w:suppressAutoHyphens/>
    </w:pPr>
    <w:rPr>
      <w:rFonts w:ascii="Arial" w:eastAsia="Times New Roman" w:hAnsi="Arial" w:cs="Times New Roman"/>
      <w:szCs w:val="20"/>
      <w:lang w:val="en-GB" w:eastAsia="en-US"/>
    </w:rPr>
  </w:style>
  <w:style w:type="paragraph" w:styleId="ListParagraph">
    <w:name w:val="List Paragraph"/>
    <w:basedOn w:val="Normal"/>
    <w:uiPriority w:val="34"/>
    <w:qFormat/>
    <w:rsid w:val="00364CBC"/>
    <w:pPr>
      <w:ind w:left="720"/>
      <w:contextualSpacing/>
    </w:pPr>
  </w:style>
  <w:style w:type="paragraph" w:customStyle="1" w:styleId="presentposition">
    <w:name w:val="present position"/>
    <w:basedOn w:val="Normal"/>
    <w:rsid w:val="00364CBC"/>
    <w:pPr>
      <w:suppressAutoHyphens/>
    </w:pPr>
    <w:rPr>
      <w:rFonts w:ascii="Arial" w:eastAsia="Times New Roman" w:hAnsi="Arial" w:cs="Times New Roman"/>
      <w:b/>
      <w:sz w:val="24"/>
      <w:szCs w:val="20"/>
      <w:lang w:val="en-GB" w:eastAsia="en-US"/>
    </w:rPr>
  </w:style>
  <w:style w:type="paragraph" w:customStyle="1" w:styleId="p0">
    <w:name w:val="p0"/>
    <w:basedOn w:val="Normal"/>
    <w:rsid w:val="005E4BE1"/>
    <w:pPr>
      <w:spacing w:after="200" w:line="273" w:lineRule="auto"/>
    </w:pPr>
    <w:rPr>
      <w:rFonts w:ascii="Calibri" w:eastAsia="SimSun" w:hAnsi="Calibri" w:cs="Times New Roman"/>
      <w:lang w:val="en-SG"/>
    </w:rPr>
  </w:style>
  <w:style w:type="character" w:customStyle="1" w:styleId="Heading3Char">
    <w:name w:val="Heading 3 Char"/>
    <w:basedOn w:val="DefaultParagraphFont"/>
    <w:link w:val="Heading3"/>
    <w:rsid w:val="005E4BE1"/>
    <w:rPr>
      <w:rFonts w:ascii="Times New Roman" w:eastAsia="SimSun" w:hAnsi="Times New Roman" w:cs="Times New Roman"/>
      <w:sz w:val="24"/>
      <w:szCs w:val="24"/>
      <w:lang w:val="en-US"/>
    </w:rPr>
  </w:style>
  <w:style w:type="paragraph" w:customStyle="1" w:styleId="Name">
    <w:name w:val="Name"/>
    <w:basedOn w:val="Normal"/>
    <w:link w:val="NameChar"/>
    <w:rsid w:val="00FD11E6"/>
    <w:pPr>
      <w:spacing w:before="240" w:after="240"/>
      <w:ind w:left="403"/>
    </w:pPr>
    <w:rPr>
      <w:rFonts w:ascii="Garamond" w:eastAsia="Times New Roman" w:hAnsi="Garamond" w:cs="Times New Roman"/>
      <w:b/>
      <w:spacing w:val="10"/>
      <w:sz w:val="48"/>
      <w:szCs w:val="20"/>
      <w:lang w:eastAsia="en-US"/>
    </w:rPr>
  </w:style>
  <w:style w:type="character" w:customStyle="1" w:styleId="NameChar">
    <w:name w:val="Name Char"/>
    <w:basedOn w:val="DefaultParagraphFont"/>
    <w:link w:val="Name"/>
    <w:rsid w:val="00FD11E6"/>
    <w:rPr>
      <w:rFonts w:ascii="Garamond" w:eastAsia="Times New Roman" w:hAnsi="Garamond" w:cs="Times New Roman"/>
      <w:b/>
      <w:spacing w:val="10"/>
      <w:sz w:val="48"/>
      <w:szCs w:val="20"/>
      <w:lang w:val="en-US"/>
    </w:rPr>
  </w:style>
  <w:style w:type="paragraph" w:styleId="Caption">
    <w:name w:val="caption"/>
    <w:basedOn w:val="Normal"/>
    <w:next w:val="Normal"/>
    <w:qFormat/>
    <w:rsid w:val="002C0F1C"/>
    <w:rPr>
      <w:rFonts w:ascii="Book Antiqua" w:eastAsia="MS Mincho" w:hAnsi="Book Antiqua" w:cs="Arial"/>
      <w:b/>
      <w:bCs/>
      <w:sz w:val="24"/>
      <w:szCs w:val="20"/>
      <w:lang w:eastAsia="en-US"/>
    </w:rPr>
  </w:style>
  <w:style w:type="paragraph" w:customStyle="1" w:styleId="EmpDetail">
    <w:name w:val="EmpDetail"/>
    <w:basedOn w:val="Normal"/>
    <w:rsid w:val="002C0F1C"/>
    <w:pPr>
      <w:tabs>
        <w:tab w:val="left" w:pos="-720"/>
        <w:tab w:val="right" w:pos="10080"/>
      </w:tabs>
      <w:suppressAutoHyphens/>
      <w:ind w:left="2160"/>
    </w:pPr>
    <w:rPr>
      <w:rFonts w:ascii="Arial" w:eastAsia="Times New Roman" w:hAnsi="Arial" w:cs="Times New Roman"/>
      <w:bCs/>
      <w:szCs w:val="20"/>
      <w:lang w:eastAsia="en-US"/>
    </w:rPr>
  </w:style>
  <w:style w:type="paragraph" w:styleId="HTMLPreformatted">
    <w:name w:val="HTML Preformatted"/>
    <w:basedOn w:val="Normal"/>
    <w:link w:val="HTMLPreformattedChar"/>
    <w:uiPriority w:val="99"/>
    <w:rsid w:val="0023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imes New Roman"/>
      <w:szCs w:val="20"/>
      <w:lang w:eastAsia="en-US"/>
    </w:rPr>
  </w:style>
  <w:style w:type="character" w:customStyle="1" w:styleId="HTMLPreformattedChar">
    <w:name w:val="HTML Preformatted Char"/>
    <w:basedOn w:val="DefaultParagraphFont"/>
    <w:link w:val="HTMLPreformatted"/>
    <w:uiPriority w:val="99"/>
    <w:rsid w:val="00234307"/>
    <w:rPr>
      <w:rFonts w:ascii="Courier New" w:eastAsia="Courier New" w:hAnsi="Courier New" w:cs="Times New Roman"/>
      <w:sz w:val="20"/>
      <w:szCs w:val="20"/>
      <w:lang w:val="en-US"/>
    </w:rPr>
  </w:style>
  <w:style w:type="character" w:customStyle="1" w:styleId="Heading5Char">
    <w:name w:val="Heading 5 Char"/>
    <w:basedOn w:val="DefaultParagraphFont"/>
    <w:link w:val="Heading5"/>
    <w:uiPriority w:val="9"/>
    <w:semiHidden/>
    <w:rsid w:val="0002364C"/>
    <w:rPr>
      <w:rFonts w:asciiTheme="majorHAnsi" w:eastAsiaTheme="majorEastAsia" w:hAnsiTheme="majorHAnsi" w:cstheme="majorBidi"/>
      <w:color w:val="243F60" w:themeColor="accent1" w:themeShade="7F"/>
      <w:lang w:val="en-US" w:eastAsia="zh-CN"/>
    </w:rPr>
  </w:style>
  <w:style w:type="character" w:customStyle="1" w:styleId="Heading1Char">
    <w:name w:val="Heading 1 Char"/>
    <w:basedOn w:val="DefaultParagraphFont"/>
    <w:link w:val="Heading1"/>
    <w:uiPriority w:val="9"/>
    <w:rsid w:val="008C5D08"/>
    <w:rPr>
      <w:rFonts w:asciiTheme="majorHAnsi" w:eastAsiaTheme="majorEastAsia" w:hAnsiTheme="majorHAnsi" w:cstheme="majorBidi"/>
      <w:b/>
      <w:bCs/>
      <w:color w:val="365F91" w:themeColor="accent1" w:themeShade="BF"/>
      <w:sz w:val="28"/>
      <w:szCs w:val="28"/>
      <w:lang w:val="en-US" w:eastAsia="zh-CN"/>
    </w:rPr>
  </w:style>
  <w:style w:type="paragraph" w:styleId="BodyText3">
    <w:name w:val="Body Text 3"/>
    <w:basedOn w:val="Normal"/>
    <w:link w:val="BodyText3Char"/>
    <w:uiPriority w:val="99"/>
    <w:semiHidden/>
    <w:unhideWhenUsed/>
    <w:rsid w:val="008C5D08"/>
    <w:pPr>
      <w:spacing w:after="120"/>
    </w:pPr>
    <w:rPr>
      <w:sz w:val="16"/>
      <w:szCs w:val="16"/>
    </w:rPr>
  </w:style>
  <w:style w:type="character" w:customStyle="1" w:styleId="BodyText3Char">
    <w:name w:val="Body Text 3 Char"/>
    <w:basedOn w:val="DefaultParagraphFont"/>
    <w:link w:val="BodyText3"/>
    <w:uiPriority w:val="99"/>
    <w:semiHidden/>
    <w:rsid w:val="008C5D08"/>
    <w:rPr>
      <w:rFonts w:eastAsiaTheme="minorEastAsia"/>
      <w:sz w:val="16"/>
      <w:szCs w:val="16"/>
      <w:lang w:val="en-US" w:eastAsia="zh-CN"/>
    </w:rPr>
  </w:style>
  <w:style w:type="character" w:customStyle="1" w:styleId="HighlightedVariable">
    <w:name w:val="Highlighted Variable"/>
    <w:rsid w:val="00CF3A06"/>
    <w:rPr>
      <w:rFonts w:ascii="BatangChe" w:eastAsia="BatangChe" w:hAnsi="BatangChe"/>
      <w:color w:val="0000FF"/>
    </w:rPr>
  </w:style>
  <w:style w:type="table" w:styleId="TableGrid">
    <w:name w:val="Table Grid"/>
    <w:basedOn w:val="TableNormal"/>
    <w:uiPriority w:val="59"/>
    <w:rsid w:val="00AA612F"/>
    <w:rPr>
      <w:rFonts w:eastAsiaTheme="minorEastAsia"/>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next w:val="Normal"/>
    <w:rsid w:val="001E52C8"/>
    <w:pPr>
      <w:widowControl w:val="0"/>
      <w:pBdr>
        <w:top w:val="single" w:sz="6" w:space="2" w:color="FFFFFF"/>
        <w:left w:val="single" w:sz="6" w:space="2" w:color="FFFFFF"/>
        <w:bottom w:val="single" w:sz="6" w:space="2" w:color="FFFFFF"/>
        <w:right w:val="single" w:sz="6" w:space="2" w:color="FFFFFF"/>
      </w:pBdr>
      <w:shd w:val="pct10" w:color="auto" w:fill="auto"/>
      <w:spacing w:before="120" w:line="280" w:lineRule="auto"/>
    </w:pPr>
    <w:rPr>
      <w:rFonts w:ascii="Arial" w:eastAsia="Times New Roman" w:hAnsi="Arial" w:cs="Times New Roman"/>
      <w:b/>
      <w:spacing w:val="-10"/>
      <w:position w:val="7"/>
      <w:szCs w:val="20"/>
      <w:lang w:eastAsia="en-US"/>
    </w:rPr>
  </w:style>
  <w:style w:type="character" w:styleId="Strong">
    <w:name w:val="Strong"/>
    <w:basedOn w:val="DefaultParagraphFont"/>
    <w:uiPriority w:val="22"/>
    <w:qFormat/>
    <w:rsid w:val="001E52C8"/>
    <w:rPr>
      <w:b/>
      <w:bCs/>
    </w:rPr>
  </w:style>
  <w:style w:type="paragraph" w:customStyle="1" w:styleId="CompanyName">
    <w:name w:val="Company Name"/>
    <w:basedOn w:val="Normal"/>
    <w:next w:val="Normal"/>
    <w:autoRedefine/>
    <w:rsid w:val="001E52C8"/>
    <w:pPr>
      <w:numPr>
        <w:numId w:val="1"/>
      </w:numPr>
      <w:tabs>
        <w:tab w:val="right" w:pos="6480"/>
      </w:tabs>
    </w:pPr>
    <w:rPr>
      <w:rFonts w:eastAsia="Times New Roman" w:cstheme="minorHAnsi"/>
      <w:b/>
      <w:bCs/>
      <w:sz w:val="22"/>
      <w:szCs w:val="20"/>
      <w:lang w:eastAsia="en-US"/>
    </w:rPr>
  </w:style>
  <w:style w:type="character" w:customStyle="1" w:styleId="Heading2Char">
    <w:name w:val="Heading 2 Char"/>
    <w:basedOn w:val="DefaultParagraphFont"/>
    <w:link w:val="Heading2"/>
    <w:uiPriority w:val="9"/>
    <w:semiHidden/>
    <w:rsid w:val="003A00B7"/>
    <w:rPr>
      <w:rFonts w:asciiTheme="majorHAnsi" w:eastAsiaTheme="majorEastAsia" w:hAnsiTheme="majorHAnsi" w:cstheme="majorBidi"/>
      <w:b/>
      <w:bCs/>
      <w:color w:val="4F81BD" w:themeColor="accent1"/>
      <w:sz w:val="26"/>
      <w:szCs w:val="26"/>
      <w:lang w:val="en-US" w:eastAsia="zh-CN"/>
    </w:rPr>
  </w:style>
  <w:style w:type="paragraph" w:styleId="BodyText2">
    <w:name w:val="Body Text 2"/>
    <w:basedOn w:val="Normal"/>
    <w:link w:val="BodyText2Char"/>
    <w:uiPriority w:val="99"/>
    <w:unhideWhenUsed/>
    <w:rsid w:val="003A00B7"/>
    <w:pPr>
      <w:spacing w:after="120" w:line="480" w:lineRule="auto"/>
    </w:pPr>
  </w:style>
  <w:style w:type="character" w:customStyle="1" w:styleId="BodyText2Char">
    <w:name w:val="Body Text 2 Char"/>
    <w:basedOn w:val="DefaultParagraphFont"/>
    <w:link w:val="BodyText2"/>
    <w:uiPriority w:val="99"/>
    <w:rsid w:val="003A00B7"/>
    <w:rPr>
      <w:rFonts w:eastAsiaTheme="minorEastAsia"/>
      <w:sz w:val="20"/>
      <w:lang w:val="en-US" w:eastAsia="zh-CN"/>
    </w:rPr>
  </w:style>
  <w:style w:type="character" w:customStyle="1" w:styleId="apple-converted-space">
    <w:name w:val="apple-converted-space"/>
    <w:basedOn w:val="DefaultParagraphFont"/>
    <w:rsid w:val="00146E1C"/>
  </w:style>
  <w:style w:type="paragraph" w:styleId="Quote">
    <w:name w:val="Quote"/>
    <w:basedOn w:val="Normal"/>
    <w:next w:val="Normal"/>
    <w:link w:val="QuoteChar"/>
    <w:uiPriority w:val="29"/>
    <w:qFormat/>
    <w:rsid w:val="00146E1C"/>
    <w:pPr>
      <w:spacing w:after="200" w:line="276" w:lineRule="auto"/>
    </w:pPr>
    <w:rPr>
      <w:rFonts w:eastAsiaTheme="minorHAnsi"/>
      <w:i/>
      <w:iCs/>
      <w:color w:val="000000" w:themeColor="text1"/>
      <w:sz w:val="22"/>
      <w:lang w:val="en-SG" w:eastAsia="en-US"/>
    </w:rPr>
  </w:style>
  <w:style w:type="character" w:customStyle="1" w:styleId="QuoteChar">
    <w:name w:val="Quote Char"/>
    <w:basedOn w:val="DefaultParagraphFont"/>
    <w:link w:val="Quote"/>
    <w:uiPriority w:val="29"/>
    <w:rsid w:val="00146E1C"/>
    <w:rPr>
      <w:i/>
      <w:iCs/>
      <w:color w:val="000000" w:themeColor="text1"/>
    </w:rPr>
  </w:style>
  <w:style w:type="paragraph" w:styleId="NormalWeb">
    <w:name w:val="Normal (Web)"/>
    <w:basedOn w:val="Normal"/>
    <w:uiPriority w:val="99"/>
    <w:semiHidden/>
    <w:unhideWhenUsed/>
    <w:rsid w:val="008B33FF"/>
    <w:pPr>
      <w:spacing w:before="100" w:beforeAutospacing="1" w:after="100" w:afterAutospacing="1"/>
    </w:pPr>
    <w:rPr>
      <w:rFonts w:ascii="Times New Roman" w:eastAsiaTheme="minorHAnsi" w:hAnsi="Times New Roman" w:cs="Times New Roman"/>
      <w:sz w:val="24"/>
      <w:szCs w:val="24"/>
      <w:lang w:val="en-SG" w:eastAsia="en-SG"/>
    </w:rPr>
  </w:style>
  <w:style w:type="table" w:styleId="TableGridLight">
    <w:name w:val="Grid Table Light"/>
    <w:basedOn w:val="TableNormal"/>
    <w:uiPriority w:val="40"/>
    <w:rsid w:val="00144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251638"/>
    <w:pPr>
      <w:autoSpaceDE w:val="0"/>
      <w:autoSpaceDN w:val="0"/>
      <w:adjustRightInd w:val="0"/>
    </w:pPr>
    <w:rPr>
      <w:rFonts w:ascii="Times New Roman" w:hAnsi="Times New Roman" w:cs="Times New Roman"/>
      <w:color w:val="000000"/>
      <w:sz w:val="24"/>
      <w:szCs w:val="24"/>
    </w:rPr>
  </w:style>
  <w:style w:type="paragraph" w:styleId="PlainText">
    <w:name w:val="Plain Text"/>
    <w:basedOn w:val="Normal"/>
    <w:link w:val="PlainTextChar"/>
    <w:uiPriority w:val="99"/>
    <w:semiHidden/>
    <w:unhideWhenUsed/>
    <w:rsid w:val="00251638"/>
    <w:rPr>
      <w:rFonts w:ascii="Calibri" w:eastAsiaTheme="minorHAnsi" w:hAnsi="Calibri" w:cs="Consolas"/>
      <w:sz w:val="22"/>
      <w:szCs w:val="21"/>
      <w:lang w:val="en-SG" w:eastAsia="en-US"/>
    </w:rPr>
  </w:style>
  <w:style w:type="character" w:customStyle="1" w:styleId="PlainTextChar">
    <w:name w:val="Plain Text Char"/>
    <w:basedOn w:val="DefaultParagraphFont"/>
    <w:link w:val="PlainText"/>
    <w:uiPriority w:val="99"/>
    <w:semiHidden/>
    <w:rsid w:val="00251638"/>
    <w:rPr>
      <w:rFonts w:ascii="Calibri" w:hAnsi="Calibri" w:cs="Consolas"/>
      <w:szCs w:val="21"/>
    </w:rPr>
  </w:style>
  <w:style w:type="paragraph" w:styleId="ListBullet">
    <w:name w:val="List Bullet"/>
    <w:basedOn w:val="Normal"/>
    <w:uiPriority w:val="99"/>
    <w:unhideWhenUsed/>
    <w:rsid w:val="00A1571D"/>
    <w:pPr>
      <w:numPr>
        <w:numId w:val="2"/>
      </w:numPr>
      <w:contextualSpacing/>
    </w:pPr>
  </w:style>
  <w:style w:type="paragraph" w:customStyle="1" w:styleId="Objective">
    <w:name w:val="Objective"/>
    <w:basedOn w:val="Normal"/>
    <w:next w:val="BodyText"/>
    <w:rsid w:val="006A1448"/>
    <w:pPr>
      <w:spacing w:before="220" w:after="220" w:line="220" w:lineRule="atLeast"/>
    </w:pPr>
    <w:rPr>
      <w:rFonts w:ascii="Times New Roman" w:eastAsia="SimSun" w:hAnsi="Times New Roman" w:cs="Times New Roman"/>
      <w:szCs w:val="20"/>
      <w:lang w:eastAsia="en-US"/>
    </w:rPr>
  </w:style>
  <w:style w:type="character" w:styleId="Emphasis">
    <w:name w:val="Emphasis"/>
    <w:qFormat/>
    <w:rsid w:val="00497C15"/>
    <w:rPr>
      <w:b/>
      <w:bCs/>
      <w:i w:val="0"/>
      <w:iCs w:val="0"/>
    </w:rPr>
  </w:style>
  <w:style w:type="character" w:customStyle="1" w:styleId="Heading4Char">
    <w:name w:val="Heading 4 Char"/>
    <w:basedOn w:val="DefaultParagraphFont"/>
    <w:link w:val="Heading4"/>
    <w:uiPriority w:val="9"/>
    <w:semiHidden/>
    <w:rsid w:val="00031420"/>
    <w:rPr>
      <w:rFonts w:asciiTheme="majorHAnsi" w:eastAsiaTheme="majorEastAsia" w:hAnsiTheme="majorHAnsi" w:cstheme="majorBidi"/>
      <w:i/>
      <w:iCs/>
      <w:color w:val="365F91" w:themeColor="accent1" w:themeShade="BF"/>
      <w:sz w:val="20"/>
      <w:lang w:val="en-US" w:eastAsia="zh-CN"/>
    </w:rPr>
  </w:style>
  <w:style w:type="character" w:customStyle="1" w:styleId="highlight">
    <w:name w:val="highlight"/>
    <w:basedOn w:val="DefaultParagraphFont"/>
    <w:rsid w:val="00031420"/>
  </w:style>
  <w:style w:type="paragraph" w:customStyle="1" w:styleId="NormalArial">
    <w:name w:val="Normal + Arial"/>
    <w:aliases w:val="11 pt"/>
    <w:basedOn w:val="Normal"/>
    <w:rsid w:val="00031420"/>
    <w:rPr>
      <w:rFonts w:ascii="CG Times (W1)" w:eastAsia="Times New Roman" w:hAnsi="CG Times (W1)" w:cs="Times New Roman"/>
      <w:b/>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5872">
      <w:bodyDiv w:val="1"/>
      <w:marLeft w:val="0"/>
      <w:marRight w:val="0"/>
      <w:marTop w:val="0"/>
      <w:marBottom w:val="0"/>
      <w:divBdr>
        <w:top w:val="none" w:sz="0" w:space="0" w:color="auto"/>
        <w:left w:val="none" w:sz="0" w:space="0" w:color="auto"/>
        <w:bottom w:val="none" w:sz="0" w:space="0" w:color="auto"/>
        <w:right w:val="none" w:sz="0" w:space="0" w:color="auto"/>
      </w:divBdr>
    </w:div>
    <w:div w:id="173618142">
      <w:bodyDiv w:val="1"/>
      <w:marLeft w:val="0"/>
      <w:marRight w:val="0"/>
      <w:marTop w:val="0"/>
      <w:marBottom w:val="0"/>
      <w:divBdr>
        <w:top w:val="none" w:sz="0" w:space="0" w:color="auto"/>
        <w:left w:val="none" w:sz="0" w:space="0" w:color="auto"/>
        <w:bottom w:val="none" w:sz="0" w:space="0" w:color="auto"/>
        <w:right w:val="none" w:sz="0" w:space="0" w:color="auto"/>
      </w:divBdr>
    </w:div>
    <w:div w:id="291835797">
      <w:bodyDiv w:val="1"/>
      <w:marLeft w:val="0"/>
      <w:marRight w:val="0"/>
      <w:marTop w:val="0"/>
      <w:marBottom w:val="0"/>
      <w:divBdr>
        <w:top w:val="none" w:sz="0" w:space="0" w:color="auto"/>
        <w:left w:val="none" w:sz="0" w:space="0" w:color="auto"/>
        <w:bottom w:val="none" w:sz="0" w:space="0" w:color="auto"/>
        <w:right w:val="none" w:sz="0" w:space="0" w:color="auto"/>
      </w:divBdr>
    </w:div>
    <w:div w:id="381710527">
      <w:bodyDiv w:val="1"/>
      <w:marLeft w:val="0"/>
      <w:marRight w:val="0"/>
      <w:marTop w:val="0"/>
      <w:marBottom w:val="0"/>
      <w:divBdr>
        <w:top w:val="none" w:sz="0" w:space="0" w:color="auto"/>
        <w:left w:val="none" w:sz="0" w:space="0" w:color="auto"/>
        <w:bottom w:val="none" w:sz="0" w:space="0" w:color="auto"/>
        <w:right w:val="none" w:sz="0" w:space="0" w:color="auto"/>
      </w:divBdr>
    </w:div>
    <w:div w:id="679434947">
      <w:bodyDiv w:val="1"/>
      <w:marLeft w:val="0"/>
      <w:marRight w:val="0"/>
      <w:marTop w:val="0"/>
      <w:marBottom w:val="0"/>
      <w:divBdr>
        <w:top w:val="none" w:sz="0" w:space="0" w:color="auto"/>
        <w:left w:val="none" w:sz="0" w:space="0" w:color="auto"/>
        <w:bottom w:val="none" w:sz="0" w:space="0" w:color="auto"/>
        <w:right w:val="none" w:sz="0" w:space="0" w:color="auto"/>
      </w:divBdr>
    </w:div>
    <w:div w:id="751271628">
      <w:bodyDiv w:val="1"/>
      <w:marLeft w:val="0"/>
      <w:marRight w:val="0"/>
      <w:marTop w:val="0"/>
      <w:marBottom w:val="0"/>
      <w:divBdr>
        <w:top w:val="none" w:sz="0" w:space="0" w:color="auto"/>
        <w:left w:val="none" w:sz="0" w:space="0" w:color="auto"/>
        <w:bottom w:val="none" w:sz="0" w:space="0" w:color="auto"/>
        <w:right w:val="none" w:sz="0" w:space="0" w:color="auto"/>
      </w:divBdr>
    </w:div>
    <w:div w:id="764107799">
      <w:bodyDiv w:val="1"/>
      <w:marLeft w:val="0"/>
      <w:marRight w:val="0"/>
      <w:marTop w:val="0"/>
      <w:marBottom w:val="0"/>
      <w:divBdr>
        <w:top w:val="none" w:sz="0" w:space="0" w:color="auto"/>
        <w:left w:val="none" w:sz="0" w:space="0" w:color="auto"/>
        <w:bottom w:val="none" w:sz="0" w:space="0" w:color="auto"/>
        <w:right w:val="none" w:sz="0" w:space="0" w:color="auto"/>
      </w:divBdr>
    </w:div>
    <w:div w:id="996494971">
      <w:bodyDiv w:val="1"/>
      <w:marLeft w:val="0"/>
      <w:marRight w:val="0"/>
      <w:marTop w:val="0"/>
      <w:marBottom w:val="0"/>
      <w:divBdr>
        <w:top w:val="none" w:sz="0" w:space="0" w:color="auto"/>
        <w:left w:val="none" w:sz="0" w:space="0" w:color="auto"/>
        <w:bottom w:val="none" w:sz="0" w:space="0" w:color="auto"/>
        <w:right w:val="none" w:sz="0" w:space="0" w:color="auto"/>
      </w:divBdr>
    </w:div>
    <w:div w:id="1049960801">
      <w:bodyDiv w:val="1"/>
      <w:marLeft w:val="0"/>
      <w:marRight w:val="0"/>
      <w:marTop w:val="0"/>
      <w:marBottom w:val="0"/>
      <w:divBdr>
        <w:top w:val="none" w:sz="0" w:space="0" w:color="auto"/>
        <w:left w:val="none" w:sz="0" w:space="0" w:color="auto"/>
        <w:bottom w:val="none" w:sz="0" w:space="0" w:color="auto"/>
        <w:right w:val="none" w:sz="0" w:space="0" w:color="auto"/>
      </w:divBdr>
    </w:div>
    <w:div w:id="1092627213">
      <w:bodyDiv w:val="1"/>
      <w:marLeft w:val="0"/>
      <w:marRight w:val="0"/>
      <w:marTop w:val="0"/>
      <w:marBottom w:val="0"/>
      <w:divBdr>
        <w:top w:val="none" w:sz="0" w:space="0" w:color="auto"/>
        <w:left w:val="none" w:sz="0" w:space="0" w:color="auto"/>
        <w:bottom w:val="none" w:sz="0" w:space="0" w:color="auto"/>
        <w:right w:val="none" w:sz="0" w:space="0" w:color="auto"/>
      </w:divBdr>
    </w:div>
    <w:div w:id="1322386598">
      <w:bodyDiv w:val="1"/>
      <w:marLeft w:val="0"/>
      <w:marRight w:val="0"/>
      <w:marTop w:val="0"/>
      <w:marBottom w:val="0"/>
      <w:divBdr>
        <w:top w:val="none" w:sz="0" w:space="0" w:color="auto"/>
        <w:left w:val="none" w:sz="0" w:space="0" w:color="auto"/>
        <w:bottom w:val="none" w:sz="0" w:space="0" w:color="auto"/>
        <w:right w:val="none" w:sz="0" w:space="0" w:color="auto"/>
      </w:divBdr>
    </w:div>
    <w:div w:id="1384213451">
      <w:bodyDiv w:val="1"/>
      <w:marLeft w:val="0"/>
      <w:marRight w:val="0"/>
      <w:marTop w:val="0"/>
      <w:marBottom w:val="0"/>
      <w:divBdr>
        <w:top w:val="none" w:sz="0" w:space="0" w:color="auto"/>
        <w:left w:val="none" w:sz="0" w:space="0" w:color="auto"/>
        <w:bottom w:val="none" w:sz="0" w:space="0" w:color="auto"/>
        <w:right w:val="none" w:sz="0" w:space="0" w:color="auto"/>
      </w:divBdr>
    </w:div>
    <w:div w:id="1404330709">
      <w:bodyDiv w:val="1"/>
      <w:marLeft w:val="0"/>
      <w:marRight w:val="0"/>
      <w:marTop w:val="0"/>
      <w:marBottom w:val="0"/>
      <w:divBdr>
        <w:top w:val="none" w:sz="0" w:space="0" w:color="auto"/>
        <w:left w:val="none" w:sz="0" w:space="0" w:color="auto"/>
        <w:bottom w:val="none" w:sz="0" w:space="0" w:color="auto"/>
        <w:right w:val="none" w:sz="0" w:space="0" w:color="auto"/>
      </w:divBdr>
    </w:div>
    <w:div w:id="1662273492">
      <w:bodyDiv w:val="1"/>
      <w:marLeft w:val="0"/>
      <w:marRight w:val="0"/>
      <w:marTop w:val="0"/>
      <w:marBottom w:val="0"/>
      <w:divBdr>
        <w:top w:val="none" w:sz="0" w:space="0" w:color="auto"/>
        <w:left w:val="none" w:sz="0" w:space="0" w:color="auto"/>
        <w:bottom w:val="none" w:sz="0" w:space="0" w:color="auto"/>
        <w:right w:val="none" w:sz="0" w:space="0" w:color="auto"/>
      </w:divBdr>
    </w:div>
    <w:div w:id="1704936421">
      <w:bodyDiv w:val="1"/>
      <w:marLeft w:val="0"/>
      <w:marRight w:val="0"/>
      <w:marTop w:val="0"/>
      <w:marBottom w:val="0"/>
      <w:divBdr>
        <w:top w:val="none" w:sz="0" w:space="0" w:color="auto"/>
        <w:left w:val="none" w:sz="0" w:space="0" w:color="auto"/>
        <w:bottom w:val="none" w:sz="0" w:space="0" w:color="auto"/>
        <w:right w:val="none" w:sz="0" w:space="0" w:color="auto"/>
      </w:divBdr>
    </w:div>
    <w:div w:id="1720208318">
      <w:bodyDiv w:val="1"/>
      <w:marLeft w:val="0"/>
      <w:marRight w:val="0"/>
      <w:marTop w:val="0"/>
      <w:marBottom w:val="0"/>
      <w:divBdr>
        <w:top w:val="none" w:sz="0" w:space="0" w:color="auto"/>
        <w:left w:val="none" w:sz="0" w:space="0" w:color="auto"/>
        <w:bottom w:val="none" w:sz="0" w:space="0" w:color="auto"/>
        <w:right w:val="none" w:sz="0" w:space="0" w:color="auto"/>
      </w:divBdr>
    </w:div>
    <w:div w:id="1736389007">
      <w:bodyDiv w:val="1"/>
      <w:marLeft w:val="0"/>
      <w:marRight w:val="0"/>
      <w:marTop w:val="0"/>
      <w:marBottom w:val="0"/>
      <w:divBdr>
        <w:top w:val="none" w:sz="0" w:space="0" w:color="auto"/>
        <w:left w:val="none" w:sz="0" w:space="0" w:color="auto"/>
        <w:bottom w:val="none" w:sz="0" w:space="0" w:color="auto"/>
        <w:right w:val="none" w:sz="0" w:space="0" w:color="auto"/>
      </w:divBdr>
    </w:div>
    <w:div w:id="1789858537">
      <w:bodyDiv w:val="1"/>
      <w:marLeft w:val="0"/>
      <w:marRight w:val="0"/>
      <w:marTop w:val="0"/>
      <w:marBottom w:val="0"/>
      <w:divBdr>
        <w:top w:val="none" w:sz="0" w:space="0" w:color="auto"/>
        <w:left w:val="none" w:sz="0" w:space="0" w:color="auto"/>
        <w:bottom w:val="none" w:sz="0" w:space="0" w:color="auto"/>
        <w:right w:val="none" w:sz="0" w:space="0" w:color="auto"/>
      </w:divBdr>
    </w:div>
    <w:div w:id="1901161886">
      <w:bodyDiv w:val="1"/>
      <w:marLeft w:val="0"/>
      <w:marRight w:val="0"/>
      <w:marTop w:val="0"/>
      <w:marBottom w:val="0"/>
      <w:divBdr>
        <w:top w:val="none" w:sz="0" w:space="0" w:color="auto"/>
        <w:left w:val="none" w:sz="0" w:space="0" w:color="auto"/>
        <w:bottom w:val="none" w:sz="0" w:space="0" w:color="auto"/>
        <w:right w:val="none" w:sz="0" w:space="0" w:color="auto"/>
      </w:divBdr>
    </w:div>
    <w:div w:id="1908029128">
      <w:bodyDiv w:val="1"/>
      <w:marLeft w:val="0"/>
      <w:marRight w:val="0"/>
      <w:marTop w:val="0"/>
      <w:marBottom w:val="0"/>
      <w:divBdr>
        <w:top w:val="none" w:sz="0" w:space="0" w:color="auto"/>
        <w:left w:val="none" w:sz="0" w:space="0" w:color="auto"/>
        <w:bottom w:val="none" w:sz="0" w:space="0" w:color="auto"/>
        <w:right w:val="none" w:sz="0" w:space="0" w:color="auto"/>
      </w:divBdr>
    </w:div>
    <w:div w:id="195887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elly">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BDAC21-7280-41AD-9777-7121ADE8F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2973</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Kelly Services, Inc.</Company>
  <LinksUpToDate>false</LinksUpToDate>
  <CharactersWithSpaces>19881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Joevinzel Yap</dc:creator>
  <cp:lastModifiedBy>Jerusha Lieow Lengse</cp:lastModifiedBy>
  <cp:revision>3</cp:revision>
  <cp:lastPrinted>2014-05-22T03:42:00Z</cp:lastPrinted>
  <dcterms:created xsi:type="dcterms:W3CDTF">2016-05-26T03:22:00Z</dcterms:created>
  <dcterms:modified xsi:type="dcterms:W3CDTF">2016-05-26T05:49:00Z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-457461021</vt:i4>
  </property>
  <property fmtid="{D5CDD505-2E9C-101B-9397-08002B2CF9AE}" pid="3" name="_NewReviewCycle">
    <vt:lpwstr/>
  </property>
  <property fmtid="{D5CDD505-2E9C-101B-9397-08002B2CF9AE}" pid="4" name="_EmailSubject">
    <vt:lpwstr>Shortlisted cdds for Inspection Engineer_ June 2016</vt:lpwstr>
  </property>
  <property fmtid="{D5CDD505-2E9C-101B-9397-08002B2CF9AE}" pid="5" name="_AuthorEmail">
    <vt:lpwstr>kai.meng@exxonmobil.com</vt:lpwstr>
  </property>
  <property fmtid="{D5CDD505-2E9C-101B-9397-08002B2CF9AE}" pid="6" name="_AuthorEmailDisplayName">
    <vt:lpwstr>Meng, Kai</vt:lpwstr>
  </property>
</Properties>
</file>